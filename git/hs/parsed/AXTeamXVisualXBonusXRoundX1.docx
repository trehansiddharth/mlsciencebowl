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847DE" w14:textId="77777777" w:rsidR="00F366EB" w:rsidRDefault="00F366EB" w:rsidP="006937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2729E11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117B579" w14:textId="3D320942" w:rsidR="00DC405F" w:rsidRDefault="00F446B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1)  CHEMISTRY</w:t>
      </w:r>
      <w:proofErr w:type="gramEnd"/>
      <w:r w:rsidR="00F366EB">
        <w:rPr>
          <w:rFonts w:ascii="Times New Roman" w:hAnsi="Times New Roman" w:cs="Times New Roman"/>
        </w:rPr>
        <w:t xml:space="preserve"> </w:t>
      </w:r>
      <w:r w:rsidR="00F366EB">
        <w:rPr>
          <w:rFonts w:ascii="Times New Roman" w:hAnsi="Times New Roman" w:cs="Times New Roman"/>
          <w:i/>
          <w:iCs/>
        </w:rPr>
        <w:t xml:space="preserve">Multiple Choice  </w:t>
      </w:r>
      <w:r w:rsidR="00F433DC">
        <w:rPr>
          <w:rFonts w:ascii="Times New Roman" w:hAnsi="Times New Roman" w:cs="Times New Roman"/>
        </w:rPr>
        <w:t>How many unique compounds have the formula C3H8O?</w:t>
      </w:r>
    </w:p>
    <w:p w14:paraId="6D92D543"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50C5C55" w14:textId="086D6674"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W)  </w:t>
      </w:r>
      <w:r w:rsidR="00F433DC">
        <w:rPr>
          <w:rFonts w:ascii="Times New Roman" w:hAnsi="Times New Roman" w:cs="Times New Roman"/>
        </w:rPr>
        <w:t>1</w:t>
      </w:r>
      <w:proofErr w:type="gramEnd"/>
    </w:p>
    <w:p w14:paraId="363EFF6C" w14:textId="6701A5FA"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X)  </w:t>
      </w:r>
      <w:r w:rsidR="00F433DC">
        <w:rPr>
          <w:rFonts w:ascii="Times New Roman" w:hAnsi="Times New Roman" w:cs="Times New Roman"/>
        </w:rPr>
        <w:t>2</w:t>
      </w:r>
      <w:proofErr w:type="gramEnd"/>
    </w:p>
    <w:p w14:paraId="29D9A435" w14:textId="2790D4BF"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Y)  </w:t>
      </w:r>
      <w:r w:rsidR="00F433DC">
        <w:rPr>
          <w:rFonts w:ascii="Times New Roman" w:hAnsi="Times New Roman" w:cs="Times New Roman"/>
        </w:rPr>
        <w:t>3</w:t>
      </w:r>
      <w:proofErr w:type="gramEnd"/>
    </w:p>
    <w:p w14:paraId="1D7D5428" w14:textId="49E6D0C9"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Z)  </w:t>
      </w:r>
      <w:r w:rsidR="00F433DC">
        <w:rPr>
          <w:rFonts w:ascii="Times New Roman" w:hAnsi="Times New Roman" w:cs="Times New Roman"/>
        </w:rPr>
        <w:t>4</w:t>
      </w:r>
      <w:proofErr w:type="gramEnd"/>
    </w:p>
    <w:p w14:paraId="6C12404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388AAF" w14:textId="40509AA0" w:rsidR="00F366EB" w:rsidRDefault="00F433D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Y</w:t>
      </w:r>
      <w:r w:rsidR="00F366EB">
        <w:rPr>
          <w:rFonts w:ascii="Times New Roman" w:hAnsi="Times New Roman" w:cs="Times New Roman"/>
        </w:rPr>
        <w:t xml:space="preserve">) </w:t>
      </w:r>
      <w:r>
        <w:rPr>
          <w:rFonts w:ascii="Times New Roman" w:hAnsi="Times New Roman" w:cs="Times New Roman"/>
        </w:rPr>
        <w:t>3</w:t>
      </w:r>
    </w:p>
    <w:p w14:paraId="7B2D198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39A54B" w14:textId="51C6CCDC" w:rsidR="00F366EB" w:rsidRDefault="0004441A"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1A86DFE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494AFC" w14:textId="7FA08AAC"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1)  </w:t>
      </w:r>
      <w:r w:rsidR="00D86337">
        <w:rPr>
          <w:rFonts w:ascii="Times New Roman" w:hAnsi="Times New Roman" w:cs="Times New Roman"/>
        </w:rPr>
        <w:t>CHEMISTRY</w:t>
      </w:r>
      <w:proofErr w:type="gramEnd"/>
      <w:r>
        <w:rPr>
          <w:rFonts w:ascii="Times New Roman" w:hAnsi="Times New Roman" w:cs="Times New Roman"/>
        </w:rPr>
        <w:t xml:space="preserve">  </w:t>
      </w:r>
      <w:r>
        <w:rPr>
          <w:rFonts w:ascii="Times New Roman" w:hAnsi="Times New Roman" w:cs="Times New Roman"/>
          <w:i/>
          <w:iCs/>
        </w:rPr>
        <w:t>Short Answer</w:t>
      </w:r>
      <w:r w:rsidR="00F8624F">
        <w:rPr>
          <w:rFonts w:ascii="Times New Roman" w:hAnsi="Times New Roman" w:cs="Times New Roman"/>
        </w:rPr>
        <w:t xml:space="preserve">  </w:t>
      </w:r>
      <w:r w:rsidR="00E109D7">
        <w:rPr>
          <w:rFonts w:ascii="Times New Roman" w:hAnsi="Times New Roman" w:cs="Times New Roman"/>
        </w:rPr>
        <w:t xml:space="preserve">In the visual displayed, results of an experiment to determine the rate law of a reaction are given to you. The rate law of this reaction has the following form: rate = k times the concentration of iodide to the x power times the concentration of iodate to the y power times the concentration of hydrogen ions to the z power. Calculate the sum </w:t>
      </w:r>
      <w:proofErr w:type="spellStart"/>
      <w:r w:rsidR="00E109D7">
        <w:rPr>
          <w:rFonts w:ascii="Times New Roman" w:hAnsi="Times New Roman" w:cs="Times New Roman"/>
        </w:rPr>
        <w:t>x+y+z</w:t>
      </w:r>
      <w:proofErr w:type="spellEnd"/>
      <w:r w:rsidR="00E109D7">
        <w:rPr>
          <w:rFonts w:ascii="Times New Roman" w:hAnsi="Times New Roman" w:cs="Times New Roman"/>
        </w:rPr>
        <w:t>.</w:t>
      </w:r>
    </w:p>
    <w:p w14:paraId="6DCE6EC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237BA759" w14:textId="6C4A25C4"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E109D7">
        <w:rPr>
          <w:rFonts w:ascii="Times New Roman" w:hAnsi="Times New Roman" w:cs="Times New Roman"/>
        </w:rPr>
        <w:t>5</w:t>
      </w:r>
    </w:p>
    <w:p w14:paraId="59CFD4E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1526838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905F9C"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AB0926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EE46A1" w14:textId="59013D03"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2)  </w:t>
      </w:r>
      <w:r w:rsidR="00F446B1">
        <w:rPr>
          <w:rFonts w:ascii="Times New Roman" w:hAnsi="Times New Roman" w:cs="Times New Roman"/>
        </w:rPr>
        <w:t>BIOLOGY</w:t>
      </w:r>
      <w:proofErr w:type="gramEnd"/>
      <w:r>
        <w:rPr>
          <w:rFonts w:ascii="Times New Roman" w:hAnsi="Times New Roman" w:cs="Times New Roman"/>
        </w:rPr>
        <w:t xml:space="preserve"> </w:t>
      </w:r>
      <w:r w:rsidR="00420750">
        <w:rPr>
          <w:rFonts w:ascii="Times New Roman" w:hAnsi="Times New Roman" w:cs="Times New Roman"/>
          <w:i/>
          <w:iCs/>
        </w:rPr>
        <w:t>Short Answer</w:t>
      </w:r>
      <w:r>
        <w:rPr>
          <w:rFonts w:ascii="Times New Roman" w:hAnsi="Times New Roman" w:cs="Times New Roman"/>
        </w:rPr>
        <w:t xml:space="preserve">  </w:t>
      </w:r>
      <w:r w:rsidR="00646BA9">
        <w:rPr>
          <w:rFonts w:ascii="Times New Roman" w:hAnsi="Times New Roman" w:cs="Times New Roman"/>
        </w:rPr>
        <w:t>What pathogen causes typhoid fever in humans?</w:t>
      </w:r>
    </w:p>
    <w:p w14:paraId="54700EB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9F11715" w14:textId="48FDCBA1"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646BA9">
        <w:rPr>
          <w:rFonts w:ascii="Times New Roman" w:hAnsi="Times New Roman" w:cs="Times New Roman"/>
        </w:rPr>
        <w:t>SALMONELLA TYPHI</w:t>
      </w:r>
    </w:p>
    <w:p w14:paraId="610F7EF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A866049" w14:textId="7D76A0DE" w:rsidR="00F366EB" w:rsidRDefault="00BF5D68"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00289DDA"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3C52B1" w14:textId="2980C0E8"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2)  </w:t>
      </w:r>
      <w:r w:rsidR="00F446B1">
        <w:rPr>
          <w:rFonts w:ascii="Times New Roman" w:hAnsi="Times New Roman" w:cs="Times New Roman"/>
        </w:rPr>
        <w:t>BIOLOGY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722318">
        <w:rPr>
          <w:rFonts w:ascii="Times New Roman" w:hAnsi="Times New Roman" w:cs="Times New Roman"/>
        </w:rPr>
        <w:t xml:space="preserve">Identify all missing parts of this </w:t>
      </w:r>
      <w:proofErr w:type="spellStart"/>
      <w:r w:rsidR="00722318">
        <w:rPr>
          <w:rFonts w:ascii="Times New Roman" w:hAnsi="Times New Roman" w:cs="Times New Roman"/>
        </w:rPr>
        <w:t>euglenoid</w:t>
      </w:r>
      <w:proofErr w:type="spellEnd"/>
      <w:r w:rsidR="00722318">
        <w:rPr>
          <w:rFonts w:ascii="Times New Roman" w:hAnsi="Times New Roman" w:cs="Times New Roman"/>
        </w:rPr>
        <w:t xml:space="preserve"> with the following word bank: basal body, chloroplast, </w:t>
      </w:r>
      <w:proofErr w:type="spellStart"/>
      <w:r w:rsidR="0048441C">
        <w:rPr>
          <w:rFonts w:ascii="Times New Roman" w:hAnsi="Times New Roman" w:cs="Times New Roman"/>
        </w:rPr>
        <w:t>paramylon</w:t>
      </w:r>
      <w:proofErr w:type="spellEnd"/>
      <w:r w:rsidR="0048441C">
        <w:rPr>
          <w:rFonts w:ascii="Times New Roman" w:hAnsi="Times New Roman" w:cs="Times New Roman"/>
        </w:rPr>
        <w:t xml:space="preserve"> granule, stigma and nucleus</w:t>
      </w:r>
    </w:p>
    <w:p w14:paraId="723D275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F1C2BEC" w14:textId="34FC9E01"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746F01">
        <w:rPr>
          <w:rFonts w:ascii="Times New Roman" w:hAnsi="Times New Roman" w:cs="Times New Roman"/>
        </w:rPr>
        <w:t>A – STIGMA; B – BASAL BODY; C – NUCLEUS, D – CHLOROPLAST; E – PARAMYLON GRANULE</w:t>
      </w:r>
    </w:p>
    <w:p w14:paraId="66CDD06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0C1E1A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8FBA242"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588C93D8"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2410B0F5" w14:textId="77777777" w:rsidR="00F446B1" w:rsidRDefault="00F446B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2F615CF4" w14:textId="77777777" w:rsidR="00F446B1" w:rsidRDefault="00F446B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4537CE16" w14:textId="77777777" w:rsidR="00F446B1" w:rsidRDefault="00F446B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31235093" w14:textId="77777777" w:rsidR="00264FFF" w:rsidRDefault="00264FFF" w:rsidP="00264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14:paraId="389395A9" w14:textId="77777777" w:rsidR="00F8687C" w:rsidRDefault="00F8687C" w:rsidP="00264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10E15342" w14:textId="77777777" w:rsidR="00F8687C" w:rsidRDefault="00F8687C" w:rsidP="00264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8EA0CD8" w14:textId="77777777" w:rsidR="00F366EB" w:rsidRDefault="00F366EB" w:rsidP="00BF6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lastRenderedPageBreak/>
        <w:t>TOSS-UP</w:t>
      </w:r>
    </w:p>
    <w:p w14:paraId="15FB6EB2"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9D26D4A" w14:textId="70B6317F" w:rsidR="00F366EB" w:rsidRDefault="00F366EB" w:rsidP="00063454">
      <w:pPr>
        <w:widowControl w:val="0"/>
        <w:numPr>
          <w:ilvl w:val="0"/>
          <w:numId w:val="1"/>
        </w:numPr>
        <w:tabs>
          <w:tab w:val="left" w:pos="20"/>
          <w:tab w:val="left" w:pos="27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9" w:hanging="260"/>
        <w:outlineLvl w:val="0"/>
        <w:rPr>
          <w:rFonts w:ascii="Times New Roman" w:hAnsi="Times New Roman" w:cs="Times New Roman"/>
        </w:rPr>
      </w:pPr>
      <w:r>
        <w:rPr>
          <w:rFonts w:ascii="Times New Roman" w:hAnsi="Times New Roman" w:cs="Times New Roman"/>
        </w:rPr>
        <w:t xml:space="preserve"> </w:t>
      </w:r>
      <w:proofErr w:type="gramStart"/>
      <w:r w:rsidR="00F446B1">
        <w:rPr>
          <w:rFonts w:ascii="Times New Roman" w:hAnsi="Times New Roman" w:cs="Times New Roman"/>
        </w:rPr>
        <w:t>3)  PHYSICS</w:t>
      </w:r>
      <w:proofErr w:type="gramEnd"/>
      <w:r>
        <w:rPr>
          <w:rFonts w:ascii="Times New Roman" w:hAnsi="Times New Roman" w:cs="Times New Roman"/>
        </w:rPr>
        <w:t xml:space="preserve">  </w:t>
      </w:r>
      <w:r w:rsidR="00063454">
        <w:rPr>
          <w:rFonts w:ascii="Times New Roman" w:hAnsi="Times New Roman" w:cs="Times New Roman"/>
          <w:i/>
          <w:iCs/>
        </w:rPr>
        <w:t>Short Answer</w:t>
      </w:r>
      <w:r>
        <w:rPr>
          <w:rFonts w:ascii="Times New Roman" w:hAnsi="Times New Roman" w:cs="Times New Roman"/>
        </w:rPr>
        <w:t xml:space="preserve">  </w:t>
      </w:r>
      <w:r w:rsidR="00681371">
        <w:rPr>
          <w:rFonts w:ascii="Times New Roman" w:hAnsi="Times New Roman" w:cs="Times New Roman"/>
        </w:rPr>
        <w:t>A charged particle is placed in an electric field E. If the charge on the particle is doubled by what factor is the force exerted on the particle by field E changed?</w:t>
      </w:r>
    </w:p>
    <w:p w14:paraId="5C59131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603EE66C" w14:textId="4506F4DF"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681371">
        <w:rPr>
          <w:rFonts w:ascii="Times New Roman" w:hAnsi="Times New Roman" w:cs="Times New Roman"/>
        </w:rPr>
        <w:t>2</w:t>
      </w:r>
    </w:p>
    <w:p w14:paraId="681AA17C"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B21399" w14:textId="28DFB0E0" w:rsidR="00F366EB" w:rsidRDefault="0054542A"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2AA6B098"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7D19328" w14:textId="3020636E"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3)  </w:t>
      </w:r>
      <w:r w:rsidR="00F446B1">
        <w:rPr>
          <w:rFonts w:ascii="Times New Roman" w:hAnsi="Times New Roman" w:cs="Times New Roman"/>
        </w:rPr>
        <w:t>PHYSICS</w:t>
      </w:r>
      <w:proofErr w:type="gramEnd"/>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proofErr w:type="spellStart"/>
      <w:r w:rsidR="00604B42">
        <w:rPr>
          <w:rFonts w:ascii="Times New Roman" w:hAnsi="Times New Roman" w:cs="Times New Roman"/>
        </w:rPr>
        <w:t>Answer</w:t>
      </w:r>
      <w:proofErr w:type="spellEnd"/>
      <w:r w:rsidR="00604B42">
        <w:rPr>
          <w:rFonts w:ascii="Times New Roman" w:hAnsi="Times New Roman" w:cs="Times New Roman"/>
        </w:rPr>
        <w:t xml:space="preserve"> all of the following questions about the diagram shown.</w:t>
      </w:r>
    </w:p>
    <w:p w14:paraId="5212A3BD" w14:textId="77777777" w:rsidR="00604B42" w:rsidRDefault="00604B42"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5932E4D" w14:textId="10B16115" w:rsidR="00604B42" w:rsidRPr="00604B42" w:rsidRDefault="00604B42" w:rsidP="00604B42">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604B42">
        <w:rPr>
          <w:rFonts w:ascii="Times New Roman" w:hAnsi="Times New Roman" w:cs="Times New Roman"/>
        </w:rPr>
        <w:t>What is the name for this kind of diagram?</w:t>
      </w:r>
    </w:p>
    <w:p w14:paraId="5A643AC7" w14:textId="1649796D" w:rsidR="00604B42" w:rsidRDefault="00604B42" w:rsidP="00604B42">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What kind of radiation is occurring here?</w:t>
      </w:r>
    </w:p>
    <w:p w14:paraId="2A72EF0C" w14:textId="7DD64C70" w:rsidR="00604B42" w:rsidRPr="00604B42" w:rsidRDefault="00604B42" w:rsidP="00604B42">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Identify the blue wavy line A and the green wavy line B.</w:t>
      </w:r>
    </w:p>
    <w:p w14:paraId="1E073A8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65C1998" w14:textId="22872EF2" w:rsidR="00F366EB" w:rsidRDefault="0092525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604B42">
        <w:rPr>
          <w:rFonts w:ascii="Times New Roman" w:hAnsi="Times New Roman" w:cs="Times New Roman"/>
        </w:rPr>
        <w:t>FEYNMAN DIAGRAM; GLUON RADIATION; A – PHOTON; B - GLUON</w:t>
      </w:r>
    </w:p>
    <w:p w14:paraId="664E8E92"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6EC0534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63479545"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C36672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E215E39" w14:textId="05D5BD62" w:rsidR="00F366EB" w:rsidRDefault="00F446B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4)  EARTH</w:t>
      </w:r>
      <w:proofErr w:type="gramEnd"/>
      <w:r>
        <w:rPr>
          <w:rFonts w:ascii="Times New Roman" w:hAnsi="Times New Roman" w:cs="Times New Roman"/>
        </w:rPr>
        <w:t xml:space="preserve"> AND SPACE SCIENCE</w:t>
      </w:r>
      <w:r w:rsidR="00F366EB">
        <w:rPr>
          <w:rFonts w:ascii="Times New Roman" w:hAnsi="Times New Roman" w:cs="Times New Roman"/>
        </w:rPr>
        <w:t xml:space="preserve">  </w:t>
      </w:r>
      <w:r w:rsidR="00F366EB">
        <w:rPr>
          <w:rFonts w:ascii="Times New Roman" w:hAnsi="Times New Roman" w:cs="Times New Roman"/>
          <w:i/>
          <w:iCs/>
        </w:rPr>
        <w:t>Short Answer</w:t>
      </w:r>
      <w:r w:rsidR="00F366EB">
        <w:rPr>
          <w:rFonts w:ascii="Times New Roman" w:hAnsi="Times New Roman" w:cs="Times New Roman"/>
        </w:rPr>
        <w:t xml:space="preserve">  </w:t>
      </w:r>
      <w:r w:rsidR="00E37377">
        <w:rPr>
          <w:rFonts w:ascii="Times New Roman" w:hAnsi="Times New Roman" w:cs="Times New Roman"/>
        </w:rPr>
        <w:t>What is the collective name for asteroids with orbits that carry them into the inner solar system?</w:t>
      </w:r>
    </w:p>
    <w:p w14:paraId="41289CF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1B0EB7" w14:textId="02166AF3"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E37377">
        <w:rPr>
          <w:rFonts w:ascii="Times New Roman" w:hAnsi="Times New Roman" w:cs="Times New Roman"/>
        </w:rPr>
        <w:t>APOLLO-AMO</w:t>
      </w:r>
      <w:r w:rsidR="009A4B8E">
        <w:rPr>
          <w:rFonts w:ascii="Times New Roman" w:hAnsi="Times New Roman" w:cs="Times New Roman"/>
        </w:rPr>
        <w:t>R OBJECTS (ACCEPT: APOLLO OBJECTS OR AMOR OBJECTS)</w:t>
      </w:r>
    </w:p>
    <w:p w14:paraId="7F1071E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4EE6237" w14:textId="33612440" w:rsidR="00F366EB" w:rsidRDefault="003069CD"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383AB3E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151357" w14:textId="02D405C3" w:rsidR="00F366EB" w:rsidRDefault="00F366EB" w:rsidP="00BA31C7">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4)  EARTH</w:t>
      </w:r>
      <w:proofErr w:type="gramEnd"/>
      <w:r>
        <w:rPr>
          <w:rFonts w:ascii="Times New Roman" w:hAnsi="Times New Roman" w:cs="Times New Roman"/>
        </w:rPr>
        <w:t xml:space="preserve"> </w:t>
      </w:r>
      <w:r w:rsidR="00F446B1">
        <w:rPr>
          <w:rFonts w:ascii="Times New Roman" w:hAnsi="Times New Roman" w:cs="Times New Roman"/>
        </w:rPr>
        <w:t>AND SPACE SCIENCE</w:t>
      </w:r>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proofErr w:type="spellStart"/>
      <w:r w:rsidR="008E11B9">
        <w:rPr>
          <w:rFonts w:ascii="Times New Roman" w:hAnsi="Times New Roman" w:cs="Times New Roman"/>
        </w:rPr>
        <w:t>Answer</w:t>
      </w:r>
      <w:proofErr w:type="spellEnd"/>
      <w:r w:rsidR="008E11B9">
        <w:rPr>
          <w:rFonts w:ascii="Times New Roman" w:hAnsi="Times New Roman" w:cs="Times New Roman"/>
        </w:rPr>
        <w:t xml:space="preserve"> the following two questions about the galaxy pictured.</w:t>
      </w:r>
    </w:p>
    <w:p w14:paraId="35EDE76D" w14:textId="77777777" w:rsidR="008E11B9" w:rsidRDefault="008E11B9" w:rsidP="00BA31C7">
      <w:pPr>
        <w:widowControl w:val="0"/>
        <w:autoSpaceDE w:val="0"/>
        <w:autoSpaceDN w:val="0"/>
        <w:adjustRightInd w:val="0"/>
        <w:rPr>
          <w:rFonts w:ascii="Times New Roman" w:hAnsi="Times New Roman" w:cs="Times New Roman"/>
        </w:rPr>
      </w:pPr>
    </w:p>
    <w:p w14:paraId="1AEDB00E" w14:textId="1502DED4" w:rsidR="008E11B9" w:rsidRDefault="008E11B9" w:rsidP="00BA31C7">
      <w:pPr>
        <w:widowControl w:val="0"/>
        <w:autoSpaceDE w:val="0"/>
        <w:autoSpaceDN w:val="0"/>
        <w:adjustRightInd w:val="0"/>
        <w:rPr>
          <w:rFonts w:ascii="Times New Roman" w:hAnsi="Times New Roman" w:cs="Times New Roman"/>
        </w:rPr>
      </w:pPr>
      <w:r>
        <w:rPr>
          <w:rFonts w:ascii="Times New Roman" w:hAnsi="Times New Roman" w:cs="Times New Roman"/>
        </w:rPr>
        <w:t xml:space="preserve">A) Identify the galaxy as irregular, barred spiral, spiral or elliptical. </w:t>
      </w:r>
    </w:p>
    <w:p w14:paraId="2B87D4FE" w14:textId="68554B22" w:rsidR="008E11B9" w:rsidRPr="008E11B9" w:rsidRDefault="008E11B9" w:rsidP="00BA31C7">
      <w:pPr>
        <w:widowControl w:val="0"/>
        <w:autoSpaceDE w:val="0"/>
        <w:autoSpaceDN w:val="0"/>
        <w:adjustRightInd w:val="0"/>
        <w:rPr>
          <w:rFonts w:ascii="Times New Roman" w:hAnsi="Times New Roman" w:cs="Times New Roman"/>
        </w:rPr>
      </w:pPr>
      <w:r>
        <w:rPr>
          <w:rFonts w:ascii="Times New Roman" w:hAnsi="Times New Roman" w:cs="Times New Roman"/>
        </w:rPr>
        <w:t>B) Give the Messier number for this galaxy.</w:t>
      </w:r>
    </w:p>
    <w:p w14:paraId="2693C9B2"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AD8A62" w14:textId="5B0C2982" w:rsidR="00F366EB" w:rsidRDefault="008E11B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BARRED SPIRAL; M83</w:t>
      </w:r>
    </w:p>
    <w:p w14:paraId="32A2877A"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341DC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680A1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4577B7A"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3B28EBD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2BEC3587"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1FCE4C2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484BE19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6F749E39" w14:textId="77777777" w:rsidR="00F366EB" w:rsidRDefault="00F366EB" w:rsidP="009D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67E6D7B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CAFA2D2" w14:textId="3C1DED67" w:rsidR="001F6EF8" w:rsidRDefault="00F366EB" w:rsidP="00B30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5)  </w:t>
      </w:r>
      <w:r w:rsidR="00F446B1">
        <w:rPr>
          <w:rFonts w:ascii="Times New Roman" w:hAnsi="Times New Roman" w:cs="Times New Roman"/>
        </w:rPr>
        <w:t>MATHEMATICS</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B30897">
        <w:rPr>
          <w:rFonts w:ascii="Times New Roman" w:hAnsi="Times New Roman" w:cs="Times New Roman"/>
        </w:rPr>
        <w:t>By name or number, identify all of the following 3 equations that have graphs consisting of two perpendicular lines.</w:t>
      </w:r>
    </w:p>
    <w:p w14:paraId="3F18F93A" w14:textId="77777777" w:rsidR="00B30897" w:rsidRDefault="00B30897" w:rsidP="00B30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3295F42" w14:textId="1D1AE112" w:rsidR="00B30897" w:rsidRDefault="00B30897" w:rsidP="00B30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 0</w:t>
      </w:r>
    </w:p>
    <w:p w14:paraId="453854D2" w14:textId="6F1E2948" w:rsidR="00B30897" w:rsidRDefault="00B30897" w:rsidP="00B30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proofErr w:type="gramStart"/>
      <w:r>
        <w:rPr>
          <w:rFonts w:ascii="Times New Roman" w:hAnsi="Times New Roman" w:cs="Times New Roman"/>
        </w:rPr>
        <w:t>abs</w:t>
      </w:r>
      <w:proofErr w:type="gramEnd"/>
      <w:r>
        <w:rPr>
          <w:rFonts w:ascii="Times New Roman" w:hAnsi="Times New Roman" w:cs="Times New Roman"/>
        </w:rPr>
        <w:t xml:space="preserve"> (y) = abs (x)</w:t>
      </w:r>
    </w:p>
    <w:p w14:paraId="5B1927F1" w14:textId="73229C19" w:rsidR="00B30897" w:rsidRDefault="00B30897" w:rsidP="00B30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proofErr w:type="gramStart"/>
      <w:r>
        <w:rPr>
          <w:rFonts w:ascii="Times New Roman" w:hAnsi="Times New Roman" w:cs="Times New Roman"/>
        </w:rPr>
        <w:t>abs</w:t>
      </w:r>
      <w:proofErr w:type="gramEnd"/>
      <w:r>
        <w:rPr>
          <w:rFonts w:ascii="Times New Roman" w:hAnsi="Times New Roman" w:cs="Times New Roman"/>
        </w:rPr>
        <w:t xml:space="preserve"> (</w:t>
      </w:r>
      <w:proofErr w:type="spellStart"/>
      <w:r>
        <w:rPr>
          <w:rFonts w:ascii="Times New Roman" w:hAnsi="Times New Roman" w:cs="Times New Roman"/>
        </w:rPr>
        <w:t>xy</w:t>
      </w:r>
      <w:proofErr w:type="spellEnd"/>
      <w:r>
        <w:rPr>
          <w:rFonts w:ascii="Times New Roman" w:hAnsi="Times New Roman" w:cs="Times New Roman"/>
        </w:rPr>
        <w:t>) = 1</w:t>
      </w:r>
    </w:p>
    <w:p w14:paraId="78729D6C"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0E1DE9" w14:textId="0B155DB8"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proofErr w:type="gramStart"/>
      <w:r w:rsidR="00A11B1A">
        <w:rPr>
          <w:rFonts w:ascii="Times New Roman" w:hAnsi="Times New Roman" w:cs="Times New Roman"/>
        </w:rPr>
        <w:t>I AND II</w:t>
      </w:r>
      <w:proofErr w:type="gramEnd"/>
    </w:p>
    <w:p w14:paraId="189E6038"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DDFF64" w14:textId="5A8E7892" w:rsidR="00F366EB" w:rsidRDefault="0082587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759B57E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387F1B6" w14:textId="102E52EB"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5)  </w:t>
      </w:r>
      <w:r w:rsidR="00F446B1">
        <w:rPr>
          <w:rFonts w:ascii="Times New Roman" w:hAnsi="Times New Roman" w:cs="Times New Roman"/>
        </w:rPr>
        <w:t>MATHEMATICS</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AF09BF">
        <w:rPr>
          <w:rFonts w:ascii="Times New Roman" w:hAnsi="Times New Roman" w:cs="Times New Roman"/>
        </w:rPr>
        <w:t>In the visual, you have been provided with a function and a matrix. Find the slope of the function at the</w:t>
      </w:r>
      <w:r w:rsidR="003B502A">
        <w:rPr>
          <w:rFonts w:ascii="Times New Roman" w:hAnsi="Times New Roman" w:cs="Times New Roman"/>
        </w:rPr>
        <w:t xml:space="preserve"> x-value given by the</w:t>
      </w:r>
      <w:r w:rsidR="00AF09BF">
        <w:rPr>
          <w:rFonts w:ascii="Times New Roman" w:hAnsi="Times New Roman" w:cs="Times New Roman"/>
        </w:rPr>
        <w:t xml:space="preserve"> determinate of the matrix.</w:t>
      </w:r>
      <w:r w:rsidR="00EA5D60">
        <w:rPr>
          <w:rFonts w:ascii="Times New Roman" w:hAnsi="Times New Roman" w:cs="Times New Roman"/>
        </w:rPr>
        <w:t xml:space="preserve"> </w:t>
      </w:r>
    </w:p>
    <w:p w14:paraId="7150C75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2FBD727" w14:textId="08AD9D2D"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582E3A">
        <w:rPr>
          <w:rFonts w:ascii="Times New Roman" w:hAnsi="Times New Roman" w:cs="Times New Roman"/>
        </w:rPr>
        <w:t>148</w:t>
      </w:r>
    </w:p>
    <w:p w14:paraId="5279D3E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rPr>
        <w:tab/>
      </w:r>
    </w:p>
    <w:p w14:paraId="26C30B8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9D0B63"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5ACA9F4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2A4DE148" w14:textId="7BD94D8E"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6)  </w:t>
      </w:r>
      <w:r w:rsidR="00F446B1">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3E5032">
        <w:rPr>
          <w:rFonts w:ascii="Times New Roman" w:hAnsi="Times New Roman" w:cs="Times New Roman"/>
        </w:rPr>
        <w:t>By name or number, identify all of the following four that are not state functions.</w:t>
      </w:r>
    </w:p>
    <w:p w14:paraId="08C8434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AE41A65" w14:textId="3490EB08" w:rsidR="00F366EB" w:rsidRDefault="003E5032"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work</w:t>
      </w:r>
      <w:proofErr w:type="gramEnd"/>
    </w:p>
    <w:p w14:paraId="2B09DDDB" w14:textId="06CCAE4F" w:rsidR="003E5032" w:rsidRDefault="003E5032"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proofErr w:type="gramStart"/>
      <w:r>
        <w:rPr>
          <w:rFonts w:ascii="Times New Roman" w:hAnsi="Times New Roman" w:cs="Times New Roman"/>
        </w:rPr>
        <w:t>heat</w:t>
      </w:r>
      <w:proofErr w:type="gramEnd"/>
    </w:p>
    <w:p w14:paraId="4711894A" w14:textId="5B84DCF3" w:rsidR="003E5032" w:rsidRDefault="003E5032"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proofErr w:type="gramStart"/>
      <w:r>
        <w:rPr>
          <w:rFonts w:ascii="Times New Roman" w:hAnsi="Times New Roman" w:cs="Times New Roman"/>
        </w:rPr>
        <w:t>enthalpy</w:t>
      </w:r>
      <w:proofErr w:type="gramEnd"/>
    </w:p>
    <w:p w14:paraId="7547B8AE" w14:textId="131D4C4B" w:rsidR="003E5032" w:rsidRDefault="003E5032"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IV. </w:t>
      </w:r>
      <w:proofErr w:type="gramStart"/>
      <w:r>
        <w:rPr>
          <w:rFonts w:ascii="Times New Roman" w:hAnsi="Times New Roman" w:cs="Times New Roman"/>
        </w:rPr>
        <w:t>entropy</w:t>
      </w:r>
      <w:proofErr w:type="gramEnd"/>
    </w:p>
    <w:p w14:paraId="0BD54EB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38800B" w14:textId="58130151" w:rsidR="00F366EB" w:rsidRDefault="00964C57"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proofErr w:type="gramStart"/>
      <w:r w:rsidR="003E5032">
        <w:rPr>
          <w:rFonts w:ascii="Times New Roman" w:hAnsi="Times New Roman" w:cs="Times New Roman"/>
        </w:rPr>
        <w:t>I AND II</w:t>
      </w:r>
      <w:proofErr w:type="gramEnd"/>
    </w:p>
    <w:p w14:paraId="3F94F22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0197E14" w14:textId="777AC6D7" w:rsidR="00F366EB" w:rsidRDefault="004D6ED7"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7D06B7E7"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CA15AD" w14:textId="046E06E2"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6)  </w:t>
      </w:r>
      <w:r w:rsidR="00F446B1">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 xml:space="preserve">Short Answer  </w:t>
      </w:r>
      <w:r w:rsidR="00325533">
        <w:rPr>
          <w:rFonts w:ascii="Times New Roman" w:hAnsi="Times New Roman" w:cs="Times New Roman"/>
        </w:rPr>
        <w:t>Identify the types of coal labeled A and B, respectively.</w:t>
      </w:r>
    </w:p>
    <w:p w14:paraId="34AE51F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E8B021E" w14:textId="13812126"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325533">
        <w:rPr>
          <w:rFonts w:ascii="Times New Roman" w:hAnsi="Times New Roman" w:cs="Times New Roman"/>
        </w:rPr>
        <w:t>A: LIGNITE; B: BITUMINOUS COAL</w:t>
      </w:r>
    </w:p>
    <w:p w14:paraId="55DCF1C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1833E73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1A3ACC6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5CBF6813"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36087BA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7E7C1B2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07F56827" w14:textId="77777777" w:rsidR="00AA27E0" w:rsidRDefault="00AA27E0" w:rsidP="00AA27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bCs/>
        </w:rPr>
      </w:pPr>
    </w:p>
    <w:p w14:paraId="4C2E9F72" w14:textId="77777777" w:rsidR="00075960" w:rsidRDefault="00075960" w:rsidP="00AA27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5B3E5F1D" w14:textId="77777777" w:rsidR="00F70696" w:rsidRDefault="00F70696" w:rsidP="00AA27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10E4CF59" w14:textId="77777777" w:rsidR="00DD42F9" w:rsidRDefault="00DD42F9" w:rsidP="00AA27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61FC95EA" w14:textId="77777777" w:rsidR="00F366EB" w:rsidRDefault="00F366EB" w:rsidP="00AA27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32102D57"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31A83BB2" w14:textId="57FEADF5"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7)  </w:t>
      </w:r>
      <w:r w:rsidR="00F446B1">
        <w:rPr>
          <w:rFonts w:ascii="Times New Roman" w:hAnsi="Times New Roman" w:cs="Times New Roman"/>
        </w:rPr>
        <w:t>CHEMISTRY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F433DC">
        <w:rPr>
          <w:rFonts w:ascii="Times New Roman" w:hAnsi="Times New Roman" w:cs="Times New Roman"/>
        </w:rPr>
        <w:t>The formation of which of the following would drive forward a double displacement reaction?</w:t>
      </w:r>
    </w:p>
    <w:p w14:paraId="1E06F462"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BDA097B" w14:textId="0B31279F" w:rsidR="00F366EB" w:rsidRDefault="00F433DC"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W)  Na2CO3</w:t>
      </w:r>
      <w:proofErr w:type="gramEnd"/>
    </w:p>
    <w:p w14:paraId="46AA57CD" w14:textId="10CA5432" w:rsidR="00F366EB" w:rsidRDefault="00F433DC"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PbI2</w:t>
      </w:r>
      <w:proofErr w:type="gramEnd"/>
    </w:p>
    <w:p w14:paraId="0FF71C15" w14:textId="2D78910B" w:rsidR="00F366EB" w:rsidRDefault="00D618A3"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Y)  </w:t>
      </w:r>
      <w:proofErr w:type="spellStart"/>
      <w:r w:rsidR="00F433DC">
        <w:rPr>
          <w:rFonts w:ascii="Times New Roman" w:hAnsi="Times New Roman" w:cs="Times New Roman"/>
        </w:rPr>
        <w:t>Ca</w:t>
      </w:r>
      <w:proofErr w:type="spellEnd"/>
      <w:proofErr w:type="gramEnd"/>
      <w:r w:rsidR="00F433DC">
        <w:rPr>
          <w:rFonts w:ascii="Times New Roman" w:hAnsi="Times New Roman" w:cs="Times New Roman"/>
        </w:rPr>
        <w:t>(NO3)2</w:t>
      </w:r>
    </w:p>
    <w:p w14:paraId="15FD057B" w14:textId="7864490E" w:rsidR="00F366EB" w:rsidRDefault="00D618A3"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Z)  </w:t>
      </w:r>
      <w:r w:rsidR="00F433DC">
        <w:rPr>
          <w:rFonts w:ascii="Times New Roman" w:hAnsi="Times New Roman" w:cs="Times New Roman"/>
        </w:rPr>
        <w:t>MgCl2</w:t>
      </w:r>
      <w:proofErr w:type="gramEnd"/>
    </w:p>
    <w:p w14:paraId="26C80DD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3C78F86" w14:textId="6259E123" w:rsidR="00F366EB" w:rsidRDefault="00F433D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X</w:t>
      </w:r>
      <w:r w:rsidR="00F366EB">
        <w:rPr>
          <w:rFonts w:ascii="Times New Roman" w:hAnsi="Times New Roman" w:cs="Times New Roman"/>
        </w:rPr>
        <w:t xml:space="preserve">) </w:t>
      </w:r>
      <w:r>
        <w:rPr>
          <w:rFonts w:ascii="Times New Roman" w:hAnsi="Times New Roman" w:cs="Times New Roman"/>
        </w:rPr>
        <w:t>PbI2</w:t>
      </w:r>
    </w:p>
    <w:p w14:paraId="79D9FE23"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F78B96" w14:textId="0C2FE05C" w:rsidR="00F366EB" w:rsidRDefault="00555928"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45B2D188"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1D38A7" w14:textId="6863FDE6"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7)  </w:t>
      </w:r>
      <w:r w:rsidR="00F446B1">
        <w:rPr>
          <w:rFonts w:ascii="Times New Roman" w:hAnsi="Times New Roman" w:cs="Times New Roman"/>
        </w:rPr>
        <w:t>CHEMISTRY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proofErr w:type="spellStart"/>
      <w:r w:rsidR="00B65AA1">
        <w:rPr>
          <w:rFonts w:ascii="Times New Roman" w:hAnsi="Times New Roman" w:cs="Times New Roman"/>
        </w:rPr>
        <w:t>Answer</w:t>
      </w:r>
      <w:proofErr w:type="spellEnd"/>
      <w:r w:rsidR="00B65AA1">
        <w:rPr>
          <w:rFonts w:ascii="Times New Roman" w:hAnsi="Times New Roman" w:cs="Times New Roman"/>
        </w:rPr>
        <w:t xml:space="preserve"> the following two questions about the titration curve provided.</w:t>
      </w:r>
    </w:p>
    <w:p w14:paraId="14134E3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F10434F" w14:textId="38E25F44" w:rsidR="00B65AA1" w:rsidRPr="00B65AA1" w:rsidRDefault="00B65AA1" w:rsidP="00B65AA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Identify the </w:t>
      </w:r>
      <w:proofErr w:type="spellStart"/>
      <w:r>
        <w:rPr>
          <w:rFonts w:ascii="Times New Roman" w:hAnsi="Times New Roman" w:cs="Times New Roman"/>
        </w:rPr>
        <w:t>analyte</w:t>
      </w:r>
      <w:proofErr w:type="spellEnd"/>
      <w:r>
        <w:rPr>
          <w:rFonts w:ascii="Times New Roman" w:hAnsi="Times New Roman" w:cs="Times New Roman"/>
        </w:rPr>
        <w:t xml:space="preserve"> as</w:t>
      </w:r>
      <w:r w:rsidRPr="00B65AA1">
        <w:rPr>
          <w:rFonts w:ascii="Times New Roman" w:hAnsi="Times New Roman" w:cs="Times New Roman"/>
        </w:rPr>
        <w:t xml:space="preserve"> a weak acid, strong acid, weak base or strong base.</w:t>
      </w:r>
    </w:p>
    <w:p w14:paraId="0DF316FA" w14:textId="0161DF1E" w:rsidR="00B65AA1" w:rsidRDefault="00686F71" w:rsidP="00B65AA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This curve was given as result of an experiment to find the formality of </w:t>
      </w:r>
      <w:proofErr w:type="spellStart"/>
      <w:r>
        <w:rPr>
          <w:rFonts w:ascii="Times New Roman" w:hAnsi="Times New Roman" w:cs="Times New Roman"/>
        </w:rPr>
        <w:t>HCl</w:t>
      </w:r>
      <w:proofErr w:type="spellEnd"/>
      <w:r>
        <w:rPr>
          <w:rFonts w:ascii="Times New Roman" w:hAnsi="Times New Roman" w:cs="Times New Roman"/>
        </w:rPr>
        <w:t xml:space="preserve">. In this experiment a 12.5 mL solution was titrated with a 0.10 F solution of </w:t>
      </w:r>
      <w:proofErr w:type="spellStart"/>
      <w:r>
        <w:rPr>
          <w:rFonts w:ascii="Times New Roman" w:hAnsi="Times New Roman" w:cs="Times New Roman"/>
        </w:rPr>
        <w:t>NaOH</w:t>
      </w:r>
      <w:proofErr w:type="spellEnd"/>
      <w:r>
        <w:rPr>
          <w:rFonts w:ascii="Times New Roman" w:hAnsi="Times New Roman" w:cs="Times New Roman"/>
        </w:rPr>
        <w:t xml:space="preserve">. Given the results, find the formality of the </w:t>
      </w:r>
      <w:proofErr w:type="spellStart"/>
      <w:r>
        <w:rPr>
          <w:rFonts w:ascii="Times New Roman" w:hAnsi="Times New Roman" w:cs="Times New Roman"/>
        </w:rPr>
        <w:t>HCl</w:t>
      </w:r>
      <w:proofErr w:type="spellEnd"/>
      <w:r>
        <w:rPr>
          <w:rFonts w:ascii="Times New Roman" w:hAnsi="Times New Roman" w:cs="Times New Roman"/>
        </w:rPr>
        <w:t xml:space="preserve"> solution.</w:t>
      </w:r>
    </w:p>
    <w:p w14:paraId="6D988A23" w14:textId="77777777" w:rsidR="008C30CA" w:rsidRPr="00B65AA1" w:rsidRDefault="008C30CA" w:rsidP="008C30C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AD3F78" w14:textId="42A143B5"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E02570">
        <w:rPr>
          <w:rFonts w:ascii="Times New Roman" w:hAnsi="Times New Roman" w:cs="Times New Roman"/>
        </w:rPr>
        <w:t>STRONG ACID; 0.20 F</w:t>
      </w:r>
    </w:p>
    <w:p w14:paraId="6868B91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82080B" w14:textId="440F4B07" w:rsidR="00F366EB" w:rsidRPr="00D929EC"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b/>
          <w:bCs/>
        </w:rPr>
        <w:t>TOSS-UP</w:t>
      </w:r>
    </w:p>
    <w:p w14:paraId="057B5F9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90F1CA3" w14:textId="72FE3B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 xml:space="preserve">8)  </w:t>
      </w:r>
      <w:proofErr w:type="gramStart"/>
      <w:r w:rsidR="00F446B1">
        <w:rPr>
          <w:rFonts w:ascii="Times New Roman" w:hAnsi="Times New Roman" w:cs="Times New Roman"/>
        </w:rPr>
        <w:t>BIOLOGY</w:t>
      </w:r>
      <w:r>
        <w:rPr>
          <w:rFonts w:ascii="Times New Roman" w:hAnsi="Times New Roman" w:cs="Times New Roman"/>
        </w:rPr>
        <w:t xml:space="preserve">  </w:t>
      </w:r>
      <w:r w:rsidR="003B39D0">
        <w:rPr>
          <w:rFonts w:ascii="Times New Roman" w:hAnsi="Times New Roman" w:cs="Times New Roman"/>
          <w:i/>
          <w:iCs/>
        </w:rPr>
        <w:t>Short</w:t>
      </w:r>
      <w:proofErr w:type="gramEnd"/>
      <w:r w:rsidR="003B39D0">
        <w:rPr>
          <w:rFonts w:ascii="Times New Roman" w:hAnsi="Times New Roman" w:cs="Times New Roman"/>
          <w:i/>
          <w:iCs/>
        </w:rPr>
        <w:t xml:space="preserve"> Answer</w:t>
      </w:r>
      <w:r>
        <w:rPr>
          <w:rFonts w:ascii="Times New Roman" w:hAnsi="Times New Roman" w:cs="Times New Roman"/>
          <w:i/>
          <w:iCs/>
        </w:rPr>
        <w:t xml:space="preserve"> </w:t>
      </w:r>
      <w:r>
        <w:rPr>
          <w:rFonts w:ascii="Times New Roman" w:hAnsi="Times New Roman" w:cs="Times New Roman"/>
        </w:rPr>
        <w:t xml:space="preserve"> </w:t>
      </w:r>
      <w:r w:rsidR="003B39D0">
        <w:rPr>
          <w:rFonts w:ascii="Times New Roman" w:hAnsi="Times New Roman" w:cs="Times New Roman"/>
        </w:rPr>
        <w:t>By name or number, identify all of the following three features that are unique to meiosis and are not present in mitosis.</w:t>
      </w:r>
    </w:p>
    <w:p w14:paraId="03CA91E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0D4CFC7B" w14:textId="32EC4343" w:rsidR="00F366EB" w:rsidRDefault="003B39D0"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synapsis</w:t>
      </w:r>
      <w:proofErr w:type="gramEnd"/>
    </w:p>
    <w:p w14:paraId="2CDD2DC5" w14:textId="77777777" w:rsidR="003B39D0" w:rsidRDefault="003B39D0"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II. </w:t>
      </w:r>
      <w:proofErr w:type="gramStart"/>
      <w:r>
        <w:rPr>
          <w:rFonts w:ascii="Times New Roman" w:hAnsi="Times New Roman" w:cs="Times New Roman"/>
        </w:rPr>
        <w:t>homologous</w:t>
      </w:r>
      <w:proofErr w:type="gramEnd"/>
      <w:r>
        <w:rPr>
          <w:rFonts w:ascii="Times New Roman" w:hAnsi="Times New Roman" w:cs="Times New Roman"/>
        </w:rPr>
        <w:t xml:space="preserve"> recombination</w:t>
      </w:r>
    </w:p>
    <w:p w14:paraId="10817B28" w14:textId="2D493F34" w:rsidR="00F366EB" w:rsidRDefault="003B39D0"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III. </w:t>
      </w:r>
      <w:proofErr w:type="gramStart"/>
      <w:r>
        <w:rPr>
          <w:rFonts w:ascii="Times New Roman" w:hAnsi="Times New Roman" w:cs="Times New Roman"/>
        </w:rPr>
        <w:t>reduction</w:t>
      </w:r>
      <w:proofErr w:type="gramEnd"/>
      <w:r>
        <w:rPr>
          <w:rFonts w:ascii="Times New Roman" w:hAnsi="Times New Roman" w:cs="Times New Roman"/>
        </w:rPr>
        <w:t xml:space="preserve"> division </w:t>
      </w:r>
    </w:p>
    <w:p w14:paraId="525E6E6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0BBEE441" w14:textId="0D5DE13F" w:rsidR="00F366EB" w:rsidRDefault="00E763A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outlineLvl w:val="0"/>
        <w:rPr>
          <w:rFonts w:ascii="Times New Roman" w:hAnsi="Times New Roman" w:cs="Times New Roman"/>
        </w:rPr>
      </w:pPr>
      <w:r>
        <w:rPr>
          <w:rFonts w:ascii="Times New Roman" w:hAnsi="Times New Roman" w:cs="Times New Roman"/>
        </w:rPr>
        <w:t xml:space="preserve">ANSWER:  </w:t>
      </w:r>
      <w:r w:rsidR="00E64665">
        <w:rPr>
          <w:rFonts w:ascii="Times New Roman" w:hAnsi="Times New Roman" w:cs="Times New Roman"/>
        </w:rPr>
        <w:t>ALL OF THEM</w:t>
      </w:r>
    </w:p>
    <w:p w14:paraId="35473BE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08D0C4F0" w14:textId="39C7402E" w:rsidR="00F366EB" w:rsidRDefault="0099070A"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4C1FE66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ED6041B" w14:textId="0CFAD3AB"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r>
        <w:rPr>
          <w:rFonts w:ascii="Times New Roman" w:hAnsi="Times New Roman" w:cs="Times New Roman"/>
        </w:rPr>
        <w:t xml:space="preserve">8)  </w:t>
      </w:r>
      <w:proofErr w:type="gramStart"/>
      <w:r w:rsidR="00F446B1">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487614">
        <w:rPr>
          <w:rFonts w:ascii="Times New Roman" w:hAnsi="Times New Roman" w:cs="Times New Roman"/>
        </w:rPr>
        <w:t xml:space="preserve">Using the following four words as a word bank, identify all of the missing parts of this lobster: swimmerets, cephalic groove, </w:t>
      </w:r>
      <w:proofErr w:type="spellStart"/>
      <w:r w:rsidR="00487614">
        <w:rPr>
          <w:rFonts w:ascii="Times New Roman" w:hAnsi="Times New Roman" w:cs="Times New Roman"/>
        </w:rPr>
        <w:t>cheliped</w:t>
      </w:r>
      <w:proofErr w:type="spellEnd"/>
      <w:r w:rsidR="00487614">
        <w:rPr>
          <w:rFonts w:ascii="Times New Roman" w:hAnsi="Times New Roman" w:cs="Times New Roman"/>
        </w:rPr>
        <w:t>, rostrum</w:t>
      </w:r>
    </w:p>
    <w:p w14:paraId="73687D1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Times New Roman" w:hAnsi="Times New Roman" w:cs="Times New Roman"/>
        </w:rPr>
      </w:pPr>
    </w:p>
    <w:p w14:paraId="5057AF67" w14:textId="01B377EC" w:rsidR="00F8687C" w:rsidRDefault="00F366EB" w:rsidP="00F86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F779E5">
        <w:rPr>
          <w:rFonts w:ascii="Times New Roman" w:hAnsi="Times New Roman" w:cs="Times New Roman"/>
        </w:rPr>
        <w:t xml:space="preserve">A – CHELIPED; B </w:t>
      </w:r>
      <w:r w:rsidR="00414480">
        <w:rPr>
          <w:rFonts w:ascii="Times New Roman" w:hAnsi="Times New Roman" w:cs="Times New Roman"/>
        </w:rPr>
        <w:t>–</w:t>
      </w:r>
      <w:r w:rsidR="00F779E5">
        <w:rPr>
          <w:rFonts w:ascii="Times New Roman" w:hAnsi="Times New Roman" w:cs="Times New Roman"/>
        </w:rPr>
        <w:t xml:space="preserve"> SWIMMERETS</w:t>
      </w:r>
      <w:r w:rsidR="00414480">
        <w:rPr>
          <w:rFonts w:ascii="Times New Roman" w:hAnsi="Times New Roman" w:cs="Times New Roman"/>
        </w:rPr>
        <w:t>; C – CEPHALIC GROOVE; D - ROSTRUM</w:t>
      </w:r>
    </w:p>
    <w:p w14:paraId="4F3DC49C" w14:textId="77777777" w:rsidR="00081488" w:rsidRDefault="00081488" w:rsidP="00F86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14:paraId="6328DE4E" w14:textId="77777777" w:rsidR="00DD2173" w:rsidRDefault="00DD2173" w:rsidP="00F86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1E54EF9" w14:textId="77777777" w:rsidR="00DD2173" w:rsidRDefault="00DD2173" w:rsidP="00F86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45136ADE" w14:textId="77777777" w:rsidR="00DD2173" w:rsidRDefault="00DD2173" w:rsidP="00F86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2A54FBA1" w14:textId="4EF0F548" w:rsidR="00F366EB" w:rsidRPr="00F8687C" w:rsidRDefault="00F366EB" w:rsidP="00F86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b/>
          <w:bCs/>
        </w:rPr>
        <w:t>TOSS-UP</w:t>
      </w:r>
    </w:p>
    <w:p w14:paraId="194605E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5CAA5C" w14:textId="2FC593C3"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9)  </w:t>
      </w:r>
      <w:r w:rsidR="00F446B1">
        <w:rPr>
          <w:rFonts w:ascii="Times New Roman" w:hAnsi="Times New Roman" w:cs="Times New Roman"/>
        </w:rPr>
        <w:t>PHYSICS</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FB6B1C">
        <w:rPr>
          <w:rFonts w:ascii="Times New Roman" w:hAnsi="Times New Roman" w:cs="Times New Roman"/>
        </w:rPr>
        <w:t>By name or number, identify all of the following</w:t>
      </w:r>
      <w:r w:rsidR="00AA1909">
        <w:rPr>
          <w:rFonts w:ascii="Times New Roman" w:hAnsi="Times New Roman" w:cs="Times New Roman"/>
        </w:rPr>
        <w:t xml:space="preserve"> three choices</w:t>
      </w:r>
      <w:r w:rsidR="00FB6B1C">
        <w:rPr>
          <w:rFonts w:ascii="Times New Roman" w:hAnsi="Times New Roman" w:cs="Times New Roman"/>
        </w:rPr>
        <w:t xml:space="preserve"> </w:t>
      </w:r>
      <w:r w:rsidR="00AA1909">
        <w:rPr>
          <w:rFonts w:ascii="Times New Roman" w:hAnsi="Times New Roman" w:cs="Times New Roman"/>
        </w:rPr>
        <w:t>that can appreciably deflect cathode rays?</w:t>
      </w:r>
    </w:p>
    <w:p w14:paraId="78D6DF2D" w14:textId="77777777" w:rsidR="00FB6B1C" w:rsidRDefault="00FB6B1C"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27E3FB1" w14:textId="41CEDBE5" w:rsidR="00FB6B1C" w:rsidRDefault="00FB6B1C"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 </w:t>
      </w:r>
      <w:r w:rsidR="00AA1909">
        <w:rPr>
          <w:rFonts w:ascii="Times New Roman" w:hAnsi="Times New Roman" w:cs="Times New Roman"/>
        </w:rPr>
        <w:t>An electric field</w:t>
      </w:r>
    </w:p>
    <w:p w14:paraId="005E508E" w14:textId="78F7A6B2" w:rsidR="00FB6B1C" w:rsidRDefault="00FB6B1C"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 </w:t>
      </w:r>
      <w:r w:rsidR="00AA1909">
        <w:rPr>
          <w:rFonts w:ascii="Times New Roman" w:hAnsi="Times New Roman" w:cs="Times New Roman"/>
        </w:rPr>
        <w:t>A nearby stationary magnet</w:t>
      </w:r>
    </w:p>
    <w:p w14:paraId="30C2DDD3" w14:textId="0256340F" w:rsidR="00FB6B1C" w:rsidRDefault="00FB6B1C"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r w:rsidR="00AA1909">
        <w:rPr>
          <w:rFonts w:ascii="Times New Roman" w:hAnsi="Times New Roman" w:cs="Times New Roman"/>
        </w:rPr>
        <w:t>A magnetic field</w:t>
      </w:r>
    </w:p>
    <w:p w14:paraId="34005D8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D117A56" w14:textId="588D0786"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FB6B1C">
        <w:rPr>
          <w:rFonts w:ascii="Times New Roman" w:hAnsi="Times New Roman" w:cs="Times New Roman"/>
        </w:rPr>
        <w:t>I, II AND III</w:t>
      </w:r>
    </w:p>
    <w:p w14:paraId="728EEAB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FD04905"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248E4878"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7EDC9E" w14:textId="7363988D"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9)  </w:t>
      </w:r>
      <w:r w:rsidR="00F446B1">
        <w:rPr>
          <w:rFonts w:ascii="Times New Roman" w:hAnsi="Times New Roman" w:cs="Times New Roman"/>
        </w:rPr>
        <w:t>PHYSICS</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1347B7">
        <w:rPr>
          <w:rFonts w:ascii="Times New Roman" w:hAnsi="Times New Roman" w:cs="Times New Roman"/>
        </w:rPr>
        <w:t xml:space="preserve">An electromotive force of 0.003 colts is induced in a wire when it moves at right angles to a uniform magnetic field with a speed of 4.0 meters per second. If the length of wire in the field is 15 centimeters, what is the flux density, in </w:t>
      </w:r>
      <w:proofErr w:type="spellStart"/>
      <w:r w:rsidR="001347B7">
        <w:rPr>
          <w:rFonts w:ascii="Times New Roman" w:hAnsi="Times New Roman" w:cs="Times New Roman"/>
        </w:rPr>
        <w:t>teslas</w:t>
      </w:r>
      <w:proofErr w:type="spellEnd"/>
      <w:r w:rsidR="001347B7">
        <w:rPr>
          <w:rFonts w:ascii="Times New Roman" w:hAnsi="Times New Roman" w:cs="Times New Roman"/>
        </w:rPr>
        <w:t>?</w:t>
      </w:r>
    </w:p>
    <w:p w14:paraId="7AE255A3"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7FC4FEA" w14:textId="0C35E5FE"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W)  </w:t>
      </w:r>
      <w:r w:rsidR="001347B7">
        <w:rPr>
          <w:rFonts w:ascii="Times New Roman" w:hAnsi="Times New Roman" w:cs="Times New Roman"/>
        </w:rPr>
        <w:t>0.003</w:t>
      </w:r>
      <w:proofErr w:type="gramEnd"/>
    </w:p>
    <w:p w14:paraId="0592B993" w14:textId="3F8CAB54"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X)  </w:t>
      </w:r>
      <w:r w:rsidR="001347B7">
        <w:rPr>
          <w:rFonts w:ascii="Times New Roman" w:hAnsi="Times New Roman" w:cs="Times New Roman"/>
        </w:rPr>
        <w:t>0.005</w:t>
      </w:r>
      <w:proofErr w:type="gramEnd"/>
    </w:p>
    <w:p w14:paraId="68E5EFA7" w14:textId="0FD17A6A"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Y)  </w:t>
      </w:r>
      <w:r w:rsidR="001347B7">
        <w:rPr>
          <w:rFonts w:ascii="Times New Roman" w:hAnsi="Times New Roman" w:cs="Times New Roman"/>
        </w:rPr>
        <w:t>6</w:t>
      </w:r>
      <w:proofErr w:type="gramEnd"/>
    </w:p>
    <w:p w14:paraId="5827BCCC" w14:textId="4ACD6543"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Z)  </w:t>
      </w:r>
      <w:r w:rsidR="001347B7">
        <w:rPr>
          <w:rFonts w:ascii="Times New Roman" w:hAnsi="Times New Roman" w:cs="Times New Roman"/>
        </w:rPr>
        <w:t>12</w:t>
      </w:r>
      <w:proofErr w:type="gramEnd"/>
    </w:p>
    <w:p w14:paraId="0782C3D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EA0C263" w14:textId="5ED6E7E4" w:rsidR="00F366EB" w:rsidRDefault="000E619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1347B7">
        <w:rPr>
          <w:rFonts w:ascii="Times New Roman" w:hAnsi="Times New Roman" w:cs="Times New Roman"/>
        </w:rPr>
        <w:t>X) 0.005</w:t>
      </w:r>
      <w:r w:rsidR="00B23441">
        <w:rPr>
          <w:rFonts w:ascii="Times New Roman" w:hAnsi="Times New Roman" w:cs="Times New Roman"/>
        </w:rPr>
        <w:t xml:space="preserve"> (</w:t>
      </w:r>
      <w:proofErr w:type="spellStart"/>
      <w:r w:rsidR="00B23441">
        <w:rPr>
          <w:rFonts w:ascii="Times New Roman" w:hAnsi="Times New Roman" w:cs="Times New Roman"/>
        </w:rPr>
        <w:t>emf</w:t>
      </w:r>
      <w:proofErr w:type="spellEnd"/>
      <w:r w:rsidR="00B23441">
        <w:rPr>
          <w:rFonts w:ascii="Times New Roman" w:hAnsi="Times New Roman" w:cs="Times New Roman"/>
        </w:rPr>
        <w:t xml:space="preserve"> = </w:t>
      </w:r>
      <w:proofErr w:type="spellStart"/>
      <w:r w:rsidR="00B23441">
        <w:rPr>
          <w:rFonts w:ascii="Times New Roman" w:hAnsi="Times New Roman" w:cs="Times New Roman"/>
        </w:rPr>
        <w:t>BLv</w:t>
      </w:r>
      <w:proofErr w:type="spellEnd"/>
      <w:r w:rsidR="00B23441">
        <w:rPr>
          <w:rFonts w:ascii="Times New Roman" w:hAnsi="Times New Roman" w:cs="Times New Roman"/>
        </w:rPr>
        <w:t>)</w:t>
      </w:r>
    </w:p>
    <w:p w14:paraId="384E2648"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7D504C1" w14:textId="77777777" w:rsidR="00F366EB" w:rsidRDefault="00F366EB" w:rsidP="004A4F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0224431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42EC789" w14:textId="34F6C7BD" w:rsidR="00F366EB" w:rsidRDefault="00F366EB" w:rsidP="00063454">
      <w:pPr>
        <w:widowControl w:val="0"/>
        <w:numPr>
          <w:ilvl w:val="0"/>
          <w:numId w:val="4"/>
        </w:numPr>
        <w:tabs>
          <w:tab w:val="left" w:pos="20"/>
          <w:tab w:val="left" w:pos="39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9" w:hanging="380"/>
        <w:outlineLvl w:val="0"/>
        <w:rPr>
          <w:rFonts w:ascii="Times New Roman" w:hAnsi="Times New Roman" w:cs="Times New Roman"/>
        </w:rPr>
      </w:pPr>
      <w:r>
        <w:rPr>
          <w:rFonts w:ascii="Times New Roman" w:hAnsi="Times New Roman" w:cs="Times New Roman"/>
        </w:rPr>
        <w:t xml:space="preserve"> </w:t>
      </w:r>
      <w:r w:rsidR="00F446B1">
        <w:rPr>
          <w:rFonts w:ascii="Times New Roman" w:hAnsi="Times New Roman" w:cs="Times New Roman"/>
        </w:rPr>
        <w:t>10</w:t>
      </w:r>
      <w:proofErr w:type="gramStart"/>
      <w:r w:rsidR="00F446B1">
        <w:rPr>
          <w:rFonts w:ascii="Times New Roman" w:hAnsi="Times New Roman" w:cs="Times New Roman"/>
        </w:rPr>
        <w:t xml:space="preserve">)  </w:t>
      </w:r>
      <w:r>
        <w:rPr>
          <w:rFonts w:ascii="Times New Roman" w:hAnsi="Times New Roman" w:cs="Times New Roman"/>
        </w:rPr>
        <w:t>EARTH</w:t>
      </w:r>
      <w:proofErr w:type="gramEnd"/>
      <w:r w:rsidR="00F446B1">
        <w:rPr>
          <w:rFonts w:ascii="Times New Roman" w:hAnsi="Times New Roman" w:cs="Times New Roman"/>
        </w:rPr>
        <w:t xml:space="preserve"> AND SPACE</w:t>
      </w:r>
      <w:r>
        <w:rPr>
          <w:rFonts w:ascii="Times New Roman" w:hAnsi="Times New Roman" w:cs="Times New Roman"/>
        </w:rPr>
        <w:t xml:space="preserve"> SCIENCE </w:t>
      </w:r>
      <w:r w:rsidR="00E17C10">
        <w:rPr>
          <w:rFonts w:ascii="Times New Roman" w:hAnsi="Times New Roman" w:cs="Times New Roman"/>
          <w:i/>
          <w:iCs/>
        </w:rPr>
        <w:t>Short Answer</w:t>
      </w:r>
      <w:r>
        <w:rPr>
          <w:rFonts w:ascii="Times New Roman" w:hAnsi="Times New Roman" w:cs="Times New Roman"/>
          <w:i/>
          <w:iCs/>
        </w:rPr>
        <w:t xml:space="preserve">  </w:t>
      </w:r>
      <w:r w:rsidR="00771857">
        <w:rPr>
          <w:rFonts w:ascii="Times New Roman" w:hAnsi="Times New Roman" w:cs="Times New Roman"/>
        </w:rPr>
        <w:t>What category of rocks specifically describes rocks that are made up of fragments of earlier rocks cemented together by heat and pressure, such as many moon rocks?</w:t>
      </w:r>
    </w:p>
    <w:p w14:paraId="789EB22A" w14:textId="77777777" w:rsidR="00F366EB" w:rsidRPr="00771857" w:rsidRDefault="00F366EB" w:rsidP="00F366EB">
      <w:pPr>
        <w:widowControl w:val="0"/>
        <w:numPr>
          <w:ilvl w:val="0"/>
          <w:numId w:val="4"/>
        </w:numPr>
        <w:tabs>
          <w:tab w:val="left" w:pos="20"/>
          <w:tab w:val="left" w:pos="39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9" w:hanging="380"/>
        <w:rPr>
          <w:rFonts w:ascii="Times New Roman" w:hAnsi="Times New Roman" w:cs="Times New Roman"/>
        </w:rPr>
      </w:pPr>
    </w:p>
    <w:p w14:paraId="7B25E952" w14:textId="3DB230F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771857">
        <w:rPr>
          <w:rFonts w:ascii="Times New Roman" w:hAnsi="Times New Roman" w:cs="Times New Roman"/>
        </w:rPr>
        <w:t>BRECCIAS</w:t>
      </w:r>
    </w:p>
    <w:p w14:paraId="7874D69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558422E" w14:textId="2049FE17" w:rsidR="00F366EB" w:rsidRDefault="00ED38B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15EFBFE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8F2050F" w14:textId="5732DAFB" w:rsidR="000A5656" w:rsidRDefault="00F366EB" w:rsidP="00A17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10</w:t>
      </w:r>
      <w:proofErr w:type="gramStart"/>
      <w:r>
        <w:rPr>
          <w:rFonts w:ascii="Times New Roman" w:hAnsi="Times New Roman" w:cs="Times New Roman"/>
        </w:rPr>
        <w:t>)  EARTH</w:t>
      </w:r>
      <w:proofErr w:type="gramEnd"/>
      <w:r w:rsidR="00F446B1">
        <w:rPr>
          <w:rFonts w:ascii="Times New Roman" w:hAnsi="Times New Roman" w:cs="Times New Roman"/>
        </w:rPr>
        <w:t xml:space="preserve"> AND SPACE</w:t>
      </w:r>
      <w:r>
        <w:rPr>
          <w:rFonts w:ascii="Times New Roman" w:hAnsi="Times New Roman" w:cs="Times New Roman"/>
        </w:rPr>
        <w:t xml:space="preserve"> SCIENCE  </w:t>
      </w:r>
      <w:r>
        <w:rPr>
          <w:rFonts w:ascii="Times New Roman" w:hAnsi="Times New Roman" w:cs="Times New Roman"/>
          <w:i/>
          <w:iCs/>
        </w:rPr>
        <w:t>Short Answer</w:t>
      </w:r>
      <w:r>
        <w:rPr>
          <w:rFonts w:ascii="Times New Roman" w:hAnsi="Times New Roman" w:cs="Times New Roman"/>
        </w:rPr>
        <w:t xml:space="preserve">  </w:t>
      </w:r>
      <w:proofErr w:type="spellStart"/>
      <w:r w:rsidR="00A17346">
        <w:rPr>
          <w:rFonts w:ascii="Times New Roman" w:hAnsi="Times New Roman" w:cs="Times New Roman"/>
        </w:rPr>
        <w:t>Answer</w:t>
      </w:r>
      <w:proofErr w:type="spellEnd"/>
      <w:r w:rsidR="00A17346">
        <w:rPr>
          <w:rFonts w:ascii="Times New Roman" w:hAnsi="Times New Roman" w:cs="Times New Roman"/>
        </w:rPr>
        <w:t xml:space="preserve"> the following two questions about the diagram in the picture.</w:t>
      </w:r>
    </w:p>
    <w:p w14:paraId="520CFC2B" w14:textId="77777777" w:rsidR="00A17346" w:rsidRDefault="00A17346" w:rsidP="00A17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507B576" w14:textId="36CE3A61" w:rsidR="00A17346" w:rsidRPr="00A17346" w:rsidRDefault="00A17346" w:rsidP="00A17346">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17346">
        <w:rPr>
          <w:rFonts w:ascii="Times New Roman" w:hAnsi="Times New Roman" w:cs="Times New Roman"/>
        </w:rPr>
        <w:t>What is the name of this diagram?</w:t>
      </w:r>
    </w:p>
    <w:p w14:paraId="23C94763" w14:textId="4F806B14" w:rsidR="00A17346" w:rsidRPr="00A17346" w:rsidRDefault="00A17346" w:rsidP="00A17346">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What three properties of galaxies are related in this diagram?</w:t>
      </w:r>
    </w:p>
    <w:p w14:paraId="337415D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17CEBB6" w14:textId="50E83C43" w:rsidR="008C7BCC" w:rsidRDefault="00F366EB" w:rsidP="008C7B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A17346">
        <w:rPr>
          <w:rFonts w:ascii="Times New Roman" w:hAnsi="Times New Roman" w:cs="Times New Roman"/>
        </w:rPr>
        <w:t>GALAXY COLOR-MAGNITUDE DIAGRAM; ABSOLUTE MAGNITUDE, LUMINOSITY AND MASS</w:t>
      </w:r>
    </w:p>
    <w:p w14:paraId="785CB50C" w14:textId="77777777" w:rsidR="00A17346" w:rsidRDefault="00A17346" w:rsidP="008C7B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14:paraId="2F1424B7" w14:textId="77777777" w:rsidR="00ED38BF" w:rsidRDefault="00ED38BF" w:rsidP="008C7B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2D13E26" w14:textId="77777777" w:rsidR="00ED38BF" w:rsidRDefault="00ED38BF" w:rsidP="008C7B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1B0877D6" w14:textId="406B9523" w:rsidR="00F366EB" w:rsidRPr="008C7BCC" w:rsidRDefault="00F366EB" w:rsidP="008C7B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b/>
          <w:bCs/>
        </w:rPr>
        <w:t>TOSS-UP</w:t>
      </w:r>
    </w:p>
    <w:p w14:paraId="2EE9FE92"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1D7F8DC" w14:textId="530B8D76"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11</w:t>
      </w:r>
      <w:proofErr w:type="gramStart"/>
      <w:r>
        <w:rPr>
          <w:rFonts w:ascii="Times New Roman" w:hAnsi="Times New Roman" w:cs="Times New Roman"/>
        </w:rPr>
        <w:t xml:space="preserve">)  </w:t>
      </w:r>
      <w:r w:rsidR="00F446B1">
        <w:rPr>
          <w:rFonts w:ascii="Times New Roman" w:hAnsi="Times New Roman" w:cs="Times New Roman"/>
        </w:rPr>
        <w:t>MATH</w:t>
      </w:r>
      <w:proofErr w:type="gramEnd"/>
      <w:r>
        <w:rPr>
          <w:rFonts w:ascii="Times New Roman" w:hAnsi="Times New Roman" w:cs="Times New Roman"/>
        </w:rPr>
        <w:t xml:space="preserve">  </w:t>
      </w:r>
      <w:r w:rsidR="00EA7A17">
        <w:rPr>
          <w:rFonts w:ascii="Times New Roman" w:hAnsi="Times New Roman" w:cs="Times New Roman"/>
          <w:i/>
          <w:iCs/>
        </w:rPr>
        <w:t>Multiple Choice</w:t>
      </w:r>
      <w:r>
        <w:rPr>
          <w:rFonts w:ascii="Times New Roman" w:hAnsi="Times New Roman" w:cs="Times New Roman"/>
        </w:rPr>
        <w:t xml:space="preserve">  </w:t>
      </w:r>
      <w:r w:rsidR="00135F51">
        <w:rPr>
          <w:rFonts w:ascii="Times New Roman" w:hAnsi="Times New Roman" w:cs="Times New Roman"/>
        </w:rPr>
        <w:t>A cylindrical bar of metal has a base radius of 2 and a height of 9. It is melted down and reformed into a cube. Which of the following is the closest to the length of a side of this cube?</w:t>
      </w:r>
    </w:p>
    <w:p w14:paraId="4D15C09A" w14:textId="77777777" w:rsidR="00EA7A17" w:rsidRDefault="00EA7A17"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D80E17" w14:textId="6E90EC48" w:rsidR="00EA7A17" w:rsidRDefault="00135F5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 2.32</w:t>
      </w:r>
    </w:p>
    <w:p w14:paraId="1BA15469" w14:textId="5AA3E17B" w:rsidR="00EA7A17" w:rsidRDefault="00135F5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X) 3.84</w:t>
      </w:r>
    </w:p>
    <w:p w14:paraId="27BB7440" w14:textId="23103F2B" w:rsidR="00EA7A17" w:rsidRDefault="00135F5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Y) 4.84</w:t>
      </w:r>
    </w:p>
    <w:p w14:paraId="13365FA9" w14:textId="54F49D22" w:rsidR="00EA7A17" w:rsidRDefault="00135F51"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Z) 5.32</w:t>
      </w:r>
    </w:p>
    <w:p w14:paraId="09DA9DB2" w14:textId="4EF7C1A0" w:rsidR="00F366EB" w:rsidRDefault="00F366EB" w:rsidP="00EA7A17">
      <w:pPr>
        <w:widowControl w:val="0"/>
        <w:tabs>
          <w:tab w:val="left" w:pos="20"/>
          <w:tab w:val="left" w:pos="2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2E06818" w14:textId="483E4C05" w:rsidR="00F366EB" w:rsidRDefault="00135F51"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Y</w:t>
      </w:r>
      <w:r w:rsidR="00777DAA">
        <w:rPr>
          <w:rFonts w:ascii="Times New Roman" w:hAnsi="Times New Roman" w:cs="Times New Roman"/>
        </w:rPr>
        <w:t xml:space="preserve">) </w:t>
      </w:r>
      <w:r>
        <w:rPr>
          <w:rFonts w:ascii="Times New Roman" w:hAnsi="Times New Roman" w:cs="Times New Roman"/>
        </w:rPr>
        <w:t>4.84</w:t>
      </w:r>
    </w:p>
    <w:p w14:paraId="16061D9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3A8E3AD"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01330678"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D8BD9ED" w14:textId="6B30B25A"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11</w:t>
      </w:r>
      <w:proofErr w:type="gramStart"/>
      <w:r>
        <w:rPr>
          <w:rFonts w:ascii="Times New Roman" w:hAnsi="Times New Roman" w:cs="Times New Roman"/>
        </w:rPr>
        <w:t xml:space="preserve">)  </w:t>
      </w:r>
      <w:r w:rsidR="00F446B1">
        <w:rPr>
          <w:rFonts w:ascii="Times New Roman" w:hAnsi="Times New Roman" w:cs="Times New Roman"/>
        </w:rPr>
        <w:t>MATH</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995EDF">
        <w:rPr>
          <w:rFonts w:ascii="Times New Roman" w:hAnsi="Times New Roman" w:cs="Times New Roman"/>
        </w:rPr>
        <w:t>Each term of a sequence, after the first, is inversely proportional to the term preceding it. If the first two terms are 2 and 6, what is the twelfth term?</w:t>
      </w:r>
    </w:p>
    <w:p w14:paraId="193412A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BC1619" w14:textId="4C0D209D"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995EDF">
        <w:rPr>
          <w:rFonts w:ascii="Times New Roman" w:hAnsi="Times New Roman" w:cs="Times New Roman"/>
        </w:rPr>
        <w:t>6</w:t>
      </w:r>
    </w:p>
    <w:p w14:paraId="33A8B09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BE963A9"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63A1109A"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506C55A" w14:textId="1BE17686"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12</w:t>
      </w:r>
      <w:proofErr w:type="gramStart"/>
      <w:r>
        <w:rPr>
          <w:rFonts w:ascii="Times New Roman" w:hAnsi="Times New Roman" w:cs="Times New Roman"/>
        </w:rPr>
        <w:t xml:space="preserve">)  </w:t>
      </w:r>
      <w:r w:rsidR="00F446B1">
        <w:rPr>
          <w:rFonts w:ascii="Times New Roman" w:hAnsi="Times New Roman" w:cs="Times New Roman"/>
        </w:rPr>
        <w:t>ENERGY</w:t>
      </w:r>
      <w:proofErr w:type="gramEnd"/>
      <w:r>
        <w:rPr>
          <w:rFonts w:ascii="Times New Roman" w:hAnsi="Times New Roman" w:cs="Times New Roman"/>
        </w:rPr>
        <w:t xml:space="preserve">  </w:t>
      </w:r>
      <w:r w:rsidR="007903F5">
        <w:rPr>
          <w:rFonts w:ascii="Times New Roman" w:hAnsi="Times New Roman" w:cs="Times New Roman"/>
          <w:i/>
          <w:iCs/>
        </w:rPr>
        <w:t>Short Answer</w:t>
      </w:r>
      <w:r>
        <w:rPr>
          <w:rFonts w:ascii="Times New Roman" w:hAnsi="Times New Roman" w:cs="Times New Roman"/>
        </w:rPr>
        <w:t xml:space="preserve">  </w:t>
      </w:r>
      <w:r w:rsidR="00C4393F">
        <w:rPr>
          <w:rFonts w:ascii="Times New Roman" w:hAnsi="Times New Roman" w:cs="Times New Roman"/>
        </w:rPr>
        <w:t>What commercial process involves the extraction of alumina</w:t>
      </w:r>
      <w:r w:rsidR="00B207BD">
        <w:rPr>
          <w:rFonts w:ascii="Times New Roman" w:hAnsi="Times New Roman" w:cs="Times New Roman"/>
        </w:rPr>
        <w:t xml:space="preserve"> from bauxite?</w:t>
      </w:r>
    </w:p>
    <w:p w14:paraId="16921A5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E0A4F67" w14:textId="36EBB16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B207BD">
        <w:rPr>
          <w:rFonts w:ascii="Times New Roman" w:hAnsi="Times New Roman" w:cs="Times New Roman"/>
        </w:rPr>
        <w:t>BAYER PROCESS</w:t>
      </w:r>
    </w:p>
    <w:p w14:paraId="6C9518A7"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DFB0C9"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568DDB12"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B1A2964" w14:textId="112FD0BD"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12</w:t>
      </w:r>
      <w:proofErr w:type="gramStart"/>
      <w:r>
        <w:rPr>
          <w:rFonts w:ascii="Times New Roman" w:hAnsi="Times New Roman" w:cs="Times New Roman"/>
        </w:rPr>
        <w:t xml:space="preserve">)  </w:t>
      </w:r>
      <w:r w:rsidR="00F446B1">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19042D">
        <w:rPr>
          <w:rFonts w:ascii="Times New Roman" w:hAnsi="Times New Roman" w:cs="Times New Roman"/>
        </w:rPr>
        <w:t>What process is the collective name for the set of chemical reactions that convert a mixture of carbon monoxide and hydrogen into liquid hydrocarbons?</w:t>
      </w:r>
    </w:p>
    <w:p w14:paraId="55B2B1BA"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590297" w14:textId="0C535EBE"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19042D">
        <w:rPr>
          <w:rFonts w:ascii="Times New Roman" w:hAnsi="Times New Roman" w:cs="Times New Roman"/>
        </w:rPr>
        <w:t>FISCHER-TROPSCH PROCESS</w:t>
      </w:r>
    </w:p>
    <w:p w14:paraId="48C5226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4DC601E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5F6267E9" w14:textId="77777777" w:rsidR="00291882" w:rsidRDefault="00291882"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5D393E65" w14:textId="77777777" w:rsidR="00291882" w:rsidRDefault="00291882"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781B7FFB" w14:textId="77777777" w:rsidR="00291882" w:rsidRDefault="00291882"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5209B179" w14:textId="77777777" w:rsidR="00291882" w:rsidRDefault="00291882"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58EA615F" w14:textId="77777777" w:rsidR="00291882" w:rsidRDefault="00291882"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2A6615D" w14:textId="77777777" w:rsidR="00291882" w:rsidRDefault="00291882"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3F1FD2F" w14:textId="77777777" w:rsidR="00291882" w:rsidRDefault="00291882"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658ACA17" w14:textId="77777777" w:rsidR="00291882" w:rsidRDefault="00291882"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1877C247" w14:textId="77777777" w:rsidR="00291882" w:rsidRDefault="00291882"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6BB606A9" w14:textId="77777777" w:rsidR="00F366EB" w:rsidRDefault="00F366EB" w:rsidP="00D15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412A61E7"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FAB2F6" w14:textId="61083439"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13</w:t>
      </w:r>
      <w:proofErr w:type="gramStart"/>
      <w:r>
        <w:rPr>
          <w:rFonts w:ascii="Times New Roman" w:hAnsi="Times New Roman" w:cs="Times New Roman"/>
        </w:rPr>
        <w:t xml:space="preserve">)  </w:t>
      </w:r>
      <w:r w:rsidR="00F446B1">
        <w:rPr>
          <w:rFonts w:ascii="Times New Roman" w:hAnsi="Times New Roman" w:cs="Times New Roman"/>
        </w:rPr>
        <w:t>CHEMISTRY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157B7E">
        <w:rPr>
          <w:rFonts w:ascii="Times New Roman" w:hAnsi="Times New Roman" w:cs="Times New Roman"/>
        </w:rPr>
        <w:t>Consider the following equilibrium: 2SO2(g) + O2(g) == 2SO3(g) for which the forward reaction is exothermic. By name or number, identify all of the following five methods that will increase the amount of SO3 in the container.</w:t>
      </w:r>
    </w:p>
    <w:p w14:paraId="17044B7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41DEF2" w14:textId="5C188C65" w:rsidR="00157B7E" w:rsidRDefault="00157B7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 Decreasing the volume of the container.</w:t>
      </w:r>
    </w:p>
    <w:p w14:paraId="6E12A388" w14:textId="3F16EEB8" w:rsidR="00157B7E" w:rsidRDefault="00157B7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II. Increasing the temperature.</w:t>
      </w:r>
    </w:p>
    <w:p w14:paraId="78E9DED8" w14:textId="7F1CC1B2" w:rsidR="00157B7E" w:rsidRDefault="00157B7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Decreasing the temperature. </w:t>
      </w:r>
    </w:p>
    <w:p w14:paraId="6DD0D232" w14:textId="2D25DFE6" w:rsidR="00157B7E" w:rsidRDefault="00157B7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IV. Adding helium to increase the pressure.</w:t>
      </w:r>
    </w:p>
    <w:p w14:paraId="12C8670C" w14:textId="467B88DC" w:rsidR="00157B7E" w:rsidRDefault="00157B7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V. Adding O2 into the container.</w:t>
      </w:r>
    </w:p>
    <w:p w14:paraId="210B384C" w14:textId="77777777" w:rsidR="00157B7E" w:rsidRDefault="00157B7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AD0A93E" w14:textId="4BCA4D89" w:rsidR="00F366EB" w:rsidRDefault="00CA372E"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157B7E">
        <w:rPr>
          <w:rFonts w:ascii="Times New Roman" w:hAnsi="Times New Roman" w:cs="Times New Roman"/>
        </w:rPr>
        <w:t>I, III AND V</w:t>
      </w:r>
    </w:p>
    <w:p w14:paraId="51F97727"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A5D05E2" w14:textId="18B950DA" w:rsidR="00F366EB" w:rsidRDefault="006937A3"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0DB78C77"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5947125" w14:textId="1B396FBF"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13</w:t>
      </w:r>
      <w:proofErr w:type="gramStart"/>
      <w:r>
        <w:rPr>
          <w:rFonts w:ascii="Times New Roman" w:hAnsi="Times New Roman" w:cs="Times New Roman"/>
        </w:rPr>
        <w:t xml:space="preserve">)  </w:t>
      </w:r>
      <w:r w:rsidR="00F446B1">
        <w:rPr>
          <w:rFonts w:ascii="Times New Roman" w:hAnsi="Times New Roman" w:cs="Times New Roman"/>
        </w:rPr>
        <w:t>CHEMISTRY</w:t>
      </w:r>
      <w:proofErr w:type="gramEnd"/>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r w:rsidR="00DB2ECA">
        <w:rPr>
          <w:rFonts w:ascii="Times New Roman" w:hAnsi="Times New Roman" w:cs="Times New Roman"/>
        </w:rPr>
        <w:t xml:space="preserve">The beaker on the left contains a solution of potassium chromate, or K2CrO4. Upon addition of hydrochloric acid, </w:t>
      </w:r>
      <w:r w:rsidR="00A852BB">
        <w:rPr>
          <w:rFonts w:ascii="Times New Roman" w:hAnsi="Times New Roman" w:cs="Times New Roman"/>
        </w:rPr>
        <w:t>the solution changes to an orange color, shown in the right hand beaker. An</w:t>
      </w:r>
      <w:r w:rsidR="00860318">
        <w:rPr>
          <w:rFonts w:ascii="Times New Roman" w:hAnsi="Times New Roman" w:cs="Times New Roman"/>
        </w:rPr>
        <w:t>swer the following two questions</w:t>
      </w:r>
      <w:r w:rsidR="00A852BB">
        <w:rPr>
          <w:rFonts w:ascii="Times New Roman" w:hAnsi="Times New Roman" w:cs="Times New Roman"/>
        </w:rPr>
        <w:t xml:space="preserve"> about this situation.</w:t>
      </w:r>
    </w:p>
    <w:p w14:paraId="46CC7001" w14:textId="77777777" w:rsidR="00ED38A6" w:rsidRDefault="00ED38A6"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39F79F0" w14:textId="79861A27" w:rsidR="00ED38A6" w:rsidRPr="00ED38A6" w:rsidRDefault="00ED38A6" w:rsidP="00ED38A6">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D38A6">
        <w:rPr>
          <w:rFonts w:ascii="Times New Roman" w:hAnsi="Times New Roman" w:cs="Times New Roman"/>
        </w:rPr>
        <w:t>What forms in the beaker on the right that causes the solution to be orange?</w:t>
      </w:r>
    </w:p>
    <w:p w14:paraId="4815D9F5" w14:textId="70430E71" w:rsidR="00ED38A6" w:rsidRPr="00ED38A6" w:rsidRDefault="00ED38A6" w:rsidP="00ED38A6">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Give the balanced, net ionic equation for the reaction that changes the solution from yellow to orange.</w:t>
      </w:r>
    </w:p>
    <w:p w14:paraId="3AC56FF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64E9D6" w14:textId="0580B47A" w:rsidR="00F366EB" w:rsidRDefault="00B94EE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DICHROMATE ION (Cr2O7 2-); 2H+ + 2CrO4</w:t>
      </w:r>
      <w:r w:rsidR="00860318">
        <w:rPr>
          <w:rFonts w:ascii="Times New Roman" w:hAnsi="Times New Roman" w:cs="Times New Roman"/>
        </w:rPr>
        <w:t xml:space="preserve"> 2</w:t>
      </w:r>
      <w:r>
        <w:rPr>
          <w:rFonts w:ascii="Times New Roman" w:hAnsi="Times New Roman" w:cs="Times New Roman"/>
        </w:rPr>
        <w:t>- == Cr2O7 2- + H2O</w:t>
      </w:r>
    </w:p>
    <w:p w14:paraId="116B9CCC"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077F0A" w14:textId="7EBED485" w:rsidR="00F366EB" w:rsidRDefault="00F366EB" w:rsidP="00B440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r>
        <w:rPr>
          <w:rFonts w:ascii="Times New Roman" w:hAnsi="Times New Roman" w:cs="Times New Roman"/>
          <w:b/>
          <w:bCs/>
        </w:rPr>
        <w:t>TOSS-UP</w:t>
      </w:r>
    </w:p>
    <w:p w14:paraId="76A1878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DDA6C91" w14:textId="410DB0B9"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14</w:t>
      </w:r>
      <w:proofErr w:type="gramStart"/>
      <w:r>
        <w:rPr>
          <w:rFonts w:ascii="Times New Roman" w:hAnsi="Times New Roman" w:cs="Times New Roman"/>
        </w:rPr>
        <w:t xml:space="preserve">)  </w:t>
      </w:r>
      <w:r w:rsidR="00F446B1">
        <w:rPr>
          <w:rFonts w:ascii="Times New Roman" w:hAnsi="Times New Roman" w:cs="Times New Roman"/>
        </w:rPr>
        <w:t>BIOLOGY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405886">
        <w:rPr>
          <w:rFonts w:ascii="Times New Roman" w:hAnsi="Times New Roman" w:cs="Times New Roman"/>
        </w:rPr>
        <w:t>In ponds and lakes, what zone serves as the hope for attached algae and insect herbivores?</w:t>
      </w:r>
    </w:p>
    <w:p w14:paraId="2F83B4A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AB5D9BB" w14:textId="432C280C" w:rsidR="00F366EB" w:rsidRDefault="0040588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proofErr w:type="gramStart"/>
      <w:r>
        <w:rPr>
          <w:rFonts w:ascii="Times New Roman" w:hAnsi="Times New Roman" w:cs="Times New Roman"/>
        </w:rPr>
        <w:t>littoral</w:t>
      </w:r>
      <w:proofErr w:type="gramEnd"/>
      <w:r>
        <w:rPr>
          <w:rFonts w:ascii="Times New Roman" w:hAnsi="Times New Roman" w:cs="Times New Roman"/>
        </w:rPr>
        <w:t xml:space="preserve"> zone</w:t>
      </w:r>
    </w:p>
    <w:p w14:paraId="5D6ED930" w14:textId="4C356114"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X)  </w:t>
      </w:r>
      <w:r w:rsidR="00405886">
        <w:rPr>
          <w:rFonts w:ascii="Times New Roman" w:hAnsi="Times New Roman" w:cs="Times New Roman"/>
        </w:rPr>
        <w:t>limnetic</w:t>
      </w:r>
      <w:proofErr w:type="gramEnd"/>
      <w:r w:rsidR="00405886">
        <w:rPr>
          <w:rFonts w:ascii="Times New Roman" w:hAnsi="Times New Roman" w:cs="Times New Roman"/>
        </w:rPr>
        <w:t xml:space="preserve"> zone</w:t>
      </w:r>
    </w:p>
    <w:p w14:paraId="008EE2C1" w14:textId="661EEC08"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Y)  </w:t>
      </w:r>
      <w:proofErr w:type="spellStart"/>
      <w:r w:rsidR="00405886">
        <w:rPr>
          <w:rFonts w:ascii="Times New Roman" w:hAnsi="Times New Roman" w:cs="Times New Roman"/>
        </w:rPr>
        <w:t>profundal</w:t>
      </w:r>
      <w:proofErr w:type="spellEnd"/>
      <w:proofErr w:type="gramEnd"/>
      <w:r w:rsidR="00405886">
        <w:rPr>
          <w:rFonts w:ascii="Times New Roman" w:hAnsi="Times New Roman" w:cs="Times New Roman"/>
        </w:rPr>
        <w:t xml:space="preserve"> zone</w:t>
      </w:r>
    </w:p>
    <w:p w14:paraId="049DB133" w14:textId="1FCDA82D"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Z)  </w:t>
      </w:r>
      <w:r w:rsidR="00405886">
        <w:rPr>
          <w:rFonts w:ascii="Times New Roman" w:hAnsi="Times New Roman" w:cs="Times New Roman"/>
        </w:rPr>
        <w:t>photic</w:t>
      </w:r>
      <w:proofErr w:type="gramEnd"/>
      <w:r w:rsidR="00405886">
        <w:rPr>
          <w:rFonts w:ascii="Times New Roman" w:hAnsi="Times New Roman" w:cs="Times New Roman"/>
        </w:rPr>
        <w:t xml:space="preserve"> zone</w:t>
      </w:r>
    </w:p>
    <w:p w14:paraId="30A3B60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8A772E" w14:textId="7E8454E5" w:rsidR="00F366EB" w:rsidRDefault="00B97BB5"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W</w:t>
      </w:r>
      <w:r w:rsidR="00F366EB">
        <w:rPr>
          <w:rFonts w:ascii="Times New Roman" w:hAnsi="Times New Roman" w:cs="Times New Roman"/>
        </w:rPr>
        <w:t xml:space="preserve">) </w:t>
      </w:r>
      <w:r>
        <w:rPr>
          <w:rFonts w:ascii="Times New Roman" w:hAnsi="Times New Roman" w:cs="Times New Roman"/>
        </w:rPr>
        <w:t>LITTORAL ZONE</w:t>
      </w:r>
    </w:p>
    <w:p w14:paraId="420ACAF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319E846"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03F08293"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CCDFD45" w14:textId="6FF439C0"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14</w:t>
      </w:r>
      <w:proofErr w:type="gramStart"/>
      <w:r>
        <w:rPr>
          <w:rFonts w:ascii="Times New Roman" w:hAnsi="Times New Roman" w:cs="Times New Roman"/>
        </w:rPr>
        <w:t xml:space="preserve">)  </w:t>
      </w:r>
      <w:r w:rsidR="00F446B1">
        <w:rPr>
          <w:rFonts w:ascii="Times New Roman" w:hAnsi="Times New Roman" w:cs="Times New Roman"/>
        </w:rPr>
        <w:t>BIOLOGY</w:t>
      </w:r>
      <w:proofErr w:type="gramEnd"/>
      <w:r>
        <w:rPr>
          <w:rFonts w:ascii="Times New Roman" w:hAnsi="Times New Roman" w:cs="Times New Roman"/>
        </w:rPr>
        <w:t xml:space="preserve">  </w:t>
      </w:r>
      <w:r>
        <w:rPr>
          <w:rFonts w:ascii="Times New Roman" w:hAnsi="Times New Roman" w:cs="Times New Roman"/>
          <w:i/>
          <w:iCs/>
        </w:rPr>
        <w:t xml:space="preserve">Short Answer  </w:t>
      </w:r>
      <w:r w:rsidR="007D77E3">
        <w:rPr>
          <w:rFonts w:ascii="Times New Roman" w:hAnsi="Times New Roman" w:cs="Times New Roman"/>
        </w:rPr>
        <w:t>What rule states that altruistic acts are favored when b/c &gt; 1/r, where b is benefits, c is costs and r is the coefficient of relatedness?</w:t>
      </w:r>
    </w:p>
    <w:p w14:paraId="457A1EE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9014249" w14:textId="5195A21F"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7D77E3">
        <w:rPr>
          <w:rFonts w:ascii="Times New Roman" w:hAnsi="Times New Roman" w:cs="Times New Roman"/>
        </w:rPr>
        <w:t>HAMILTON’S RULE</w:t>
      </w:r>
    </w:p>
    <w:p w14:paraId="4058E2B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3E852E25"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164825EC"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8E39876" w14:textId="01A6C7B9"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15</w:t>
      </w:r>
      <w:proofErr w:type="gramStart"/>
      <w:r>
        <w:rPr>
          <w:rFonts w:ascii="Times New Roman" w:hAnsi="Times New Roman" w:cs="Times New Roman"/>
        </w:rPr>
        <w:t xml:space="preserve">)  </w:t>
      </w:r>
      <w:r w:rsidR="00F446B1">
        <w:rPr>
          <w:rFonts w:ascii="Times New Roman" w:hAnsi="Times New Roman" w:cs="Times New Roman"/>
        </w:rPr>
        <w:t>PHYSICS</w:t>
      </w:r>
      <w:proofErr w:type="gramEnd"/>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r w:rsidR="00902AA8">
        <w:rPr>
          <w:rFonts w:ascii="Times New Roman" w:hAnsi="Times New Roman" w:cs="Times New Roman"/>
        </w:rPr>
        <w:t xml:space="preserve">Light, with a frequency f, is incident on a </w:t>
      </w:r>
      <w:proofErr w:type="spellStart"/>
      <w:r w:rsidR="00902AA8">
        <w:rPr>
          <w:rFonts w:ascii="Times New Roman" w:hAnsi="Times New Roman" w:cs="Times New Roman"/>
        </w:rPr>
        <w:t>photoemissive</w:t>
      </w:r>
      <w:proofErr w:type="spellEnd"/>
      <w:r w:rsidR="00902AA8">
        <w:rPr>
          <w:rFonts w:ascii="Times New Roman" w:hAnsi="Times New Roman" w:cs="Times New Roman"/>
        </w:rPr>
        <w:t xml:space="preserve"> metal. It is observed that electrons are emitted with both minimal and maximum kinetic energies. By name or number, identify all of the following four actions that can be done to increase the maximum kinetic energy of the emitted electrons.</w:t>
      </w:r>
    </w:p>
    <w:p w14:paraId="78728053" w14:textId="77777777" w:rsidR="00B83C08" w:rsidRDefault="00B83C08"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5169C87" w14:textId="5E7F28F6" w:rsidR="00B83C08" w:rsidRDefault="00902AA8"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 Increase the intensity of the incident light</w:t>
      </w:r>
    </w:p>
    <w:p w14:paraId="5F7FCC32" w14:textId="4AD181B7" w:rsidR="00B83C08" w:rsidRDefault="00902AA8"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II. Increase the frequency of the incident light</w:t>
      </w:r>
    </w:p>
    <w:p w14:paraId="6CFCE9C3" w14:textId="1C55986A" w:rsidR="00B83C08" w:rsidRDefault="00B83C08"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III. </w:t>
      </w:r>
      <w:r w:rsidR="00902AA8">
        <w:rPr>
          <w:rFonts w:ascii="Times New Roman" w:hAnsi="Times New Roman" w:cs="Times New Roman"/>
        </w:rPr>
        <w:t>Decrease the frequency of the incident light</w:t>
      </w:r>
    </w:p>
    <w:p w14:paraId="5B42EE0E" w14:textId="0AB792E1" w:rsidR="00B83C08" w:rsidRDefault="00B83C08"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IV. </w:t>
      </w:r>
      <w:r w:rsidR="00902AA8">
        <w:rPr>
          <w:rFonts w:ascii="Times New Roman" w:hAnsi="Times New Roman" w:cs="Times New Roman"/>
        </w:rPr>
        <w:t>Decrease the work function by using a different wave function</w:t>
      </w:r>
    </w:p>
    <w:p w14:paraId="7E5CDCE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B9280CD" w14:textId="3CEADA39" w:rsidR="00F366EB" w:rsidRDefault="00B83C08"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w:t>
      </w:r>
      <w:r w:rsidR="00902AA8">
        <w:rPr>
          <w:rFonts w:ascii="Times New Roman" w:hAnsi="Times New Roman" w:cs="Times New Roman"/>
        </w:rPr>
        <w:t>R:  II AND IV</w:t>
      </w:r>
    </w:p>
    <w:p w14:paraId="4E640307"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DD4F31D"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1D7F9BF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902DE0" w14:textId="2D220D1D"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15</w:t>
      </w:r>
      <w:proofErr w:type="gramStart"/>
      <w:r>
        <w:rPr>
          <w:rFonts w:ascii="Times New Roman" w:hAnsi="Times New Roman" w:cs="Times New Roman"/>
        </w:rPr>
        <w:t xml:space="preserve">)  </w:t>
      </w:r>
      <w:r w:rsidR="00F446B1">
        <w:rPr>
          <w:rFonts w:ascii="Times New Roman" w:hAnsi="Times New Roman" w:cs="Times New Roman"/>
        </w:rPr>
        <w:t>PHYSICS</w:t>
      </w:r>
      <w:proofErr w:type="gramEnd"/>
      <w:r>
        <w:rPr>
          <w:rFonts w:ascii="Times New Roman" w:hAnsi="Times New Roman" w:cs="Times New Roman"/>
        </w:rPr>
        <w:t xml:space="preserve">  </w:t>
      </w:r>
      <w:r w:rsidR="002740B2">
        <w:rPr>
          <w:rFonts w:ascii="Times New Roman" w:hAnsi="Times New Roman" w:cs="Times New Roman"/>
          <w:i/>
          <w:iCs/>
        </w:rPr>
        <w:t xml:space="preserve">Multiple Choice </w:t>
      </w:r>
      <w:r w:rsidR="00BB3586">
        <w:rPr>
          <w:rFonts w:ascii="Times New Roman" w:hAnsi="Times New Roman" w:cs="Times New Roman"/>
        </w:rPr>
        <w:t>In the Rutherford scattering experiments, the trajectory of the alpha particles was in the shape of a what?</w:t>
      </w:r>
    </w:p>
    <w:p w14:paraId="2982CFD2" w14:textId="77777777" w:rsidR="002740B2" w:rsidRDefault="002740B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14:paraId="2569E801" w14:textId="423009A9" w:rsidR="002740B2" w:rsidRDefault="00BB3586"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W) </w:t>
      </w:r>
      <w:proofErr w:type="gramStart"/>
      <w:r>
        <w:rPr>
          <w:rFonts w:ascii="Times New Roman" w:hAnsi="Times New Roman" w:cs="Times New Roman"/>
        </w:rPr>
        <w:t>hyperbola</w:t>
      </w:r>
      <w:proofErr w:type="gramEnd"/>
    </w:p>
    <w:p w14:paraId="6AF63A30" w14:textId="4A0C41CD" w:rsidR="002740B2" w:rsidRDefault="002740B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X) </w:t>
      </w:r>
      <w:proofErr w:type="gramStart"/>
      <w:r w:rsidR="00BB3586">
        <w:rPr>
          <w:rFonts w:ascii="Times New Roman" w:hAnsi="Times New Roman" w:cs="Times New Roman"/>
        </w:rPr>
        <w:t>parabola</w:t>
      </w:r>
      <w:proofErr w:type="gramEnd"/>
    </w:p>
    <w:p w14:paraId="79DE4838" w14:textId="221AABE1" w:rsidR="002740B2" w:rsidRDefault="002740B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Y) </w:t>
      </w:r>
      <w:proofErr w:type="gramStart"/>
      <w:r w:rsidR="00BB3586">
        <w:rPr>
          <w:rFonts w:ascii="Times New Roman" w:hAnsi="Times New Roman" w:cs="Times New Roman"/>
        </w:rPr>
        <w:t>circle</w:t>
      </w:r>
      <w:proofErr w:type="gramEnd"/>
    </w:p>
    <w:p w14:paraId="21BB5C1F" w14:textId="6FCE9A6D" w:rsidR="002740B2" w:rsidRDefault="002740B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Z) </w:t>
      </w:r>
      <w:proofErr w:type="gramStart"/>
      <w:r w:rsidR="00BB3586">
        <w:rPr>
          <w:rFonts w:ascii="Times New Roman" w:hAnsi="Times New Roman" w:cs="Times New Roman"/>
        </w:rPr>
        <w:t>ellipse</w:t>
      </w:r>
      <w:proofErr w:type="gramEnd"/>
    </w:p>
    <w:p w14:paraId="0D3CB29C"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9CC20B" w14:textId="7F22A110"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BB3586">
        <w:rPr>
          <w:rFonts w:ascii="Times New Roman" w:hAnsi="Times New Roman" w:cs="Times New Roman"/>
        </w:rPr>
        <w:t>W</w:t>
      </w:r>
      <w:r w:rsidR="00097471">
        <w:rPr>
          <w:rFonts w:ascii="Times New Roman" w:hAnsi="Times New Roman" w:cs="Times New Roman"/>
        </w:rPr>
        <w:t xml:space="preserve">) </w:t>
      </w:r>
      <w:r w:rsidR="00BB3586">
        <w:rPr>
          <w:rFonts w:ascii="Times New Roman" w:hAnsi="Times New Roman" w:cs="Times New Roman"/>
        </w:rPr>
        <w:t>HYPERBOLA</w:t>
      </w:r>
    </w:p>
    <w:p w14:paraId="54CD02C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6A2ACA1" w14:textId="77777777" w:rsidR="00F366EB" w:rsidRDefault="00F366EB" w:rsidP="003C16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79C568B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54E1DBA" w14:textId="622443F9"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16</w:t>
      </w:r>
      <w:proofErr w:type="gramStart"/>
      <w:r>
        <w:rPr>
          <w:rFonts w:ascii="Times New Roman" w:hAnsi="Times New Roman" w:cs="Times New Roman"/>
        </w:rPr>
        <w:t>)  EARTH</w:t>
      </w:r>
      <w:proofErr w:type="gramEnd"/>
      <w:r w:rsidR="00F446B1">
        <w:rPr>
          <w:rFonts w:ascii="Times New Roman" w:hAnsi="Times New Roman" w:cs="Times New Roman"/>
        </w:rPr>
        <w:t xml:space="preserve"> AND SPACE</w:t>
      </w:r>
      <w:r>
        <w:rPr>
          <w:rFonts w:ascii="Times New Roman" w:hAnsi="Times New Roman" w:cs="Times New Roman"/>
        </w:rPr>
        <w:t xml:space="preserve"> SCIENCE  </w:t>
      </w:r>
      <w:r>
        <w:rPr>
          <w:rFonts w:ascii="Times New Roman" w:hAnsi="Times New Roman" w:cs="Times New Roman"/>
          <w:i/>
          <w:iCs/>
        </w:rPr>
        <w:t>Short Answer</w:t>
      </w:r>
      <w:r>
        <w:rPr>
          <w:rFonts w:ascii="Times New Roman" w:hAnsi="Times New Roman" w:cs="Times New Roman"/>
        </w:rPr>
        <w:t xml:space="preserve">  </w:t>
      </w:r>
      <w:r w:rsidR="00F602BA">
        <w:rPr>
          <w:rFonts w:ascii="Times New Roman" w:hAnsi="Times New Roman" w:cs="Times New Roman"/>
        </w:rPr>
        <w:t>What are the beads of visible light around the rim of the moon at the beginning and end of a total solar eclipse commonly referred to as?</w:t>
      </w:r>
      <w:r w:rsidR="00F602BA">
        <w:rPr>
          <w:rFonts w:ascii="Times New Roman" w:hAnsi="Times New Roman" w:cs="Times New Roman"/>
          <w:sz w:val="16"/>
          <w:szCs w:val="16"/>
          <w:vertAlign w:val="superscript"/>
        </w:rPr>
        <w:tab/>
      </w:r>
      <w:r w:rsidR="00F602BA">
        <w:rPr>
          <w:rFonts w:ascii="Times New Roman" w:hAnsi="Times New Roman" w:cs="Times New Roman"/>
          <w:sz w:val="16"/>
          <w:szCs w:val="16"/>
          <w:vertAlign w:val="superscript"/>
        </w:rPr>
        <w:tab/>
      </w:r>
    </w:p>
    <w:p w14:paraId="40D730BA"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A752657" w14:textId="3DCD366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F602BA">
        <w:rPr>
          <w:rFonts w:ascii="Times New Roman" w:hAnsi="Times New Roman" w:cs="Times New Roman"/>
        </w:rPr>
        <w:t>BAILY’S BEADS</w:t>
      </w:r>
    </w:p>
    <w:p w14:paraId="1B4C981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4749FCC" w14:textId="38DC7752" w:rsidR="00F366EB" w:rsidRDefault="002A59BA"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69233A5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781DE4C" w14:textId="62E98346"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16</w:t>
      </w:r>
      <w:proofErr w:type="gramStart"/>
      <w:r>
        <w:rPr>
          <w:rFonts w:ascii="Times New Roman" w:hAnsi="Times New Roman" w:cs="Times New Roman"/>
        </w:rPr>
        <w:t>)  EARTH</w:t>
      </w:r>
      <w:proofErr w:type="gramEnd"/>
      <w:r w:rsidR="00F446B1">
        <w:rPr>
          <w:rFonts w:ascii="Times New Roman" w:hAnsi="Times New Roman" w:cs="Times New Roman"/>
        </w:rPr>
        <w:t xml:space="preserve"> AND SPACE</w:t>
      </w:r>
      <w:r>
        <w:rPr>
          <w:rFonts w:ascii="Times New Roman" w:hAnsi="Times New Roman" w:cs="Times New Roman"/>
        </w:rPr>
        <w:t xml:space="preserve"> SCIENCE  </w:t>
      </w:r>
      <w:r w:rsidR="002A59BA">
        <w:rPr>
          <w:rFonts w:ascii="Times New Roman" w:hAnsi="Times New Roman" w:cs="Times New Roman"/>
          <w:i/>
          <w:iCs/>
        </w:rPr>
        <w:t>Short Answer</w:t>
      </w:r>
      <w:r>
        <w:rPr>
          <w:rFonts w:ascii="Times New Roman" w:hAnsi="Times New Roman" w:cs="Times New Roman"/>
        </w:rPr>
        <w:t xml:space="preserve">  </w:t>
      </w:r>
      <w:proofErr w:type="spellStart"/>
      <w:r w:rsidR="00D715F4">
        <w:rPr>
          <w:rFonts w:ascii="Times New Roman" w:hAnsi="Times New Roman" w:cs="Times New Roman"/>
        </w:rPr>
        <w:t>Answer</w:t>
      </w:r>
      <w:proofErr w:type="spellEnd"/>
      <w:r w:rsidR="00D715F4">
        <w:rPr>
          <w:rFonts w:ascii="Times New Roman" w:hAnsi="Times New Roman" w:cs="Times New Roman"/>
        </w:rPr>
        <w:t xml:space="preserve"> all of the following questions about the image.</w:t>
      </w:r>
    </w:p>
    <w:p w14:paraId="33F541C9" w14:textId="77777777" w:rsidR="00D715F4" w:rsidRDefault="00D715F4"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35E0AAB" w14:textId="6437569C" w:rsidR="00D715F4" w:rsidRDefault="00D715F4"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 What is the common name for this nebula?</w:t>
      </w:r>
    </w:p>
    <w:p w14:paraId="39CC0DB9" w14:textId="16CDC5AB" w:rsidR="00D715F4" w:rsidRDefault="00D715F4"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II. What is the Messier number for this object?</w:t>
      </w:r>
    </w:p>
    <w:p w14:paraId="0B1A9B8A" w14:textId="798397C5" w:rsidR="00D715F4" w:rsidRDefault="00D715F4"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III. Which spiral arm of the Milky Way contains this?</w:t>
      </w:r>
    </w:p>
    <w:p w14:paraId="39651A8B" w14:textId="5E04B551" w:rsidR="00F366EB" w:rsidRDefault="00D715F4"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IV. What event caused the formation of this object?</w:t>
      </w:r>
    </w:p>
    <w:p w14:paraId="75ACDB09" w14:textId="77777777" w:rsidR="00587557" w:rsidRDefault="00587557"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C4D0E4" w14:textId="77777777" w:rsidR="00A2460F" w:rsidRDefault="00F366EB" w:rsidP="00A246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ANSWER:  </w:t>
      </w:r>
      <w:r w:rsidR="00587557">
        <w:rPr>
          <w:rFonts w:ascii="Times New Roman" w:hAnsi="Times New Roman" w:cs="Times New Roman"/>
        </w:rPr>
        <w:t>CRAB NEBULA; M1; PERSEUS ARM; SUPERNOVA</w:t>
      </w:r>
    </w:p>
    <w:p w14:paraId="009A2974" w14:textId="668E8109" w:rsidR="00F366EB" w:rsidRPr="00F92160" w:rsidRDefault="00F366EB" w:rsidP="00A246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r>
        <w:rPr>
          <w:rFonts w:ascii="Times New Roman" w:hAnsi="Times New Roman" w:cs="Times New Roman"/>
          <w:b/>
          <w:bCs/>
        </w:rPr>
        <w:t>TOSS-UP</w:t>
      </w:r>
    </w:p>
    <w:p w14:paraId="3534F05A"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F582CA" w14:textId="49263C66"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17</w:t>
      </w:r>
      <w:proofErr w:type="gramStart"/>
      <w:r>
        <w:rPr>
          <w:rFonts w:ascii="Times New Roman" w:hAnsi="Times New Roman" w:cs="Times New Roman"/>
        </w:rPr>
        <w:t xml:space="preserve">)  </w:t>
      </w:r>
      <w:r w:rsidR="00F446B1">
        <w:rPr>
          <w:rFonts w:ascii="Times New Roman" w:hAnsi="Times New Roman" w:cs="Times New Roman"/>
        </w:rPr>
        <w:t>MATH</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416A78">
        <w:rPr>
          <w:rFonts w:ascii="Times New Roman" w:hAnsi="Times New Roman" w:cs="Times New Roman"/>
        </w:rPr>
        <w:t>The graph of f(x) = 10/(x^2 – 10x + 25) has a vertical asymptote at x =</w:t>
      </w:r>
    </w:p>
    <w:p w14:paraId="47A7596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A1DE104" w14:textId="118D78CB"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W)  </w:t>
      </w:r>
      <w:r w:rsidR="00416A78">
        <w:rPr>
          <w:rFonts w:ascii="Times New Roman" w:hAnsi="Times New Roman" w:cs="Times New Roman"/>
        </w:rPr>
        <w:t>0</w:t>
      </w:r>
      <w:proofErr w:type="gramEnd"/>
      <w:r w:rsidR="00416A78">
        <w:rPr>
          <w:rFonts w:ascii="Times New Roman" w:hAnsi="Times New Roman" w:cs="Times New Roman"/>
        </w:rPr>
        <w:t xml:space="preserve"> only</w:t>
      </w:r>
    </w:p>
    <w:p w14:paraId="674E486B" w14:textId="2404805C"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X)  </w:t>
      </w:r>
      <w:r w:rsidR="00416A78">
        <w:rPr>
          <w:rFonts w:ascii="Times New Roman" w:hAnsi="Times New Roman" w:cs="Times New Roman"/>
        </w:rPr>
        <w:t>5</w:t>
      </w:r>
      <w:proofErr w:type="gramEnd"/>
      <w:r w:rsidR="00416A78">
        <w:rPr>
          <w:rFonts w:ascii="Times New Roman" w:hAnsi="Times New Roman" w:cs="Times New Roman"/>
        </w:rPr>
        <w:t xml:space="preserve"> only</w:t>
      </w:r>
    </w:p>
    <w:p w14:paraId="413D155A" w14:textId="013B1BCF"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Y)  </w:t>
      </w:r>
      <w:r w:rsidR="00416A78">
        <w:rPr>
          <w:rFonts w:ascii="Times New Roman" w:hAnsi="Times New Roman" w:cs="Times New Roman"/>
        </w:rPr>
        <w:t>10</w:t>
      </w:r>
      <w:proofErr w:type="gramEnd"/>
      <w:r w:rsidR="00416A78">
        <w:rPr>
          <w:rFonts w:ascii="Times New Roman" w:hAnsi="Times New Roman" w:cs="Times New Roman"/>
        </w:rPr>
        <w:t xml:space="preserve"> only</w:t>
      </w:r>
    </w:p>
    <w:p w14:paraId="5F68E76C" w14:textId="385EF61F"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Z)  </w:t>
      </w:r>
      <w:r w:rsidR="00416A78">
        <w:rPr>
          <w:rFonts w:ascii="Times New Roman" w:hAnsi="Times New Roman" w:cs="Times New Roman"/>
        </w:rPr>
        <w:t>0</w:t>
      </w:r>
      <w:proofErr w:type="gramEnd"/>
      <w:r w:rsidR="00416A78">
        <w:rPr>
          <w:rFonts w:ascii="Times New Roman" w:hAnsi="Times New Roman" w:cs="Times New Roman"/>
        </w:rPr>
        <w:t xml:space="preserve"> and 5 only</w:t>
      </w:r>
    </w:p>
    <w:p w14:paraId="5683103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131DF2" w14:textId="2347BF4E" w:rsidR="00F366EB" w:rsidRDefault="00416A78"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X</w:t>
      </w:r>
      <w:r w:rsidR="00F366EB">
        <w:rPr>
          <w:rFonts w:ascii="Times New Roman" w:hAnsi="Times New Roman" w:cs="Times New Roman"/>
        </w:rPr>
        <w:t xml:space="preserve">) </w:t>
      </w:r>
      <w:r>
        <w:rPr>
          <w:rFonts w:ascii="Times New Roman" w:hAnsi="Times New Roman" w:cs="Times New Roman"/>
        </w:rPr>
        <w:t>5 ONLY</w:t>
      </w:r>
    </w:p>
    <w:p w14:paraId="6170BDAE"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3D29A44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9069D4" w14:textId="1CE3A1A6"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17</w:t>
      </w:r>
      <w:proofErr w:type="gramStart"/>
      <w:r>
        <w:rPr>
          <w:rFonts w:ascii="Times New Roman" w:hAnsi="Times New Roman" w:cs="Times New Roman"/>
        </w:rPr>
        <w:t xml:space="preserve">)  </w:t>
      </w:r>
      <w:r w:rsidR="00F446B1">
        <w:rPr>
          <w:rFonts w:ascii="Times New Roman" w:hAnsi="Times New Roman" w:cs="Times New Roman"/>
        </w:rPr>
        <w:t>MATH</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3E3D55">
        <w:rPr>
          <w:rFonts w:ascii="Times New Roman" w:hAnsi="Times New Roman" w:cs="Times New Roman"/>
        </w:rPr>
        <w:t>Find the length of the major axis of the ellipse given by 3x^2 + 2y^2 – 6x + 8y – 1 = 0</w:t>
      </w:r>
    </w:p>
    <w:p w14:paraId="1C388D4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91D862" w14:textId="67115C23"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3E3D55">
        <w:rPr>
          <w:rFonts w:ascii="Times New Roman" w:hAnsi="Times New Roman" w:cs="Times New Roman"/>
        </w:rPr>
        <w:t xml:space="preserve">2 </w:t>
      </w:r>
      <w:proofErr w:type="spellStart"/>
      <w:r w:rsidR="003E3D55">
        <w:rPr>
          <w:rFonts w:ascii="Times New Roman" w:hAnsi="Times New Roman" w:cs="Times New Roman"/>
        </w:rPr>
        <w:t>sqroot</w:t>
      </w:r>
      <w:proofErr w:type="spellEnd"/>
      <w:r w:rsidR="003E3D55">
        <w:rPr>
          <w:rFonts w:ascii="Times New Roman" w:hAnsi="Times New Roman" w:cs="Times New Roman"/>
        </w:rPr>
        <w:t xml:space="preserve"> (6)</w:t>
      </w:r>
    </w:p>
    <w:p w14:paraId="3626EDEC"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EF561DC" w14:textId="77777777" w:rsidR="00423D95"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rPr>
        <w:tab/>
      </w:r>
    </w:p>
    <w:p w14:paraId="0E824F74" w14:textId="26B82B63"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b/>
          <w:bCs/>
        </w:rPr>
        <w:t>TOSS-UP</w:t>
      </w:r>
    </w:p>
    <w:p w14:paraId="382ECB0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62F22EE" w14:textId="17AEBE92"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18</w:t>
      </w:r>
      <w:proofErr w:type="gramStart"/>
      <w:r>
        <w:rPr>
          <w:rFonts w:ascii="Times New Roman" w:hAnsi="Times New Roman" w:cs="Times New Roman"/>
        </w:rPr>
        <w:t xml:space="preserve">)  </w:t>
      </w:r>
      <w:r w:rsidR="00F446B1">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607D3E">
        <w:rPr>
          <w:rFonts w:ascii="Times New Roman" w:hAnsi="Times New Roman" w:cs="Times New Roman"/>
        </w:rPr>
        <w:t>Which of the following is done in the commercial production of ammonia to maximize yield?</w:t>
      </w:r>
    </w:p>
    <w:p w14:paraId="095BF36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7969D40" w14:textId="6F915724" w:rsidR="00F366EB" w:rsidRDefault="00607D3E"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W)  synthesis</w:t>
      </w:r>
      <w:proofErr w:type="gramEnd"/>
      <w:r>
        <w:rPr>
          <w:rFonts w:ascii="Times New Roman" w:hAnsi="Times New Roman" w:cs="Times New Roman"/>
        </w:rPr>
        <w:t xml:space="preserve"> conducted at very high temperatures</w:t>
      </w:r>
    </w:p>
    <w:p w14:paraId="581B755E" w14:textId="79E4C6B0" w:rsidR="00F366EB" w:rsidRDefault="00607D3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synthesis</w:t>
      </w:r>
      <w:proofErr w:type="gramEnd"/>
      <w:r>
        <w:rPr>
          <w:rFonts w:ascii="Times New Roman" w:hAnsi="Times New Roman" w:cs="Times New Roman"/>
        </w:rPr>
        <w:t xml:space="preserve"> conducted at very high pressures</w:t>
      </w:r>
    </w:p>
    <w:p w14:paraId="30727E2D" w14:textId="2F888039" w:rsidR="00F366EB" w:rsidRDefault="00607D3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  synthesis</w:t>
      </w:r>
      <w:proofErr w:type="gramEnd"/>
      <w:r>
        <w:rPr>
          <w:rFonts w:ascii="Times New Roman" w:hAnsi="Times New Roman" w:cs="Times New Roman"/>
        </w:rPr>
        <w:t xml:space="preserve"> conducted at very low pressures</w:t>
      </w:r>
    </w:p>
    <w:p w14:paraId="335F54D2" w14:textId="5743A316" w:rsidR="00F366EB" w:rsidRDefault="00607D3E"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  synthesis</w:t>
      </w:r>
      <w:proofErr w:type="gramEnd"/>
      <w:r>
        <w:rPr>
          <w:rFonts w:ascii="Times New Roman" w:hAnsi="Times New Roman" w:cs="Times New Roman"/>
        </w:rPr>
        <w:t xml:space="preserve"> conducted in presence of helium </w:t>
      </w:r>
      <w:r w:rsidR="00122FAE">
        <w:rPr>
          <w:rFonts w:ascii="Times New Roman" w:hAnsi="Times New Roman" w:cs="Times New Roman"/>
        </w:rPr>
        <w:t>gas</w:t>
      </w:r>
    </w:p>
    <w:p w14:paraId="6B45D94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AD3C3A" w14:textId="2A007F14" w:rsidR="00F366EB" w:rsidRDefault="00122FAE"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X) SYNTHESIS CONDUCTED AT VERY HIGH PRESSURES</w:t>
      </w:r>
    </w:p>
    <w:p w14:paraId="1DEC6932"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8C5AD7"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50859C02"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0BED185" w14:textId="44845D3D"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18</w:t>
      </w:r>
      <w:proofErr w:type="gramStart"/>
      <w:r>
        <w:rPr>
          <w:rFonts w:ascii="Times New Roman" w:hAnsi="Times New Roman" w:cs="Times New Roman"/>
        </w:rPr>
        <w:t xml:space="preserve">)  </w:t>
      </w:r>
      <w:r w:rsidR="00F446B1">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132D79">
        <w:rPr>
          <w:rFonts w:ascii="Times New Roman" w:hAnsi="Times New Roman" w:cs="Times New Roman"/>
        </w:rPr>
        <w:t>What is the name for the systems that geothermal power plants utilize to clean the air of hydrogen sulfide and other gases?</w:t>
      </w:r>
    </w:p>
    <w:p w14:paraId="2378982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4722340" w14:textId="1BEFACB6" w:rsidR="00F366EB" w:rsidRDefault="00132D7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SCRUBBER SYSTEMS</w:t>
      </w:r>
    </w:p>
    <w:p w14:paraId="09BF3D9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14:paraId="03F917AE"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060E26C9"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67F2A5D0"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62D010A0"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631AB1D3"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1224D47B"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29F82A95"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30865CF0"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15B01C5C"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203CBD2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5306E4F" w14:textId="1C0096AD"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19</w:t>
      </w:r>
      <w:proofErr w:type="gramStart"/>
      <w:r>
        <w:rPr>
          <w:rFonts w:ascii="Times New Roman" w:hAnsi="Times New Roman" w:cs="Times New Roman"/>
        </w:rPr>
        <w:t xml:space="preserve">)  </w:t>
      </w:r>
      <w:r w:rsidR="00F446B1">
        <w:rPr>
          <w:rFonts w:ascii="Times New Roman" w:hAnsi="Times New Roman" w:cs="Times New Roman"/>
        </w:rPr>
        <w:t>CHEMISTRY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E22903">
        <w:rPr>
          <w:rFonts w:ascii="Times New Roman" w:hAnsi="Times New Roman" w:cs="Times New Roman"/>
        </w:rPr>
        <w:t>What overall order reaction</w:t>
      </w:r>
      <w:r w:rsidR="0048781F">
        <w:rPr>
          <w:rFonts w:ascii="Times New Roman" w:hAnsi="Times New Roman" w:cs="Times New Roman"/>
        </w:rPr>
        <w:t xml:space="preserve"> is characterized with having a half-life that is inversely proportional to reactant concentration?</w:t>
      </w:r>
    </w:p>
    <w:p w14:paraId="3E04A5F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5ECED7" w14:textId="0B488E7B"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48781F">
        <w:rPr>
          <w:rFonts w:ascii="Times New Roman" w:hAnsi="Times New Roman" w:cs="Times New Roman"/>
        </w:rPr>
        <w:t>SECOND ORDER</w:t>
      </w:r>
    </w:p>
    <w:p w14:paraId="7731E21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BBCAAC" w14:textId="185F6CF3" w:rsidR="00F366EB" w:rsidRDefault="006937A3"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 xml:space="preserve">VISUAL </w:t>
      </w:r>
      <w:r w:rsidR="00F366EB">
        <w:rPr>
          <w:rFonts w:ascii="Times New Roman" w:hAnsi="Times New Roman" w:cs="Times New Roman"/>
          <w:b/>
          <w:bCs/>
        </w:rPr>
        <w:t>BONUS</w:t>
      </w:r>
    </w:p>
    <w:p w14:paraId="725B1068"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A916383" w14:textId="32D09913"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19</w:t>
      </w:r>
      <w:proofErr w:type="gramStart"/>
      <w:r>
        <w:rPr>
          <w:rFonts w:ascii="Times New Roman" w:hAnsi="Times New Roman" w:cs="Times New Roman"/>
        </w:rPr>
        <w:t xml:space="preserve">)  </w:t>
      </w:r>
      <w:r w:rsidR="00F446B1">
        <w:rPr>
          <w:rFonts w:ascii="Times New Roman" w:hAnsi="Times New Roman" w:cs="Times New Roman"/>
        </w:rPr>
        <w:t>CHEMISTRY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860318">
        <w:rPr>
          <w:rFonts w:ascii="Times New Roman" w:hAnsi="Times New Roman" w:cs="Times New Roman"/>
        </w:rPr>
        <w:t>In the visual, you have been given a reaction mechanism for a well known method of creating double bonds between carbons. Answer the following two questions.</w:t>
      </w:r>
      <w:r w:rsidR="00FA28A9">
        <w:rPr>
          <w:rFonts w:ascii="Times New Roman" w:hAnsi="Times New Roman" w:cs="Times New Roman"/>
        </w:rPr>
        <w:t xml:space="preserve"> </w:t>
      </w:r>
    </w:p>
    <w:p w14:paraId="31288E5D" w14:textId="77777777" w:rsidR="00FA28A9" w:rsidRDefault="00FA28A9"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4BA6477" w14:textId="23D85885" w:rsidR="00FA28A9" w:rsidRDefault="00860318" w:rsidP="00FA28A9">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What is the name of this reaction?</w:t>
      </w:r>
    </w:p>
    <w:p w14:paraId="61673B5D" w14:textId="505D54CC" w:rsidR="00860318" w:rsidRPr="00FA28A9" w:rsidRDefault="00860318" w:rsidP="00FA28A9">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The formation of what bond in this reaction is the most exothermic, and as such, thermodynamically drives the reaction forward?</w:t>
      </w:r>
    </w:p>
    <w:p w14:paraId="1A381CDD" w14:textId="7EC1870F" w:rsidR="00B2462C" w:rsidRPr="00FA28A9" w:rsidRDefault="00B2462C" w:rsidP="00FA28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A36AA3"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63EC515" w14:textId="189FA964"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860318">
        <w:rPr>
          <w:rFonts w:ascii="Times New Roman" w:hAnsi="Times New Roman" w:cs="Times New Roman"/>
        </w:rPr>
        <w:t>WITTIG REACTION; P = O</w:t>
      </w:r>
    </w:p>
    <w:p w14:paraId="111B969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2377E21"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75EE7E9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97A84EC" w14:textId="7ED2E604"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20</w:t>
      </w:r>
      <w:proofErr w:type="gramStart"/>
      <w:r>
        <w:rPr>
          <w:rFonts w:ascii="Times New Roman" w:hAnsi="Times New Roman" w:cs="Times New Roman"/>
        </w:rPr>
        <w:t xml:space="preserve">)  </w:t>
      </w:r>
      <w:r w:rsidR="00F446B1">
        <w:rPr>
          <w:rFonts w:ascii="Times New Roman" w:hAnsi="Times New Roman" w:cs="Times New Roman"/>
        </w:rPr>
        <w:t>BIOLOGY</w:t>
      </w:r>
      <w:proofErr w:type="gramEnd"/>
      <w:r>
        <w:rPr>
          <w:rFonts w:ascii="Times New Roman" w:hAnsi="Times New Roman" w:cs="Times New Roman"/>
        </w:rPr>
        <w:t xml:space="preserve">  </w:t>
      </w:r>
      <w:r w:rsidR="006774CC">
        <w:rPr>
          <w:rFonts w:ascii="Times New Roman" w:hAnsi="Times New Roman" w:cs="Times New Roman"/>
          <w:i/>
          <w:iCs/>
        </w:rPr>
        <w:t>Short Answer</w:t>
      </w:r>
      <w:r>
        <w:rPr>
          <w:rFonts w:ascii="Times New Roman" w:hAnsi="Times New Roman" w:cs="Times New Roman"/>
          <w:i/>
          <w:iCs/>
        </w:rPr>
        <w:t xml:space="preserve"> </w:t>
      </w:r>
      <w:r>
        <w:rPr>
          <w:rFonts w:ascii="Times New Roman" w:hAnsi="Times New Roman" w:cs="Times New Roman"/>
        </w:rPr>
        <w:t xml:space="preserve"> </w:t>
      </w:r>
      <w:r w:rsidR="00347752">
        <w:rPr>
          <w:rFonts w:ascii="Times New Roman" w:hAnsi="Times New Roman" w:cs="Times New Roman"/>
        </w:rPr>
        <w:t xml:space="preserve">What hormone, located on chromosome 7 in humans, is a 16 </w:t>
      </w:r>
      <w:proofErr w:type="spellStart"/>
      <w:r w:rsidR="00347752">
        <w:rPr>
          <w:rFonts w:ascii="Times New Roman" w:hAnsi="Times New Roman" w:cs="Times New Roman"/>
        </w:rPr>
        <w:t>kDa</w:t>
      </w:r>
      <w:proofErr w:type="spellEnd"/>
      <w:r w:rsidR="00347752">
        <w:rPr>
          <w:rFonts w:ascii="Times New Roman" w:hAnsi="Times New Roman" w:cs="Times New Roman"/>
        </w:rPr>
        <w:t xml:space="preserve"> protein hormone that plays a key role in regulating energy intake and energy expenditure?</w:t>
      </w:r>
    </w:p>
    <w:p w14:paraId="712C397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A568DD" w14:textId="55BE035D"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347752">
        <w:rPr>
          <w:rFonts w:ascii="Times New Roman" w:hAnsi="Times New Roman" w:cs="Times New Roman"/>
        </w:rPr>
        <w:t>LEPTIN</w:t>
      </w:r>
    </w:p>
    <w:p w14:paraId="0CB4D003"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9CC1E2"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0BC6B6D3"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1606736" w14:textId="61CCE498"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20</w:t>
      </w:r>
      <w:proofErr w:type="gramStart"/>
      <w:r>
        <w:rPr>
          <w:rFonts w:ascii="Times New Roman" w:hAnsi="Times New Roman" w:cs="Times New Roman"/>
        </w:rPr>
        <w:t xml:space="preserve">)  </w:t>
      </w:r>
      <w:r w:rsidR="00F446B1">
        <w:rPr>
          <w:rFonts w:ascii="Times New Roman" w:hAnsi="Times New Roman" w:cs="Times New Roman"/>
        </w:rPr>
        <w:t>BIOLOGY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EE157F">
        <w:rPr>
          <w:rFonts w:ascii="Times New Roman" w:hAnsi="Times New Roman" w:cs="Times New Roman"/>
        </w:rPr>
        <w:t>By name or number, identify all of the following three choices that are examples of polymers.</w:t>
      </w:r>
    </w:p>
    <w:p w14:paraId="3AB644FD" w14:textId="77777777" w:rsidR="00B90FCD" w:rsidRDefault="00B90FCD"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14:paraId="6AE751E7" w14:textId="436C9EBA" w:rsidR="00B90FCD" w:rsidRDefault="00B90FCD"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 </w:t>
      </w:r>
      <w:proofErr w:type="gramStart"/>
      <w:r w:rsidR="00EE157F">
        <w:rPr>
          <w:rFonts w:ascii="Times New Roman" w:hAnsi="Times New Roman" w:cs="Times New Roman"/>
        </w:rPr>
        <w:t>cellulose</w:t>
      </w:r>
      <w:proofErr w:type="gramEnd"/>
    </w:p>
    <w:p w14:paraId="473DFA56" w14:textId="04E4AC7F" w:rsidR="00B90FCD" w:rsidRDefault="00B90FCD"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II. </w:t>
      </w:r>
      <w:proofErr w:type="gramStart"/>
      <w:r w:rsidR="00EE157F">
        <w:rPr>
          <w:rFonts w:ascii="Times New Roman" w:hAnsi="Times New Roman" w:cs="Times New Roman"/>
        </w:rPr>
        <w:t>nylon</w:t>
      </w:r>
      <w:proofErr w:type="gramEnd"/>
    </w:p>
    <w:p w14:paraId="78ADD199" w14:textId="1251C873" w:rsidR="00B90FCD" w:rsidRDefault="00B90FCD"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III. </w:t>
      </w:r>
      <w:proofErr w:type="gramStart"/>
      <w:r w:rsidR="00EE157F">
        <w:rPr>
          <w:rFonts w:ascii="Times New Roman" w:hAnsi="Times New Roman" w:cs="Times New Roman"/>
        </w:rPr>
        <w:t>starch</w:t>
      </w:r>
      <w:proofErr w:type="gramEnd"/>
    </w:p>
    <w:p w14:paraId="4A64630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38BACC" w14:textId="6930618E"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135686">
        <w:rPr>
          <w:rFonts w:ascii="Times New Roman" w:hAnsi="Times New Roman" w:cs="Times New Roman"/>
        </w:rPr>
        <w:t>ALL OF THEM</w:t>
      </w:r>
    </w:p>
    <w:p w14:paraId="0362EC1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0903BC"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p>
    <w:p w14:paraId="2DA82F9E"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28377E5E"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73F797F0"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7C8CD070"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41255B70"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5131B02D"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5F64D72F"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3AA010D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9B32874" w14:textId="54B2CB3B"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21</w:t>
      </w:r>
      <w:proofErr w:type="gramStart"/>
      <w:r>
        <w:rPr>
          <w:rFonts w:ascii="Times New Roman" w:hAnsi="Times New Roman" w:cs="Times New Roman"/>
        </w:rPr>
        <w:t xml:space="preserve">)  </w:t>
      </w:r>
      <w:r w:rsidR="00F446B1">
        <w:rPr>
          <w:rFonts w:ascii="Times New Roman" w:hAnsi="Times New Roman" w:cs="Times New Roman"/>
        </w:rPr>
        <w:t>PHYSICS</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081488">
        <w:rPr>
          <w:rFonts w:ascii="Times New Roman" w:hAnsi="Times New Roman" w:cs="Times New Roman"/>
        </w:rPr>
        <w:t>Two parallel slits are 1.0 * 10^-3 meters apart. The light passing through them has a wavelength of 5.4 * 10^-7 meters. It falls on a viewing screen 2.0 meters away from the slits. Approximately what is the distance, in meters, between the central bright band and the first band next to it?</w:t>
      </w:r>
    </w:p>
    <w:p w14:paraId="5923B8E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78D8FF" w14:textId="2036F6D4"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W)  </w:t>
      </w:r>
      <w:r w:rsidR="00081488">
        <w:rPr>
          <w:rFonts w:ascii="Times New Roman" w:hAnsi="Times New Roman" w:cs="Times New Roman"/>
        </w:rPr>
        <w:t>1.1</w:t>
      </w:r>
      <w:proofErr w:type="gramEnd"/>
      <w:r w:rsidR="00081488">
        <w:rPr>
          <w:rFonts w:ascii="Times New Roman" w:hAnsi="Times New Roman" w:cs="Times New Roman"/>
        </w:rPr>
        <w:t xml:space="preserve"> * 10^-3</w:t>
      </w:r>
    </w:p>
    <w:p w14:paraId="19298422" w14:textId="7D8329F1"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X)  </w:t>
      </w:r>
      <w:r w:rsidR="00081488">
        <w:rPr>
          <w:rFonts w:ascii="Times New Roman" w:hAnsi="Times New Roman" w:cs="Times New Roman"/>
        </w:rPr>
        <w:t>2.1</w:t>
      </w:r>
      <w:proofErr w:type="gramEnd"/>
      <w:r w:rsidR="00081488">
        <w:rPr>
          <w:rFonts w:ascii="Times New Roman" w:hAnsi="Times New Roman" w:cs="Times New Roman"/>
        </w:rPr>
        <w:t xml:space="preserve"> * 10^-3</w:t>
      </w:r>
    </w:p>
    <w:p w14:paraId="68BEC97E" w14:textId="36DAC8D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Y)  </w:t>
      </w:r>
      <w:r w:rsidR="00081488">
        <w:rPr>
          <w:rFonts w:ascii="Times New Roman" w:hAnsi="Times New Roman" w:cs="Times New Roman"/>
        </w:rPr>
        <w:t>3.0</w:t>
      </w:r>
      <w:proofErr w:type="gramEnd"/>
      <w:r w:rsidR="00081488">
        <w:rPr>
          <w:rFonts w:ascii="Times New Roman" w:hAnsi="Times New Roman" w:cs="Times New Roman"/>
        </w:rPr>
        <w:t xml:space="preserve"> * 10^-3</w:t>
      </w:r>
    </w:p>
    <w:p w14:paraId="7A44C900" w14:textId="76F333B5"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Z)  </w:t>
      </w:r>
      <w:r w:rsidR="00081488">
        <w:rPr>
          <w:rFonts w:ascii="Times New Roman" w:hAnsi="Times New Roman" w:cs="Times New Roman"/>
        </w:rPr>
        <w:t>3.6</w:t>
      </w:r>
      <w:proofErr w:type="gramEnd"/>
      <w:r w:rsidR="00081488">
        <w:rPr>
          <w:rFonts w:ascii="Times New Roman" w:hAnsi="Times New Roman" w:cs="Times New Roman"/>
        </w:rPr>
        <w:t xml:space="preserve"> * 10^-3</w:t>
      </w:r>
    </w:p>
    <w:p w14:paraId="3BE00A3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F5050D" w14:textId="2D96706D" w:rsidR="00F366EB" w:rsidRDefault="00673734"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W) 1.1 * 10^-3</w:t>
      </w:r>
    </w:p>
    <w:p w14:paraId="7ECF7D1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FFC6FB"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0781785C"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F30790" w14:textId="047AFEF0"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21</w:t>
      </w:r>
      <w:proofErr w:type="gramStart"/>
      <w:r>
        <w:rPr>
          <w:rFonts w:ascii="Times New Roman" w:hAnsi="Times New Roman" w:cs="Times New Roman"/>
        </w:rPr>
        <w:t xml:space="preserve">)  </w:t>
      </w:r>
      <w:r w:rsidR="00F446B1">
        <w:rPr>
          <w:rFonts w:ascii="Times New Roman" w:hAnsi="Times New Roman" w:cs="Times New Roman"/>
        </w:rPr>
        <w:t>PHYSICS</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proofErr w:type="spellStart"/>
      <w:r w:rsidR="00D20EA1">
        <w:rPr>
          <w:rFonts w:ascii="Times New Roman" w:hAnsi="Times New Roman" w:cs="Times New Roman"/>
        </w:rPr>
        <w:t>Slowbro</w:t>
      </w:r>
      <w:proofErr w:type="spellEnd"/>
      <w:r w:rsidR="00D20EA1">
        <w:rPr>
          <w:rFonts w:ascii="Times New Roman" w:hAnsi="Times New Roman" w:cs="Times New Roman"/>
        </w:rPr>
        <w:t xml:space="preserve"> is standing in an elevator that falls with a constant negative acceleration. By name or number, identify all of the following four statements that are true of the force she exerts on the floor of the elevator.</w:t>
      </w:r>
    </w:p>
    <w:p w14:paraId="07FEF5DE" w14:textId="77777777" w:rsidR="007C223C" w:rsidRDefault="007C223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14:paraId="1B5C0A06" w14:textId="6878FC7C" w:rsidR="007C223C" w:rsidRDefault="007C223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 </w:t>
      </w:r>
      <w:r w:rsidR="00D20EA1">
        <w:rPr>
          <w:rFonts w:ascii="Times New Roman" w:hAnsi="Times New Roman" w:cs="Times New Roman"/>
        </w:rPr>
        <w:t>It is equal to her weight</w:t>
      </w:r>
    </w:p>
    <w:p w14:paraId="34F94001" w14:textId="06D47634" w:rsidR="007C223C" w:rsidRDefault="007C223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II. </w:t>
      </w:r>
      <w:r w:rsidR="00D20EA1">
        <w:rPr>
          <w:rFonts w:ascii="Times New Roman" w:hAnsi="Times New Roman" w:cs="Times New Roman"/>
        </w:rPr>
        <w:t>It is equal to less than her weight</w:t>
      </w:r>
    </w:p>
    <w:p w14:paraId="64E8CD5A" w14:textId="309773FF" w:rsidR="007C223C" w:rsidRDefault="007C223C"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III. </w:t>
      </w:r>
      <w:r w:rsidR="00D20EA1">
        <w:rPr>
          <w:rFonts w:ascii="Times New Roman" w:hAnsi="Times New Roman" w:cs="Times New Roman"/>
        </w:rPr>
        <w:t>It is equal to more than her weight</w:t>
      </w:r>
    </w:p>
    <w:p w14:paraId="3F7CC4D2" w14:textId="6B947F57" w:rsidR="00D20EA1" w:rsidRDefault="00D20EA1"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IV. Its actual value is dependent on the elevator’s acceleration</w:t>
      </w:r>
    </w:p>
    <w:p w14:paraId="6275E43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FC222EC" w14:textId="7D70E5B8"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D20EA1">
        <w:rPr>
          <w:rFonts w:ascii="Times New Roman" w:hAnsi="Times New Roman" w:cs="Times New Roman"/>
        </w:rPr>
        <w:t>II AND IV</w:t>
      </w:r>
    </w:p>
    <w:p w14:paraId="35C2900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F8B097"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7F9B573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6DA1F7" w14:textId="6CE0FBB6"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22</w:t>
      </w:r>
      <w:proofErr w:type="gramStart"/>
      <w:r>
        <w:rPr>
          <w:rFonts w:ascii="Times New Roman" w:hAnsi="Times New Roman" w:cs="Times New Roman"/>
        </w:rPr>
        <w:t>)  EARTH</w:t>
      </w:r>
      <w:proofErr w:type="gramEnd"/>
      <w:r w:rsidR="00F446B1">
        <w:rPr>
          <w:rFonts w:ascii="Times New Roman" w:hAnsi="Times New Roman" w:cs="Times New Roman"/>
        </w:rPr>
        <w:t xml:space="preserve"> AND SPACE</w:t>
      </w:r>
      <w:r>
        <w:rPr>
          <w:rFonts w:ascii="Times New Roman" w:hAnsi="Times New Roman" w:cs="Times New Roman"/>
        </w:rPr>
        <w:t xml:space="preserve"> SCIENCE  </w:t>
      </w:r>
      <w:r>
        <w:rPr>
          <w:rFonts w:ascii="Times New Roman" w:hAnsi="Times New Roman" w:cs="Times New Roman"/>
          <w:i/>
          <w:iCs/>
        </w:rPr>
        <w:t>Multiple Choice</w:t>
      </w:r>
      <w:r>
        <w:rPr>
          <w:rFonts w:ascii="Times New Roman" w:hAnsi="Times New Roman" w:cs="Times New Roman"/>
        </w:rPr>
        <w:t xml:space="preserve">  </w:t>
      </w:r>
      <w:r w:rsidR="00937A72">
        <w:rPr>
          <w:rFonts w:ascii="Times New Roman" w:hAnsi="Times New Roman" w:cs="Times New Roman"/>
        </w:rPr>
        <w:t xml:space="preserve">Which of the following pair of words would best complete the following statement: Below the </w:t>
      </w:r>
      <w:proofErr w:type="spellStart"/>
      <w:r w:rsidR="00937A72">
        <w:rPr>
          <w:rFonts w:ascii="Times New Roman" w:hAnsi="Times New Roman" w:cs="Times New Roman"/>
        </w:rPr>
        <w:t>tropopause</w:t>
      </w:r>
      <w:proofErr w:type="spellEnd"/>
      <w:r w:rsidR="00937A72">
        <w:rPr>
          <w:rFonts w:ascii="Times New Roman" w:hAnsi="Times New Roman" w:cs="Times New Roman"/>
        </w:rPr>
        <w:t xml:space="preserve">, temperature ______ with altitude. </w:t>
      </w:r>
      <w:proofErr w:type="gramStart"/>
      <w:r w:rsidR="00937A72">
        <w:rPr>
          <w:rFonts w:ascii="Times New Roman" w:hAnsi="Times New Roman" w:cs="Times New Roman"/>
        </w:rPr>
        <w:t xml:space="preserve">Above the </w:t>
      </w:r>
      <w:proofErr w:type="spellStart"/>
      <w:r w:rsidR="00937A72">
        <w:rPr>
          <w:rFonts w:ascii="Times New Roman" w:hAnsi="Times New Roman" w:cs="Times New Roman"/>
        </w:rPr>
        <w:t>tropopause</w:t>
      </w:r>
      <w:proofErr w:type="spellEnd"/>
      <w:r w:rsidR="00937A72">
        <w:rPr>
          <w:rFonts w:ascii="Times New Roman" w:hAnsi="Times New Roman" w:cs="Times New Roman"/>
        </w:rPr>
        <w:t>, temperature ______ with increasing altitude.</w:t>
      </w:r>
      <w:proofErr w:type="gramEnd"/>
    </w:p>
    <w:p w14:paraId="59EB313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CBAC1A" w14:textId="4BC5571F" w:rsidR="00F366EB" w:rsidRDefault="00757A21"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 xml:space="preserve">W)  </w:t>
      </w:r>
      <w:r w:rsidR="00937A72">
        <w:rPr>
          <w:rFonts w:ascii="Times New Roman" w:hAnsi="Times New Roman" w:cs="Times New Roman"/>
        </w:rPr>
        <w:t>increases</w:t>
      </w:r>
      <w:proofErr w:type="gramEnd"/>
      <w:r w:rsidR="00937A72">
        <w:rPr>
          <w:rFonts w:ascii="Times New Roman" w:hAnsi="Times New Roman" w:cs="Times New Roman"/>
        </w:rPr>
        <w:t>; increases</w:t>
      </w:r>
    </w:p>
    <w:p w14:paraId="56961FDC" w14:textId="2397306B"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X)  </w:t>
      </w:r>
      <w:r w:rsidR="00937A72">
        <w:rPr>
          <w:rFonts w:ascii="Times New Roman" w:hAnsi="Times New Roman" w:cs="Times New Roman"/>
        </w:rPr>
        <w:t>decreases</w:t>
      </w:r>
      <w:proofErr w:type="gramEnd"/>
      <w:r w:rsidR="00937A72">
        <w:rPr>
          <w:rFonts w:ascii="Times New Roman" w:hAnsi="Times New Roman" w:cs="Times New Roman"/>
        </w:rPr>
        <w:t>; decreases</w:t>
      </w:r>
    </w:p>
    <w:p w14:paraId="58512086" w14:textId="5DBB5250"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Y)  </w:t>
      </w:r>
      <w:r w:rsidR="00937A72">
        <w:rPr>
          <w:rFonts w:ascii="Times New Roman" w:hAnsi="Times New Roman" w:cs="Times New Roman"/>
        </w:rPr>
        <w:t>increases</w:t>
      </w:r>
      <w:proofErr w:type="gramEnd"/>
      <w:r w:rsidR="00937A72">
        <w:rPr>
          <w:rFonts w:ascii="Times New Roman" w:hAnsi="Times New Roman" w:cs="Times New Roman"/>
        </w:rPr>
        <w:t>; decreases</w:t>
      </w:r>
    </w:p>
    <w:p w14:paraId="3B599A35" w14:textId="391CFB79"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Z)  </w:t>
      </w:r>
      <w:r w:rsidR="00937A72">
        <w:rPr>
          <w:rFonts w:ascii="Times New Roman" w:hAnsi="Times New Roman" w:cs="Times New Roman"/>
        </w:rPr>
        <w:t>decreases</w:t>
      </w:r>
      <w:proofErr w:type="gramEnd"/>
      <w:r w:rsidR="00937A72">
        <w:rPr>
          <w:rFonts w:ascii="Times New Roman" w:hAnsi="Times New Roman" w:cs="Times New Roman"/>
        </w:rPr>
        <w:t>; increases</w:t>
      </w:r>
    </w:p>
    <w:p w14:paraId="777DC1C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812B3F" w14:textId="5961325B" w:rsidR="00F366EB" w:rsidRDefault="00937A72"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Z</w:t>
      </w:r>
      <w:proofErr w:type="gramStart"/>
      <w:r w:rsidR="00F366EB">
        <w:rPr>
          <w:rFonts w:ascii="Times New Roman" w:hAnsi="Times New Roman" w:cs="Times New Roman"/>
        </w:rPr>
        <w:t xml:space="preserve">)  </w:t>
      </w:r>
      <w:r>
        <w:rPr>
          <w:rFonts w:ascii="Times New Roman" w:hAnsi="Times New Roman" w:cs="Times New Roman"/>
        </w:rPr>
        <w:t>DECREASES</w:t>
      </w:r>
      <w:proofErr w:type="gramEnd"/>
      <w:r>
        <w:rPr>
          <w:rFonts w:ascii="Times New Roman" w:hAnsi="Times New Roman" w:cs="Times New Roman"/>
        </w:rPr>
        <w:t>; DECREASES</w:t>
      </w:r>
    </w:p>
    <w:p w14:paraId="2C64CBE8"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1EF49B7"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43EBC16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686B88" w14:textId="6CA94739"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22</w:t>
      </w:r>
      <w:proofErr w:type="gramStart"/>
      <w:r>
        <w:rPr>
          <w:rFonts w:ascii="Times New Roman" w:hAnsi="Times New Roman" w:cs="Times New Roman"/>
        </w:rPr>
        <w:t>)  EARTH</w:t>
      </w:r>
      <w:proofErr w:type="gramEnd"/>
      <w:r w:rsidR="00F446B1">
        <w:rPr>
          <w:rFonts w:ascii="Times New Roman" w:hAnsi="Times New Roman" w:cs="Times New Roman"/>
        </w:rPr>
        <w:t xml:space="preserve"> AND SPACE</w:t>
      </w:r>
      <w:r>
        <w:rPr>
          <w:rFonts w:ascii="Times New Roman" w:hAnsi="Times New Roman" w:cs="Times New Roman"/>
        </w:rPr>
        <w:t xml:space="preserve"> SCIENCE  </w:t>
      </w:r>
      <w:r>
        <w:rPr>
          <w:rFonts w:ascii="Times New Roman" w:hAnsi="Times New Roman" w:cs="Times New Roman"/>
          <w:i/>
          <w:iCs/>
        </w:rPr>
        <w:t xml:space="preserve">Short Answer  </w:t>
      </w:r>
      <w:r w:rsidR="00C42FC2">
        <w:rPr>
          <w:rFonts w:ascii="Times New Roman" w:hAnsi="Times New Roman" w:cs="Times New Roman"/>
        </w:rPr>
        <w:t>What noble gas is present in highest concentration in dry air at sea level?</w:t>
      </w:r>
    </w:p>
    <w:p w14:paraId="2EF220B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BAF28D7" w14:textId="77777777" w:rsidR="00A2460F" w:rsidRDefault="00E57DBB" w:rsidP="00A246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C42FC2">
        <w:rPr>
          <w:rFonts w:ascii="Times New Roman" w:hAnsi="Times New Roman" w:cs="Times New Roman"/>
        </w:rPr>
        <w:t>ARGON</w:t>
      </w:r>
    </w:p>
    <w:p w14:paraId="3681C235" w14:textId="29BE87AA" w:rsidR="00F366EB" w:rsidRPr="00A2460F" w:rsidRDefault="00F366EB" w:rsidP="00A246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rPr>
      </w:pPr>
      <w:r>
        <w:rPr>
          <w:rFonts w:ascii="Times New Roman" w:hAnsi="Times New Roman" w:cs="Times New Roman"/>
          <w:b/>
          <w:bCs/>
        </w:rPr>
        <w:t>TOSS-UP</w:t>
      </w:r>
    </w:p>
    <w:p w14:paraId="2B042CBE"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A35456C" w14:textId="2580B3A3"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23</w:t>
      </w:r>
      <w:proofErr w:type="gramStart"/>
      <w:r>
        <w:rPr>
          <w:rFonts w:ascii="Times New Roman" w:hAnsi="Times New Roman" w:cs="Times New Roman"/>
        </w:rPr>
        <w:t xml:space="preserve">)  </w:t>
      </w:r>
      <w:r w:rsidR="00F446B1">
        <w:rPr>
          <w:rFonts w:ascii="Times New Roman" w:hAnsi="Times New Roman" w:cs="Times New Roman"/>
        </w:rPr>
        <w:t>MATH</w:t>
      </w:r>
      <w:proofErr w:type="gramEnd"/>
      <w:r>
        <w:rPr>
          <w:rFonts w:ascii="Times New Roman" w:hAnsi="Times New Roman" w:cs="Times New Roman"/>
        </w:rPr>
        <w:t xml:space="preserve">  </w:t>
      </w:r>
      <w:r>
        <w:rPr>
          <w:rFonts w:ascii="Times New Roman" w:hAnsi="Times New Roman" w:cs="Times New Roman"/>
          <w:i/>
          <w:iCs/>
        </w:rPr>
        <w:t>Multiple Choice</w:t>
      </w:r>
      <w:r>
        <w:rPr>
          <w:rFonts w:ascii="Times New Roman" w:hAnsi="Times New Roman" w:cs="Times New Roman"/>
        </w:rPr>
        <w:t xml:space="preserve">  </w:t>
      </w:r>
      <w:r w:rsidR="00D36E95">
        <w:rPr>
          <w:rFonts w:ascii="Times New Roman" w:hAnsi="Times New Roman" w:cs="Times New Roman"/>
        </w:rPr>
        <w:t>A recent survey reported that 60 percent of the students at a high school are girls and 65 percent of girls at this high school play a sport. If a student at this high school were selected at random, what is the probability that the student is a girl who does not play a sport?</w:t>
      </w:r>
    </w:p>
    <w:p w14:paraId="48B5164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623832B" w14:textId="0071A221" w:rsidR="00F366EB" w:rsidRDefault="00D36E95"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roofErr w:type="gramStart"/>
      <w:r>
        <w:rPr>
          <w:rFonts w:ascii="Times New Roman" w:hAnsi="Times New Roman" w:cs="Times New Roman"/>
        </w:rPr>
        <w:t>W)  0.21</w:t>
      </w:r>
      <w:proofErr w:type="gramEnd"/>
    </w:p>
    <w:p w14:paraId="7B6BF45D" w14:textId="2922DD90" w:rsidR="00F366EB" w:rsidRDefault="00D36E95"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0.39</w:t>
      </w:r>
      <w:proofErr w:type="gramEnd"/>
    </w:p>
    <w:p w14:paraId="778A9BA1" w14:textId="7D3C4E40" w:rsidR="00F366EB" w:rsidRDefault="00D36E95"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Y)  0.61</w:t>
      </w:r>
      <w:proofErr w:type="gramEnd"/>
    </w:p>
    <w:p w14:paraId="1B815578" w14:textId="56594795" w:rsidR="00F366EB" w:rsidRDefault="00D36E95"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Z)  0.79</w:t>
      </w:r>
      <w:proofErr w:type="gramEnd"/>
    </w:p>
    <w:p w14:paraId="4BB8985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3B805FD" w14:textId="2C1ACFE8" w:rsidR="00F366EB" w:rsidRDefault="004322EA"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Y</w:t>
      </w:r>
      <w:proofErr w:type="gramStart"/>
      <w:r w:rsidR="00F366EB">
        <w:rPr>
          <w:rFonts w:ascii="Times New Roman" w:hAnsi="Times New Roman" w:cs="Times New Roman"/>
        </w:rPr>
        <w:t xml:space="preserve">)  </w:t>
      </w:r>
      <w:r>
        <w:rPr>
          <w:rFonts w:ascii="Times New Roman" w:hAnsi="Times New Roman" w:cs="Times New Roman"/>
        </w:rPr>
        <w:t>0.61</w:t>
      </w:r>
      <w:proofErr w:type="gramEnd"/>
    </w:p>
    <w:p w14:paraId="45CA74F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F69243"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4855B5FC"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FC72A4" w14:textId="38CEC1EC" w:rsidR="00B64BDA"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23</w:t>
      </w:r>
      <w:proofErr w:type="gramStart"/>
      <w:r>
        <w:rPr>
          <w:rFonts w:ascii="Times New Roman" w:hAnsi="Times New Roman" w:cs="Times New Roman"/>
        </w:rPr>
        <w:t xml:space="preserve">)  </w:t>
      </w:r>
      <w:r w:rsidR="00F446B1">
        <w:rPr>
          <w:rFonts w:ascii="Times New Roman" w:hAnsi="Times New Roman" w:cs="Times New Roman"/>
        </w:rPr>
        <w:t>MATH</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w:t>
      </w:r>
      <w:r w:rsidR="00B64BDA">
        <w:rPr>
          <w:rFonts w:ascii="Times New Roman" w:hAnsi="Times New Roman" w:cs="Times New Roman"/>
        </w:rPr>
        <w:t>What law, theory or conjecture states that no arrangement of equally sized spheres filling space has a greater average density than the cubic-close packed or hexagonal close-packed structure, 74%?</w:t>
      </w:r>
    </w:p>
    <w:p w14:paraId="1A2C620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3B852B9" w14:textId="2D42C88D" w:rsidR="00F366EB" w:rsidRDefault="006F22F8"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ANSWER: KEPLER CONJECTURE</w:t>
      </w:r>
    </w:p>
    <w:p w14:paraId="414A49F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B9FD2D"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TOSS-UP</w:t>
      </w:r>
    </w:p>
    <w:p w14:paraId="2D328921"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6C39268" w14:textId="420F933B"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24</w:t>
      </w:r>
      <w:proofErr w:type="gramStart"/>
      <w:r>
        <w:rPr>
          <w:rFonts w:ascii="Times New Roman" w:hAnsi="Times New Roman" w:cs="Times New Roman"/>
        </w:rPr>
        <w:t xml:space="preserve">)  </w:t>
      </w:r>
      <w:r w:rsidR="00F446B1">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Short Answer</w:t>
      </w:r>
      <w:r>
        <w:rPr>
          <w:rFonts w:ascii="Times New Roman" w:hAnsi="Times New Roman" w:cs="Times New Roman"/>
        </w:rPr>
        <w:t xml:space="preserve"> : </w:t>
      </w:r>
      <w:r w:rsidR="006233E9">
        <w:rPr>
          <w:rFonts w:ascii="Times New Roman" w:hAnsi="Times New Roman" w:cs="Times New Roman"/>
        </w:rPr>
        <w:t>By name or number, identify all of the following five states that are in the top five for top hydropower producing states in 2009.</w:t>
      </w:r>
    </w:p>
    <w:p w14:paraId="6C5CE023" w14:textId="77777777" w:rsidR="006233E9" w:rsidRDefault="006233E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p>
    <w:p w14:paraId="6A90034A" w14:textId="40197873" w:rsidR="006233E9" w:rsidRDefault="006233E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I. California</w:t>
      </w:r>
    </w:p>
    <w:p w14:paraId="31DB2B50" w14:textId="4B6D5C3E" w:rsidR="006233E9" w:rsidRDefault="006233E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II. Washington</w:t>
      </w:r>
    </w:p>
    <w:p w14:paraId="0DA699F7" w14:textId="53500817" w:rsidR="006233E9" w:rsidRDefault="006233E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III. Oregon</w:t>
      </w:r>
    </w:p>
    <w:p w14:paraId="3D788340" w14:textId="51CCE1EF" w:rsidR="006233E9" w:rsidRDefault="006233E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IV. New York</w:t>
      </w:r>
    </w:p>
    <w:p w14:paraId="40532C07" w14:textId="3C045C0D" w:rsidR="006233E9" w:rsidRDefault="006233E9"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V. Alabama</w:t>
      </w:r>
    </w:p>
    <w:p w14:paraId="17D443F9"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5407708" w14:textId="1B06564D"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6233E9">
        <w:rPr>
          <w:rFonts w:ascii="Times New Roman" w:hAnsi="Times New Roman" w:cs="Times New Roman"/>
        </w:rPr>
        <w:t>ALL OF THEM</w:t>
      </w:r>
    </w:p>
    <w:p w14:paraId="552343FF"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4F48286"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7340364D"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703032" w14:textId="1FC5362C"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24</w:t>
      </w:r>
      <w:proofErr w:type="gramStart"/>
      <w:r>
        <w:rPr>
          <w:rFonts w:ascii="Times New Roman" w:hAnsi="Times New Roman" w:cs="Times New Roman"/>
        </w:rPr>
        <w:t xml:space="preserve">)  </w:t>
      </w:r>
      <w:r w:rsidR="00F446B1">
        <w:rPr>
          <w:rFonts w:ascii="Times New Roman" w:hAnsi="Times New Roman" w:cs="Times New Roman"/>
        </w:rPr>
        <w:t>ENERGY</w:t>
      </w:r>
      <w:proofErr w:type="gramEnd"/>
      <w:r>
        <w:rPr>
          <w:rFonts w:ascii="Times New Roman" w:hAnsi="Times New Roman" w:cs="Times New Roman"/>
        </w:rPr>
        <w:t xml:space="preserve">  </w:t>
      </w:r>
      <w:r>
        <w:rPr>
          <w:rFonts w:ascii="Times New Roman" w:hAnsi="Times New Roman" w:cs="Times New Roman"/>
          <w:i/>
          <w:iCs/>
        </w:rPr>
        <w:t xml:space="preserve">Short Answer  </w:t>
      </w:r>
      <w:r w:rsidR="00EE4BAA">
        <w:rPr>
          <w:rFonts w:ascii="Times New Roman" w:hAnsi="Times New Roman" w:cs="Times New Roman"/>
        </w:rPr>
        <w:t>What country is the world leader in installed capacity of solar hot water systems?</w:t>
      </w:r>
    </w:p>
    <w:p w14:paraId="47F5AA5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6945340" w14:textId="26733D73" w:rsidR="00F366EB" w:rsidRDefault="00DB367E"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 xml:space="preserve">ANSWER:  </w:t>
      </w:r>
      <w:r w:rsidR="00EE4BAA">
        <w:rPr>
          <w:rFonts w:ascii="Times New Roman" w:hAnsi="Times New Roman" w:cs="Times New Roman"/>
        </w:rPr>
        <w:t>CHINA</w:t>
      </w:r>
    </w:p>
    <w:p w14:paraId="734A916B"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D674A25"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4E94288F"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24E4DBDB"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7AD3153B" w14:textId="77777777" w:rsidR="00A2460F" w:rsidRDefault="00A2460F"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p>
    <w:p w14:paraId="4154D65C" w14:textId="77777777"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bookmarkStart w:id="0" w:name="_GoBack"/>
      <w:bookmarkEnd w:id="0"/>
      <w:r>
        <w:rPr>
          <w:rFonts w:ascii="Times New Roman" w:hAnsi="Times New Roman" w:cs="Times New Roman"/>
          <w:b/>
          <w:bCs/>
        </w:rPr>
        <w:t>TOSS-UP</w:t>
      </w:r>
    </w:p>
    <w:p w14:paraId="6EB0689A"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0A9CC58" w14:textId="1BC64A90"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25</w:t>
      </w:r>
      <w:proofErr w:type="gramStart"/>
      <w:r>
        <w:rPr>
          <w:rFonts w:ascii="Times New Roman" w:hAnsi="Times New Roman" w:cs="Times New Roman"/>
        </w:rPr>
        <w:t xml:space="preserve">)  </w:t>
      </w:r>
      <w:r w:rsidR="00F446B1">
        <w:rPr>
          <w:rFonts w:ascii="Times New Roman" w:hAnsi="Times New Roman" w:cs="Times New Roman"/>
        </w:rPr>
        <w:t>CHEMISTRY</w:t>
      </w:r>
      <w:proofErr w:type="gramEnd"/>
      <w:r>
        <w:rPr>
          <w:rFonts w:ascii="Times New Roman" w:hAnsi="Times New Roman" w:cs="Times New Roman"/>
        </w:rPr>
        <w:t xml:space="preserve">  </w:t>
      </w:r>
      <w:r>
        <w:rPr>
          <w:rFonts w:ascii="Times New Roman" w:hAnsi="Times New Roman" w:cs="Times New Roman"/>
          <w:i/>
          <w:iCs/>
        </w:rPr>
        <w:t xml:space="preserve">Short Answer </w:t>
      </w:r>
      <w:r>
        <w:rPr>
          <w:rFonts w:ascii="Times New Roman" w:hAnsi="Times New Roman" w:cs="Times New Roman"/>
        </w:rPr>
        <w:t xml:space="preserve"> </w:t>
      </w:r>
      <w:r w:rsidR="00E971BA">
        <w:rPr>
          <w:rFonts w:ascii="Times New Roman" w:hAnsi="Times New Roman" w:cs="Times New Roman"/>
        </w:rPr>
        <w:t>What equation is often used to approximate the pH of a buffer solution, utilizing the ratio of the concentration of the base to the concentration of the acid in a buffer?</w:t>
      </w:r>
    </w:p>
    <w:p w14:paraId="0D10EAC5"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D0B2DC8" w14:textId="7860C632"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ANSWER:  </w:t>
      </w:r>
      <w:r w:rsidR="00E971BA">
        <w:rPr>
          <w:rFonts w:ascii="Times New Roman" w:hAnsi="Times New Roman" w:cs="Times New Roman"/>
        </w:rPr>
        <w:t>HENDERSON-HASSELBACH EQUATION</w:t>
      </w:r>
    </w:p>
    <w:p w14:paraId="10E82910"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57C0D0D" w14:textId="65152D9E" w:rsidR="00F366EB" w:rsidRDefault="00F366EB"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ascii="Times New Roman" w:hAnsi="Times New Roman" w:cs="Times New Roman"/>
          <w:b/>
          <w:bCs/>
        </w:rPr>
      </w:pPr>
      <w:r>
        <w:rPr>
          <w:rFonts w:ascii="Times New Roman" w:hAnsi="Times New Roman" w:cs="Times New Roman"/>
          <w:b/>
          <w:bCs/>
        </w:rPr>
        <w:t>BONUS</w:t>
      </w:r>
    </w:p>
    <w:p w14:paraId="730D7513"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651536F" w14:textId="761C76C3"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25</w:t>
      </w:r>
      <w:proofErr w:type="gramStart"/>
      <w:r>
        <w:rPr>
          <w:rFonts w:ascii="Times New Roman" w:hAnsi="Times New Roman" w:cs="Times New Roman"/>
        </w:rPr>
        <w:t xml:space="preserve">)  </w:t>
      </w:r>
      <w:r w:rsidR="00F446B1">
        <w:rPr>
          <w:rFonts w:ascii="Times New Roman" w:hAnsi="Times New Roman" w:cs="Times New Roman"/>
        </w:rPr>
        <w:t>CHEMISTRY</w:t>
      </w:r>
      <w:proofErr w:type="gramEnd"/>
      <w:r>
        <w:rPr>
          <w:rFonts w:ascii="Times New Roman" w:hAnsi="Times New Roman" w:cs="Times New Roman"/>
        </w:rPr>
        <w:t xml:space="preserve">  </w:t>
      </w:r>
      <w:r>
        <w:rPr>
          <w:rFonts w:ascii="Times New Roman" w:hAnsi="Times New Roman" w:cs="Times New Roman"/>
          <w:i/>
          <w:iCs/>
        </w:rPr>
        <w:t xml:space="preserve">Multiple Choice  </w:t>
      </w:r>
      <w:r w:rsidR="00307488">
        <w:rPr>
          <w:rFonts w:ascii="Times New Roman" w:hAnsi="Times New Roman" w:cs="Times New Roman"/>
        </w:rPr>
        <w:t xml:space="preserve">Applying </w:t>
      </w:r>
      <w:proofErr w:type="spellStart"/>
      <w:r w:rsidR="00307488">
        <w:rPr>
          <w:rFonts w:ascii="Times New Roman" w:hAnsi="Times New Roman" w:cs="Times New Roman"/>
        </w:rPr>
        <w:t>Fajan’s</w:t>
      </w:r>
      <w:proofErr w:type="spellEnd"/>
      <w:r w:rsidR="00307488">
        <w:rPr>
          <w:rFonts w:ascii="Times New Roman" w:hAnsi="Times New Roman" w:cs="Times New Roman"/>
        </w:rPr>
        <w:t xml:space="preserve"> Rules, which of the following statements is true about AlCl3 and AlF3?</w:t>
      </w:r>
    </w:p>
    <w:p w14:paraId="58FABB24"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5EA2A8C" w14:textId="0854871B" w:rsidR="00F366EB" w:rsidRDefault="00307488" w:rsidP="000634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rPr>
      </w:pPr>
      <w:r>
        <w:rPr>
          <w:rFonts w:ascii="Times New Roman" w:hAnsi="Times New Roman" w:cs="Times New Roman"/>
        </w:rPr>
        <w:t>W) AlCl3 has more covalent character than AlF3</w:t>
      </w:r>
    </w:p>
    <w:p w14:paraId="236F07DD" w14:textId="44799317" w:rsidR="00F366EB" w:rsidRDefault="00307488"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X)  AlCl3</w:t>
      </w:r>
      <w:proofErr w:type="gramEnd"/>
      <w:r>
        <w:rPr>
          <w:rFonts w:ascii="Times New Roman" w:hAnsi="Times New Roman" w:cs="Times New Roman"/>
        </w:rPr>
        <w:t xml:space="preserve"> has more ionic character than AlF3</w:t>
      </w:r>
    </w:p>
    <w:p w14:paraId="758D7C4E" w14:textId="148F018B"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Y)  </w:t>
      </w:r>
      <w:r w:rsidR="00307488">
        <w:rPr>
          <w:rFonts w:ascii="Times New Roman" w:hAnsi="Times New Roman" w:cs="Times New Roman"/>
        </w:rPr>
        <w:t>AlCl3</w:t>
      </w:r>
      <w:proofErr w:type="gramEnd"/>
      <w:r w:rsidR="00307488">
        <w:rPr>
          <w:rFonts w:ascii="Times New Roman" w:hAnsi="Times New Roman" w:cs="Times New Roman"/>
        </w:rPr>
        <w:t xml:space="preserve"> has the same amount of covalent character as AlF3</w:t>
      </w:r>
    </w:p>
    <w:p w14:paraId="4FE6A011" w14:textId="6BA4E5A1" w:rsidR="00F366EB" w:rsidRDefault="006D1B33" w:rsidP="00F366EB">
      <w:pPr>
        <w:widowControl w:val="0"/>
        <w:numPr>
          <w:ilvl w:val="0"/>
          <w:numId w:val="7"/>
        </w:numPr>
        <w:tabs>
          <w:tab w:val="left" w:pos="20"/>
          <w:tab w:val="left" w:pos="30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6" w:hanging="287"/>
        <w:rPr>
          <w:rFonts w:ascii="Times New Roman" w:hAnsi="Times New Roman" w:cs="Times New Roman"/>
        </w:rPr>
      </w:pPr>
      <w:proofErr w:type="gramStart"/>
      <w:r>
        <w:rPr>
          <w:rFonts w:ascii="Times New Roman" w:hAnsi="Times New Roman" w:cs="Times New Roman"/>
        </w:rPr>
        <w:t xml:space="preserve">Z)  </w:t>
      </w:r>
      <w:r w:rsidR="00307488">
        <w:rPr>
          <w:rFonts w:ascii="Times New Roman" w:hAnsi="Times New Roman" w:cs="Times New Roman"/>
        </w:rPr>
        <w:t>AlCl3</w:t>
      </w:r>
      <w:proofErr w:type="gramEnd"/>
      <w:r w:rsidR="00307488">
        <w:rPr>
          <w:rFonts w:ascii="Times New Roman" w:hAnsi="Times New Roman" w:cs="Times New Roman"/>
        </w:rPr>
        <w:t xml:space="preserve"> has the same amount of ionic character as AlF3</w:t>
      </w:r>
    </w:p>
    <w:p w14:paraId="5D977D06" w14:textId="77777777" w:rsidR="00F366EB" w:rsidRDefault="00F366EB" w:rsidP="00F36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7A428A6" w14:textId="3D602E7C" w:rsidR="00CD4DAF" w:rsidRDefault="001024B8" w:rsidP="00F366EB">
      <w:r>
        <w:rPr>
          <w:rFonts w:ascii="Times New Roman" w:hAnsi="Times New Roman" w:cs="Times New Roman"/>
        </w:rPr>
        <w:t>ANSWER:  W</w:t>
      </w:r>
      <w:proofErr w:type="gramStart"/>
      <w:r w:rsidR="00F366EB">
        <w:rPr>
          <w:rFonts w:ascii="Times New Roman" w:hAnsi="Times New Roman" w:cs="Times New Roman"/>
        </w:rPr>
        <w:t xml:space="preserve">)  </w:t>
      </w:r>
      <w:r w:rsidR="00307488">
        <w:rPr>
          <w:rFonts w:ascii="Times New Roman" w:hAnsi="Times New Roman" w:cs="Times New Roman"/>
        </w:rPr>
        <w:t>AlCl3</w:t>
      </w:r>
      <w:proofErr w:type="gramEnd"/>
      <w:r w:rsidR="00307488">
        <w:rPr>
          <w:rFonts w:ascii="Times New Roman" w:hAnsi="Times New Roman" w:cs="Times New Roman"/>
        </w:rPr>
        <w:t xml:space="preserve"> HAS MORE COVALENT CHARACTER THAN AlF3</w:t>
      </w:r>
    </w:p>
    <w:sectPr w:rsidR="00CD4DAF" w:rsidSect="00B666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00">
      <w:start w:val="1"/>
      <w:numFmt w:val="upperRoman"/>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00">
      <w:start w:val="1"/>
      <w:numFmt w:val="upperRoman"/>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000">
      <w:start w:val="1"/>
      <w:numFmt w:val="upperRoman"/>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000">
      <w:start w:val="1"/>
      <w:numFmt w:val="upperRoman"/>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000">
      <w:start w:val="1"/>
      <w:numFmt w:val="upperLetter"/>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0A20FFC"/>
    <w:multiLevelType w:val="hybridMultilevel"/>
    <w:tmpl w:val="127A3110"/>
    <w:lvl w:ilvl="0" w:tplc="6A1ADC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60F93"/>
    <w:multiLevelType w:val="hybridMultilevel"/>
    <w:tmpl w:val="100C0FFA"/>
    <w:lvl w:ilvl="0" w:tplc="3600EC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F64772"/>
    <w:multiLevelType w:val="hybridMultilevel"/>
    <w:tmpl w:val="B3289A8E"/>
    <w:lvl w:ilvl="0" w:tplc="87A063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46184"/>
    <w:multiLevelType w:val="hybridMultilevel"/>
    <w:tmpl w:val="080E6456"/>
    <w:lvl w:ilvl="0" w:tplc="C874BD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E538E1"/>
    <w:multiLevelType w:val="hybridMultilevel"/>
    <w:tmpl w:val="615440B2"/>
    <w:lvl w:ilvl="0" w:tplc="A2A892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9"/>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EB"/>
    <w:rsid w:val="00000FF1"/>
    <w:rsid w:val="00043C3F"/>
    <w:rsid w:val="0004441A"/>
    <w:rsid w:val="00063454"/>
    <w:rsid w:val="00075960"/>
    <w:rsid w:val="00081488"/>
    <w:rsid w:val="00081B86"/>
    <w:rsid w:val="00097471"/>
    <w:rsid w:val="000A5656"/>
    <w:rsid w:val="000E0CD3"/>
    <w:rsid w:val="000E6196"/>
    <w:rsid w:val="000F0813"/>
    <w:rsid w:val="001024B8"/>
    <w:rsid w:val="00122FAE"/>
    <w:rsid w:val="00127851"/>
    <w:rsid w:val="00132D79"/>
    <w:rsid w:val="00133699"/>
    <w:rsid w:val="001347B7"/>
    <w:rsid w:val="00135686"/>
    <w:rsid w:val="00135F51"/>
    <w:rsid w:val="0014116F"/>
    <w:rsid w:val="00157B7E"/>
    <w:rsid w:val="0019042D"/>
    <w:rsid w:val="001C1FF1"/>
    <w:rsid w:val="001F6EF8"/>
    <w:rsid w:val="002119CD"/>
    <w:rsid w:val="0025348D"/>
    <w:rsid w:val="00264FFF"/>
    <w:rsid w:val="002740B2"/>
    <w:rsid w:val="00291882"/>
    <w:rsid w:val="002A59BA"/>
    <w:rsid w:val="003069CD"/>
    <w:rsid w:val="00307488"/>
    <w:rsid w:val="00316A3C"/>
    <w:rsid w:val="00325533"/>
    <w:rsid w:val="0034114B"/>
    <w:rsid w:val="00344578"/>
    <w:rsid w:val="00347752"/>
    <w:rsid w:val="003A0EAD"/>
    <w:rsid w:val="003B39D0"/>
    <w:rsid w:val="003B502A"/>
    <w:rsid w:val="003C168B"/>
    <w:rsid w:val="003C78C9"/>
    <w:rsid w:val="003E3D55"/>
    <w:rsid w:val="003E5032"/>
    <w:rsid w:val="003F0C32"/>
    <w:rsid w:val="00405886"/>
    <w:rsid w:val="00414480"/>
    <w:rsid w:val="00416A78"/>
    <w:rsid w:val="00420750"/>
    <w:rsid w:val="00423D95"/>
    <w:rsid w:val="004322EA"/>
    <w:rsid w:val="00440274"/>
    <w:rsid w:val="004715EC"/>
    <w:rsid w:val="00484153"/>
    <w:rsid w:val="0048441C"/>
    <w:rsid w:val="0048684A"/>
    <w:rsid w:val="00487614"/>
    <w:rsid w:val="0048781F"/>
    <w:rsid w:val="004A2D03"/>
    <w:rsid w:val="004A4FAA"/>
    <w:rsid w:val="004A7B2E"/>
    <w:rsid w:val="004B0FC8"/>
    <w:rsid w:val="004D592E"/>
    <w:rsid w:val="004D6ED7"/>
    <w:rsid w:val="004F0E98"/>
    <w:rsid w:val="00524791"/>
    <w:rsid w:val="0054542A"/>
    <w:rsid w:val="00546EC5"/>
    <w:rsid w:val="00555928"/>
    <w:rsid w:val="00582E3A"/>
    <w:rsid w:val="00587557"/>
    <w:rsid w:val="005E49A4"/>
    <w:rsid w:val="00604B42"/>
    <w:rsid w:val="00607D3E"/>
    <w:rsid w:val="006233E9"/>
    <w:rsid w:val="00646BA9"/>
    <w:rsid w:val="00671915"/>
    <w:rsid w:val="00673734"/>
    <w:rsid w:val="006774CC"/>
    <w:rsid w:val="00681371"/>
    <w:rsid w:val="006819EB"/>
    <w:rsid w:val="00686F71"/>
    <w:rsid w:val="006937A3"/>
    <w:rsid w:val="006D1B33"/>
    <w:rsid w:val="006D574F"/>
    <w:rsid w:val="006D66E0"/>
    <w:rsid w:val="006F22F8"/>
    <w:rsid w:val="00713222"/>
    <w:rsid w:val="00722318"/>
    <w:rsid w:val="00731BD4"/>
    <w:rsid w:val="00746F01"/>
    <w:rsid w:val="00757A21"/>
    <w:rsid w:val="00771857"/>
    <w:rsid w:val="00777DAA"/>
    <w:rsid w:val="007903F5"/>
    <w:rsid w:val="00795023"/>
    <w:rsid w:val="007C223C"/>
    <w:rsid w:val="007D34D0"/>
    <w:rsid w:val="007D77E3"/>
    <w:rsid w:val="00821107"/>
    <w:rsid w:val="00825879"/>
    <w:rsid w:val="00860318"/>
    <w:rsid w:val="008725B2"/>
    <w:rsid w:val="00874A1D"/>
    <w:rsid w:val="008C30CA"/>
    <w:rsid w:val="008C7BCC"/>
    <w:rsid w:val="008E11B9"/>
    <w:rsid w:val="008E4C2D"/>
    <w:rsid w:val="008F27CE"/>
    <w:rsid w:val="00902AA8"/>
    <w:rsid w:val="0092094B"/>
    <w:rsid w:val="009229E6"/>
    <w:rsid w:val="0092525F"/>
    <w:rsid w:val="00937A72"/>
    <w:rsid w:val="00964C57"/>
    <w:rsid w:val="0099070A"/>
    <w:rsid w:val="00995EDF"/>
    <w:rsid w:val="009A4B8E"/>
    <w:rsid w:val="009A7294"/>
    <w:rsid w:val="009D76DE"/>
    <w:rsid w:val="009E4EDD"/>
    <w:rsid w:val="00A11B1A"/>
    <w:rsid w:val="00A17346"/>
    <w:rsid w:val="00A2460F"/>
    <w:rsid w:val="00A852BB"/>
    <w:rsid w:val="00AA1909"/>
    <w:rsid w:val="00AA27E0"/>
    <w:rsid w:val="00AB0769"/>
    <w:rsid w:val="00AC5DA3"/>
    <w:rsid w:val="00AD6FFA"/>
    <w:rsid w:val="00AF09BF"/>
    <w:rsid w:val="00B207BD"/>
    <w:rsid w:val="00B23441"/>
    <w:rsid w:val="00B2462C"/>
    <w:rsid w:val="00B26C23"/>
    <w:rsid w:val="00B30897"/>
    <w:rsid w:val="00B440C0"/>
    <w:rsid w:val="00B4780D"/>
    <w:rsid w:val="00B64BDA"/>
    <w:rsid w:val="00B65AA1"/>
    <w:rsid w:val="00B66693"/>
    <w:rsid w:val="00B83C08"/>
    <w:rsid w:val="00B90FCD"/>
    <w:rsid w:val="00B94EE6"/>
    <w:rsid w:val="00B97BB5"/>
    <w:rsid w:val="00B97DCA"/>
    <w:rsid w:val="00BA31C7"/>
    <w:rsid w:val="00BB3586"/>
    <w:rsid w:val="00BF5D68"/>
    <w:rsid w:val="00BF6F40"/>
    <w:rsid w:val="00C42FC2"/>
    <w:rsid w:val="00C4393F"/>
    <w:rsid w:val="00C530AE"/>
    <w:rsid w:val="00C63DEA"/>
    <w:rsid w:val="00CA372E"/>
    <w:rsid w:val="00CB37F2"/>
    <w:rsid w:val="00CC1D45"/>
    <w:rsid w:val="00CD4DAF"/>
    <w:rsid w:val="00CE7445"/>
    <w:rsid w:val="00D15F2D"/>
    <w:rsid w:val="00D20EA1"/>
    <w:rsid w:val="00D36E95"/>
    <w:rsid w:val="00D40E59"/>
    <w:rsid w:val="00D434DB"/>
    <w:rsid w:val="00D553C4"/>
    <w:rsid w:val="00D618A3"/>
    <w:rsid w:val="00D715F4"/>
    <w:rsid w:val="00D840C7"/>
    <w:rsid w:val="00D86337"/>
    <w:rsid w:val="00D910C1"/>
    <w:rsid w:val="00D929EC"/>
    <w:rsid w:val="00DB211D"/>
    <w:rsid w:val="00DB2ECA"/>
    <w:rsid w:val="00DB367E"/>
    <w:rsid w:val="00DC405F"/>
    <w:rsid w:val="00DD2173"/>
    <w:rsid w:val="00DD42F9"/>
    <w:rsid w:val="00E02570"/>
    <w:rsid w:val="00E109D7"/>
    <w:rsid w:val="00E17C10"/>
    <w:rsid w:val="00E22903"/>
    <w:rsid w:val="00E37377"/>
    <w:rsid w:val="00E57DBB"/>
    <w:rsid w:val="00E64665"/>
    <w:rsid w:val="00E763AB"/>
    <w:rsid w:val="00E971BA"/>
    <w:rsid w:val="00EA5D60"/>
    <w:rsid w:val="00EA7A17"/>
    <w:rsid w:val="00EA7AAE"/>
    <w:rsid w:val="00EC5E92"/>
    <w:rsid w:val="00ED38A6"/>
    <w:rsid w:val="00ED38BF"/>
    <w:rsid w:val="00EE157F"/>
    <w:rsid w:val="00EE4BAA"/>
    <w:rsid w:val="00F262BF"/>
    <w:rsid w:val="00F366EB"/>
    <w:rsid w:val="00F433DC"/>
    <w:rsid w:val="00F446B1"/>
    <w:rsid w:val="00F602BA"/>
    <w:rsid w:val="00F6158A"/>
    <w:rsid w:val="00F70696"/>
    <w:rsid w:val="00F779E5"/>
    <w:rsid w:val="00F8624F"/>
    <w:rsid w:val="00F8687C"/>
    <w:rsid w:val="00F92160"/>
    <w:rsid w:val="00FA28A9"/>
    <w:rsid w:val="00FB2B12"/>
    <w:rsid w:val="00FB6B1C"/>
    <w:rsid w:val="00FD2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C61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2040</Words>
  <Characters>11628</Characters>
  <Application>Microsoft Macintosh Word</Application>
  <DocSecurity>0</DocSecurity>
  <Lines>96</Lines>
  <Paragraphs>27</Paragraphs>
  <ScaleCrop>false</ScaleCrop>
  <Company/>
  <LinksUpToDate>false</LinksUpToDate>
  <CharactersWithSpaces>13641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Saaket Agrawal</dc:creator>
  <cp:keywords/>
  <dc:description/>
  <cp:lastModifiedBy>Saaket Agrawal</cp:lastModifiedBy>
  <cp:revision>95</cp:revision>
  <dcterms:created xsi:type="dcterms:W3CDTF">2012-02-25T02:53:00Z</dcterms:created>
  <dcterms:modified xsi:type="dcterms:W3CDTF">2012-02-26T05:26:00Z</dcterms:modified>
</cp:coreProperties>
</file>