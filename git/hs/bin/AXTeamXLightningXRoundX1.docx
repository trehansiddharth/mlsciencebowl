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0E450" w14:textId="021DCEB9" w:rsidR="00510B4F" w:rsidRDefault="006C6633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LEGIT LIGHTNING ROUND 3</w:t>
      </w:r>
    </w:p>
    <w:p w14:paraId="4CB3D01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941F18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1DB50E2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BAD89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1)  CHEMISTRY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Short Answer  </w:t>
      </w:r>
      <w:r>
        <w:rPr>
          <w:rFonts w:ascii="Times New Roman" w:hAnsi="Times New Roman" w:cs="Times New Roman"/>
        </w:rPr>
        <w:t>Which two of the following four statements are true about imines?</w:t>
      </w:r>
    </w:p>
    <w:p w14:paraId="5C135D8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F749D2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Imines in which the nitrogen atom carries an electronegative group are usually stable.</w:t>
      </w:r>
    </w:p>
    <w:p w14:paraId="42D7F852" w14:textId="68DC4301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The </w:t>
      </w:r>
      <w:proofErr w:type="spellStart"/>
      <w:r>
        <w:rPr>
          <w:rFonts w:ascii="Times New Roman" w:hAnsi="Times New Roman" w:cs="Times New Roman"/>
        </w:rPr>
        <w:t>cyanoborohydride</w:t>
      </w:r>
      <w:proofErr w:type="spellEnd"/>
      <w:r>
        <w:rPr>
          <w:rFonts w:ascii="Times New Roman" w:hAnsi="Times New Roman" w:cs="Times New Roman"/>
        </w:rPr>
        <w:t xml:space="preserve"> ion is used as a reducing agent</w:t>
      </w:r>
      <w:r w:rsidR="00123E80">
        <w:rPr>
          <w:rFonts w:ascii="Times New Roman" w:hAnsi="Times New Roman" w:cs="Times New Roman"/>
        </w:rPr>
        <w:t xml:space="preserve"> for </w:t>
      </w:r>
      <w:proofErr w:type="spellStart"/>
      <w:r w:rsidR="00123E80">
        <w:rPr>
          <w:rFonts w:ascii="Times New Roman" w:hAnsi="Times New Roman" w:cs="Times New Roman"/>
        </w:rPr>
        <w:t>iminium</w:t>
      </w:r>
      <w:proofErr w:type="spellEnd"/>
      <w:r w:rsidR="00123E80">
        <w:rPr>
          <w:rFonts w:ascii="Times New Roman" w:hAnsi="Times New Roman" w:cs="Times New Roman"/>
        </w:rPr>
        <w:t xml:space="preserve"> ions</w:t>
      </w:r>
      <w:r>
        <w:rPr>
          <w:rFonts w:ascii="Times New Roman" w:hAnsi="Times New Roman" w:cs="Times New Roman"/>
        </w:rPr>
        <w:t xml:space="preserve"> because it is a stronger reducing agent than the </w:t>
      </w:r>
      <w:proofErr w:type="spellStart"/>
      <w:r>
        <w:rPr>
          <w:rFonts w:ascii="Times New Roman" w:hAnsi="Times New Roman" w:cs="Times New Roman"/>
        </w:rPr>
        <w:t>borohydride</w:t>
      </w:r>
      <w:proofErr w:type="spellEnd"/>
      <w:r>
        <w:rPr>
          <w:rFonts w:ascii="Times New Roman" w:hAnsi="Times New Roman" w:cs="Times New Roman"/>
        </w:rPr>
        <w:t xml:space="preserve"> ion. </w:t>
      </w:r>
    </w:p>
    <w:p w14:paraId="33628248" w14:textId="0444DD36" w:rsidR="0063407D" w:rsidRDefault="0063407D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Imines are sometimes referred to as Schiff bases.</w:t>
      </w:r>
    </w:p>
    <w:p w14:paraId="652CD71A" w14:textId="5BFDEF66" w:rsidR="0063407D" w:rsidRDefault="0063407D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  <w:r w:rsidR="007E4F99">
        <w:rPr>
          <w:rFonts w:ascii="Times New Roman" w:hAnsi="Times New Roman" w:cs="Times New Roman"/>
        </w:rPr>
        <w:t xml:space="preserve"> Reductive </w:t>
      </w:r>
      <w:proofErr w:type="spellStart"/>
      <w:r w:rsidR="007E4F99">
        <w:rPr>
          <w:rFonts w:ascii="Times New Roman" w:hAnsi="Times New Roman" w:cs="Times New Roman"/>
        </w:rPr>
        <w:t>amination</w:t>
      </w:r>
      <w:proofErr w:type="spellEnd"/>
      <w:r w:rsidR="007E4F99">
        <w:rPr>
          <w:rFonts w:ascii="Times New Roman" w:hAnsi="Times New Roman" w:cs="Times New Roman"/>
        </w:rPr>
        <w:t xml:space="preserve"> is one of the most inefficient ways of producing secondary amines from imines.</w:t>
      </w:r>
    </w:p>
    <w:p w14:paraId="725E4584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9DD01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44D501" w14:textId="15DC18AC" w:rsidR="00510B4F" w:rsidRDefault="00B63B3E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proofErr w:type="gramStart"/>
      <w:r>
        <w:rPr>
          <w:rFonts w:ascii="Times New Roman" w:hAnsi="Times New Roman" w:cs="Times New Roman"/>
        </w:rPr>
        <w:t>I and III</w:t>
      </w:r>
      <w:proofErr w:type="gramEnd"/>
    </w:p>
    <w:p w14:paraId="15AC484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5CA4A2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624851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136E19" w14:textId="165C823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2)  BIOLOGY</w:t>
      </w:r>
      <w:proofErr w:type="gramEnd"/>
      <w:r>
        <w:rPr>
          <w:rFonts w:ascii="Times New Roman" w:hAnsi="Times New Roman" w:cs="Times New Roman"/>
        </w:rPr>
        <w:t xml:space="preserve"> </w:t>
      </w:r>
      <w:r w:rsidR="0072403B"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72403B">
        <w:rPr>
          <w:rFonts w:ascii="Times New Roman" w:hAnsi="Times New Roman" w:cs="Times New Roman"/>
        </w:rPr>
        <w:t>By name or number, identify all of the following statements that are true about B-vitamins.</w:t>
      </w:r>
    </w:p>
    <w:p w14:paraId="2E73704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32F1E3" w14:textId="1DDD9DAF" w:rsidR="0072403B" w:rsidRDefault="0072403B" w:rsidP="00724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2F5A3F">
        <w:rPr>
          <w:rFonts w:ascii="Times New Roman" w:hAnsi="Times New Roman" w:cs="Times New Roman"/>
        </w:rPr>
        <w:t>Vitamin B12 contains cobalt.</w:t>
      </w:r>
    </w:p>
    <w:p w14:paraId="607689F3" w14:textId="750A62B5" w:rsidR="0072403B" w:rsidRDefault="0072403B" w:rsidP="00724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2F5A3F">
        <w:rPr>
          <w:rFonts w:ascii="Times New Roman" w:hAnsi="Times New Roman" w:cs="Times New Roman"/>
        </w:rPr>
        <w:t>There are 12 B-vitamins.</w:t>
      </w:r>
    </w:p>
    <w:p w14:paraId="3E970C1D" w14:textId="18F9F3AF" w:rsidR="0072403B" w:rsidRDefault="0072403B" w:rsidP="00724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2F5A3F">
        <w:rPr>
          <w:rFonts w:ascii="Times New Roman" w:hAnsi="Times New Roman" w:cs="Times New Roman"/>
        </w:rPr>
        <w:t>B vitamins can support and increase the rate of metabolism.</w:t>
      </w:r>
    </w:p>
    <w:p w14:paraId="43B89066" w14:textId="612FECE1" w:rsidR="0072403B" w:rsidRDefault="0072403B" w:rsidP="00724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0533EF">
        <w:rPr>
          <w:rFonts w:ascii="Times New Roman" w:hAnsi="Times New Roman" w:cs="Times New Roman"/>
        </w:rPr>
        <w:t>Solutions of riboflavin, vitamin B2, are yellow in color.</w:t>
      </w:r>
    </w:p>
    <w:p w14:paraId="2053B0C2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B0BE1F" w14:textId="2B7DD543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0533EF">
        <w:rPr>
          <w:rFonts w:ascii="Times New Roman" w:hAnsi="Times New Roman" w:cs="Times New Roman"/>
        </w:rPr>
        <w:t>I, III and IV</w:t>
      </w:r>
    </w:p>
    <w:p w14:paraId="287A753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EFA38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0618F7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C9BA33" w14:textId="557A439C" w:rsidR="00510B4F" w:rsidRDefault="00FD370E" w:rsidP="00510B4F">
      <w:pPr>
        <w:widowControl w:val="0"/>
        <w:numPr>
          <w:ilvl w:val="0"/>
          <w:numId w:val="1"/>
        </w:numPr>
        <w:tabs>
          <w:tab w:val="left" w:pos="20"/>
          <w:tab w:val="left" w:pos="27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59" w:hanging="2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3) </w:t>
      </w:r>
      <w:r w:rsidR="00510B4F">
        <w:rPr>
          <w:rFonts w:ascii="Times New Roman" w:hAnsi="Times New Roman" w:cs="Times New Roman"/>
        </w:rPr>
        <w:t xml:space="preserve"> PHYSICS</w:t>
      </w:r>
      <w:proofErr w:type="gramEnd"/>
      <w:r w:rsidR="00510B4F">
        <w:rPr>
          <w:rFonts w:ascii="Times New Roman" w:hAnsi="Times New Roman" w:cs="Times New Roman"/>
        </w:rPr>
        <w:t xml:space="preserve">  </w:t>
      </w:r>
      <w:r w:rsidR="00510B4F">
        <w:rPr>
          <w:rFonts w:ascii="Times New Roman" w:hAnsi="Times New Roman" w:cs="Times New Roman"/>
          <w:i/>
          <w:iCs/>
        </w:rPr>
        <w:t>Short Answer</w:t>
      </w:r>
      <w:r w:rsidR="00510B4F">
        <w:rPr>
          <w:rFonts w:ascii="Times New Roman" w:hAnsi="Times New Roman" w:cs="Times New Roman"/>
        </w:rPr>
        <w:t xml:space="preserve">  </w:t>
      </w:r>
      <w:r w:rsidR="00DC4D0B">
        <w:rPr>
          <w:rFonts w:ascii="Times New Roman" w:hAnsi="Times New Roman" w:cs="Times New Roman"/>
        </w:rPr>
        <w:t xml:space="preserve">Of the following four statements, identify all that are true about </w:t>
      </w:r>
      <w:r w:rsidR="00DB61E0">
        <w:rPr>
          <w:rFonts w:ascii="Times New Roman" w:hAnsi="Times New Roman" w:cs="Times New Roman"/>
        </w:rPr>
        <w:t>electric components.</w:t>
      </w:r>
    </w:p>
    <w:p w14:paraId="5E0A762B" w14:textId="77777777" w:rsidR="007F6261" w:rsidRDefault="007F6261" w:rsidP="007F6261">
      <w:pPr>
        <w:widowControl w:val="0"/>
        <w:tabs>
          <w:tab w:val="left" w:pos="20"/>
          <w:tab w:val="left" w:pos="27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96B77F" w14:textId="0E604E3C" w:rsidR="007F6261" w:rsidRDefault="007F6261" w:rsidP="007F6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Capacitors are used to store energy in an electric field.</w:t>
      </w:r>
    </w:p>
    <w:p w14:paraId="100A799A" w14:textId="3D80907A" w:rsidR="007F6261" w:rsidRDefault="007F6261" w:rsidP="007F6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The equivalent resistance of two resistors in series with resistances of 3 ohms and 6 ohms is 2 ohms.</w:t>
      </w:r>
    </w:p>
    <w:p w14:paraId="7CE7C329" w14:textId="104C60FC" w:rsidR="007F6261" w:rsidRDefault="007F6261" w:rsidP="007F6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DB61E0">
        <w:rPr>
          <w:rFonts w:ascii="Times New Roman" w:hAnsi="Times New Roman" w:cs="Times New Roman"/>
        </w:rPr>
        <w:t>The resistance of</w:t>
      </w:r>
      <w:r w:rsidR="00E004CD">
        <w:rPr>
          <w:rFonts w:ascii="Times New Roman" w:hAnsi="Times New Roman" w:cs="Times New Roman"/>
        </w:rPr>
        <w:t xml:space="preserve"> an ideal voltmeter is zero</w:t>
      </w:r>
      <w:r w:rsidR="00DB61E0">
        <w:rPr>
          <w:rFonts w:ascii="Times New Roman" w:hAnsi="Times New Roman" w:cs="Times New Roman"/>
        </w:rPr>
        <w:t>.</w:t>
      </w:r>
    </w:p>
    <w:p w14:paraId="62370144" w14:textId="06D82A89" w:rsidR="007F6261" w:rsidRDefault="007F6261" w:rsidP="007F6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F76E23">
        <w:rPr>
          <w:rFonts w:ascii="Times New Roman" w:hAnsi="Times New Roman" w:cs="Times New Roman"/>
        </w:rPr>
        <w:t>The equivalent capacitance of two capacitors in series with capacitances of 6 farads and 9 farads is 15 farads.</w:t>
      </w:r>
    </w:p>
    <w:p w14:paraId="52644422" w14:textId="77777777" w:rsidR="007F6261" w:rsidRDefault="007F6261" w:rsidP="007F6261">
      <w:pPr>
        <w:widowControl w:val="0"/>
        <w:tabs>
          <w:tab w:val="left" w:pos="20"/>
          <w:tab w:val="left" w:pos="27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3873D4" w14:textId="77777777" w:rsidR="007F6261" w:rsidRDefault="007F6261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8E573F" w14:textId="0ED251D4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870214">
        <w:rPr>
          <w:rFonts w:ascii="Times New Roman" w:hAnsi="Times New Roman" w:cs="Times New Roman"/>
        </w:rPr>
        <w:t>I ONLY</w:t>
      </w:r>
    </w:p>
    <w:p w14:paraId="0FB5C23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AE85F8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EE886B7" w14:textId="77777777" w:rsidR="00185515" w:rsidRDefault="00185515" w:rsidP="00185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1BA3E1C" w14:textId="77777777" w:rsidR="00510B4F" w:rsidRDefault="00510B4F" w:rsidP="001855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TOSS-UP</w:t>
      </w:r>
    </w:p>
    <w:p w14:paraId="10EDB23C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DB573B" w14:textId="6DA8BEA9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4)  ENERGY</w:t>
      </w:r>
      <w:proofErr w:type="gramEnd"/>
      <w:r>
        <w:rPr>
          <w:rFonts w:ascii="Times New Roman" w:hAnsi="Times New Roman" w:cs="Times New Roman"/>
        </w:rPr>
        <w:t xml:space="preserve">  </w:t>
      </w:r>
      <w:r w:rsidR="006B582C"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B582C">
        <w:rPr>
          <w:rFonts w:ascii="Times New Roman" w:hAnsi="Times New Roman" w:cs="Times New Roman"/>
        </w:rPr>
        <w:t>What is the oxidizing agent and</w:t>
      </w:r>
      <w:r w:rsidR="00DF4223">
        <w:rPr>
          <w:rFonts w:ascii="Times New Roman" w:hAnsi="Times New Roman" w:cs="Times New Roman"/>
        </w:rPr>
        <w:t xml:space="preserve"> the</w:t>
      </w:r>
      <w:r w:rsidR="006B582C">
        <w:rPr>
          <w:rFonts w:ascii="Times New Roman" w:hAnsi="Times New Roman" w:cs="Times New Roman"/>
        </w:rPr>
        <w:t xml:space="preserve"> reducing agent, respectively, in the alkaline battery?</w:t>
      </w:r>
    </w:p>
    <w:p w14:paraId="196549B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5DCACA4D" w14:textId="2B1A6BDD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6B582C">
        <w:rPr>
          <w:rFonts w:ascii="Times New Roman" w:hAnsi="Times New Roman" w:cs="Times New Roman"/>
        </w:rPr>
        <w:t>MnO2 (manganese (IV) oxide); Zn (zinc)</w:t>
      </w:r>
    </w:p>
    <w:p w14:paraId="47BFC25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2290542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15FA663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2302F56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D94CA8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02AD0D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9BD273" w14:textId="5DA79812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5)  MATH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782533">
        <w:rPr>
          <w:rFonts w:ascii="Times New Roman" w:hAnsi="Times New Roman" w:cs="Times New Roman"/>
        </w:rPr>
        <w:t xml:space="preserve">Calculate the indefinite integral of </w:t>
      </w:r>
      <w:proofErr w:type="spellStart"/>
      <w:r w:rsidR="00782533">
        <w:rPr>
          <w:rFonts w:ascii="Times New Roman" w:hAnsi="Times New Roman" w:cs="Times New Roman"/>
        </w:rPr>
        <w:t>ln</w:t>
      </w:r>
      <w:proofErr w:type="spellEnd"/>
      <w:r w:rsidR="00782533">
        <w:rPr>
          <w:rFonts w:ascii="Times New Roman" w:hAnsi="Times New Roman" w:cs="Times New Roman"/>
        </w:rPr>
        <w:t xml:space="preserve"> (sin x) dx.</w:t>
      </w:r>
    </w:p>
    <w:p w14:paraId="25E58502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2C6189" w14:textId="46DA7917" w:rsidR="00510B4F" w:rsidRDefault="00782533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cot x</w:t>
      </w:r>
      <w:r w:rsidR="00E65122">
        <w:rPr>
          <w:rFonts w:ascii="Times New Roman" w:hAnsi="Times New Roman" w:cs="Times New Roman"/>
        </w:rPr>
        <w:t xml:space="preserve"> + C</w:t>
      </w:r>
    </w:p>
    <w:p w14:paraId="4EA6AD5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55DED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53BDD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A5ECB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B780B7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5DABC8" w14:textId="191ACD14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6)  EARTH</w:t>
      </w:r>
      <w:proofErr w:type="gramEnd"/>
      <w:r>
        <w:rPr>
          <w:rFonts w:ascii="Times New Roman" w:hAnsi="Times New Roman" w:cs="Times New Roman"/>
        </w:rPr>
        <w:t xml:space="preserve"> AND SPACE SCIENCE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A42F10">
        <w:rPr>
          <w:rFonts w:ascii="Times New Roman" w:hAnsi="Times New Roman" w:cs="Times New Roman"/>
        </w:rPr>
        <w:t>By name or number, identify all of the following five statements that are true.</w:t>
      </w:r>
    </w:p>
    <w:p w14:paraId="619A39E3" w14:textId="77777777" w:rsidR="00A42F10" w:rsidRDefault="00A42F10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36D478" w14:textId="406EE874" w:rsidR="00A42F10" w:rsidRDefault="00A42F10" w:rsidP="00A42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The hardness of a streak plate lies between orthoclase and apatite on </w:t>
      </w:r>
      <w:proofErr w:type="spellStart"/>
      <w:r>
        <w:rPr>
          <w:rFonts w:ascii="Times New Roman" w:hAnsi="Times New Roman" w:cs="Times New Roman"/>
        </w:rPr>
        <w:t>Mohs</w:t>
      </w:r>
      <w:proofErr w:type="spellEnd"/>
      <w:r>
        <w:rPr>
          <w:rFonts w:ascii="Times New Roman" w:hAnsi="Times New Roman" w:cs="Times New Roman"/>
        </w:rPr>
        <w:t xml:space="preserve"> scale.</w:t>
      </w:r>
    </w:p>
    <w:p w14:paraId="3D81E2B9" w14:textId="035479F6" w:rsidR="00A42F10" w:rsidRDefault="00A42F10" w:rsidP="00A42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Most minerals exhibit only one common crystal shape.</w:t>
      </w:r>
    </w:p>
    <w:p w14:paraId="3AE3B8F6" w14:textId="19D779E7" w:rsidR="00A42F10" w:rsidRDefault="00A42F10" w:rsidP="00A42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Feldspar has two cleavage directions that are not perpendicular to each other.</w:t>
      </w:r>
    </w:p>
    <w:p w14:paraId="4D3B8278" w14:textId="0D71BCBD" w:rsidR="00A42F10" w:rsidRDefault="00A42F10" w:rsidP="00A42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C258E2">
        <w:rPr>
          <w:rFonts w:ascii="Times New Roman" w:hAnsi="Times New Roman" w:cs="Times New Roman"/>
        </w:rPr>
        <w:t xml:space="preserve">The silicate structure of </w:t>
      </w:r>
      <w:proofErr w:type="spellStart"/>
      <w:r w:rsidR="00C258E2">
        <w:rPr>
          <w:rFonts w:ascii="Times New Roman" w:hAnsi="Times New Roman" w:cs="Times New Roman"/>
        </w:rPr>
        <w:t>biotite</w:t>
      </w:r>
      <w:proofErr w:type="spellEnd"/>
      <w:r w:rsidR="00C258E2">
        <w:rPr>
          <w:rFonts w:ascii="Times New Roman" w:hAnsi="Times New Roman" w:cs="Times New Roman"/>
        </w:rPr>
        <w:t xml:space="preserve"> contains sheets.</w:t>
      </w:r>
    </w:p>
    <w:p w14:paraId="1548304D" w14:textId="2E2287FD" w:rsidR="00C258E2" w:rsidRDefault="00C258E2" w:rsidP="00A42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r w:rsidR="00F713A1">
        <w:rPr>
          <w:rFonts w:ascii="Times New Roman" w:hAnsi="Times New Roman" w:cs="Times New Roman"/>
        </w:rPr>
        <w:t>Calcium sulfate is loosely bonded to four water molecules in gypsum.</w:t>
      </w:r>
    </w:p>
    <w:p w14:paraId="7A0D31A7" w14:textId="77777777" w:rsidR="00A42F10" w:rsidRDefault="00A42F10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93C45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DF14CB" w14:textId="71FA65BC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AA2816">
        <w:rPr>
          <w:rFonts w:ascii="Times New Roman" w:hAnsi="Times New Roman" w:cs="Times New Roman"/>
        </w:rPr>
        <w:t>II AND IV</w:t>
      </w:r>
    </w:p>
    <w:p w14:paraId="532D808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A840D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8CB44E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91E32F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697308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12CDD32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12E853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0B9050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5023E3A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219ED64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7B5099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73EC8A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EA4180A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162909D" w14:textId="77777777" w:rsidR="007D5491" w:rsidRDefault="007D5491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D52881E" w14:textId="77777777" w:rsidR="007D5491" w:rsidRDefault="007D5491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83B1704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DEED70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BD35C9" w14:textId="1F770B2A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7)  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7D5491">
        <w:rPr>
          <w:rFonts w:ascii="Times New Roman" w:hAnsi="Times New Roman" w:cs="Times New Roman"/>
        </w:rPr>
        <w:t>By name or number, identify all of the following four statements that are true about proton NMR.</w:t>
      </w:r>
    </w:p>
    <w:p w14:paraId="34F3FFC2" w14:textId="77777777" w:rsidR="007D5491" w:rsidRDefault="007D5491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6BBC88" w14:textId="30357F76" w:rsidR="007D5491" w:rsidRDefault="007D5491" w:rsidP="007D5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I. In the spectrum, each proton is represented by a single peak</w:t>
      </w:r>
      <w:proofErr w:type="gramEnd"/>
      <w:r>
        <w:rPr>
          <w:rFonts w:ascii="Times New Roman" w:hAnsi="Times New Roman" w:cs="Times New Roman"/>
        </w:rPr>
        <w:t>.</w:t>
      </w:r>
    </w:p>
    <w:p w14:paraId="482C85BF" w14:textId="4377BA83" w:rsidR="007D5491" w:rsidRDefault="007D5491" w:rsidP="007D5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In a quadruplet, the ratio of the four peaks is 1 to 3 to 3 to 1.</w:t>
      </w:r>
    </w:p>
    <w:p w14:paraId="6F13D024" w14:textId="74E0F9BC" w:rsidR="007D5491" w:rsidRDefault="007D5491" w:rsidP="007D5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D70A1C">
        <w:rPr>
          <w:rFonts w:ascii="Times New Roman" w:hAnsi="Times New Roman" w:cs="Times New Roman"/>
        </w:rPr>
        <w:t>A proton affected by the magnetic fields of two other protons will most commonly have a triplet in the spectrum.</w:t>
      </w:r>
    </w:p>
    <w:p w14:paraId="6624FA86" w14:textId="52708EAE" w:rsidR="007D5491" w:rsidRDefault="007D5491" w:rsidP="007D5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1428C7">
        <w:rPr>
          <w:rFonts w:ascii="Times New Roman" w:hAnsi="Times New Roman" w:cs="Times New Roman"/>
        </w:rPr>
        <w:t>Th</w:t>
      </w:r>
      <w:r w:rsidR="005E1FE1">
        <w:rPr>
          <w:rFonts w:ascii="Times New Roman" w:hAnsi="Times New Roman" w:cs="Times New Roman"/>
        </w:rPr>
        <w:t xml:space="preserve">e number of peaks in a spectrum for a compound </w:t>
      </w:r>
      <w:r w:rsidR="001428C7">
        <w:rPr>
          <w:rFonts w:ascii="Times New Roman" w:hAnsi="Times New Roman" w:cs="Times New Roman"/>
        </w:rPr>
        <w:t xml:space="preserve">will always correspond with the number of </w:t>
      </w:r>
      <w:r w:rsidR="005E1FE1">
        <w:rPr>
          <w:rFonts w:ascii="Times New Roman" w:hAnsi="Times New Roman" w:cs="Times New Roman"/>
        </w:rPr>
        <w:t>protons in a compound.</w:t>
      </w:r>
    </w:p>
    <w:p w14:paraId="0FA7837B" w14:textId="77777777" w:rsidR="007D5491" w:rsidRDefault="007D5491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C54A0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B662BD" w14:textId="2FA6DEBE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292897">
        <w:rPr>
          <w:rFonts w:ascii="Times New Roman" w:hAnsi="Times New Roman" w:cs="Times New Roman"/>
        </w:rPr>
        <w:t>II AND III</w:t>
      </w:r>
    </w:p>
    <w:p w14:paraId="61F69EDC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395296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22173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E160D6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4CD300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8477800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D3590B" w14:textId="046254B1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 </w:t>
      </w:r>
      <w:proofErr w:type="gramStart"/>
      <w:r>
        <w:rPr>
          <w:rFonts w:ascii="Times New Roman" w:hAnsi="Times New Roman" w:cs="Times New Roman"/>
        </w:rPr>
        <w:t xml:space="preserve">BIOLOGY  </w:t>
      </w:r>
      <w:r w:rsidR="00F9191D">
        <w:rPr>
          <w:rFonts w:ascii="Times New Roman" w:hAnsi="Times New Roman" w:cs="Times New Roman"/>
          <w:i/>
          <w:iCs/>
        </w:rPr>
        <w:t>Short</w:t>
      </w:r>
      <w:proofErr w:type="gramEnd"/>
      <w:r w:rsidR="00F9191D">
        <w:rPr>
          <w:rFonts w:ascii="Times New Roman" w:hAnsi="Times New Roman" w:cs="Times New Roman"/>
          <w:i/>
          <w:iCs/>
        </w:rPr>
        <w:t xml:space="preserve"> Answer</w:t>
      </w:r>
      <w:r>
        <w:rPr>
          <w:rFonts w:ascii="Times New Roman" w:hAnsi="Times New Roman" w:cs="Times New Roman"/>
        </w:rPr>
        <w:t xml:space="preserve">  </w:t>
      </w:r>
      <w:r w:rsidR="00F9191D">
        <w:rPr>
          <w:rFonts w:ascii="Times New Roman" w:hAnsi="Times New Roman" w:cs="Times New Roman"/>
        </w:rPr>
        <w:t>What was the first metabolic pathway discovered?</w:t>
      </w:r>
    </w:p>
    <w:p w14:paraId="2F0BA196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1CCD0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F197B3" w14:textId="0123A0F1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F9191D">
        <w:rPr>
          <w:rFonts w:ascii="Times New Roman" w:hAnsi="Times New Roman" w:cs="Times New Roman"/>
        </w:rPr>
        <w:t>GLYCOLYSIS</w:t>
      </w:r>
    </w:p>
    <w:p w14:paraId="06557CE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A67434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C4BC24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</w:p>
    <w:p w14:paraId="4A72955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D7B912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6E39D2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5121661" w14:textId="1CE26692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9)  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D14AD7">
        <w:rPr>
          <w:rFonts w:ascii="Times New Roman" w:hAnsi="Times New Roman" w:cs="Times New Roman"/>
        </w:rPr>
        <w:t>Of the following four statements, identify all that are true ab</w:t>
      </w:r>
      <w:r w:rsidR="00515514">
        <w:rPr>
          <w:rFonts w:ascii="Times New Roman" w:hAnsi="Times New Roman" w:cs="Times New Roman"/>
        </w:rPr>
        <w:t>out the following equilibrium: 3</w:t>
      </w:r>
      <w:r w:rsidR="00D14AD7">
        <w:rPr>
          <w:rFonts w:ascii="Times New Roman" w:hAnsi="Times New Roman" w:cs="Times New Roman"/>
        </w:rPr>
        <w:t>H2 + N2 == 2NH3</w:t>
      </w:r>
      <w:r w:rsidR="00F333DE">
        <w:rPr>
          <w:rFonts w:ascii="Times New Roman" w:hAnsi="Times New Roman" w:cs="Times New Roman"/>
        </w:rPr>
        <w:t>, for which the forward reaction is exothermic.</w:t>
      </w:r>
    </w:p>
    <w:p w14:paraId="71F135EA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E91018" w14:textId="06F1C588" w:rsidR="00CA03CF" w:rsidRDefault="00CA03CF" w:rsidP="00CA03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F333DE">
        <w:rPr>
          <w:rFonts w:ascii="Times New Roman" w:hAnsi="Times New Roman" w:cs="Times New Roman"/>
        </w:rPr>
        <w:t>Increasing the temperature will lead to an increased concentration of NH3.</w:t>
      </w:r>
    </w:p>
    <w:p w14:paraId="541B4986" w14:textId="0ACCCBB0" w:rsidR="00CA03CF" w:rsidRDefault="00CA03CF" w:rsidP="00CA03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F333DE">
        <w:rPr>
          <w:rFonts w:ascii="Times New Roman" w:hAnsi="Times New Roman" w:cs="Times New Roman"/>
        </w:rPr>
        <w:t>Increasing the pressure by adding an ideal gas will not change the equilibrium position.</w:t>
      </w:r>
    </w:p>
    <w:p w14:paraId="35E08D98" w14:textId="0FABF2BC" w:rsidR="00CA03CF" w:rsidRDefault="00CA03CF" w:rsidP="00CA03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F333DE">
        <w:rPr>
          <w:rFonts w:ascii="Times New Roman" w:hAnsi="Times New Roman" w:cs="Times New Roman"/>
        </w:rPr>
        <w:t>Reducing the volume of the container in which this equilibrium takes place will increase the concentration of NH3.</w:t>
      </w:r>
    </w:p>
    <w:p w14:paraId="02A4D9FD" w14:textId="57136ABF" w:rsidR="00CA03CF" w:rsidRDefault="00CA03CF" w:rsidP="00CA03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F333DE">
        <w:rPr>
          <w:rFonts w:ascii="Times New Roman" w:hAnsi="Times New Roman" w:cs="Times New Roman"/>
        </w:rPr>
        <w:t>Increasing the concentration of H2 in the equilibrium will lead to an overall decrease in concentration of N2.</w:t>
      </w:r>
    </w:p>
    <w:p w14:paraId="4D379AD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3B18F8" w14:textId="62D0467E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CD0A5C">
        <w:rPr>
          <w:rFonts w:ascii="Times New Roman" w:hAnsi="Times New Roman" w:cs="Times New Roman"/>
        </w:rPr>
        <w:t>II, III and IV</w:t>
      </w:r>
    </w:p>
    <w:p w14:paraId="1B39C22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DA26C4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90DE37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C985851" w14:textId="77777777" w:rsidR="001F6014" w:rsidRDefault="001F6014" w:rsidP="001F60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7138ED0" w14:textId="77777777" w:rsidR="00510B4F" w:rsidRDefault="00510B4F" w:rsidP="001F60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45AB87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451979" w14:textId="1BBB598E" w:rsidR="00510B4F" w:rsidRDefault="006848F9" w:rsidP="0065228B">
      <w:pPr>
        <w:widowControl w:val="0"/>
        <w:numPr>
          <w:ilvl w:val="0"/>
          <w:numId w:val="3"/>
        </w:numPr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79" w:hanging="3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proofErr w:type="gramStart"/>
      <w:r w:rsidR="00510B4F">
        <w:rPr>
          <w:rFonts w:ascii="Times New Roman" w:hAnsi="Times New Roman" w:cs="Times New Roman"/>
        </w:rPr>
        <w:t xml:space="preserve">MATH  </w:t>
      </w:r>
      <w:r w:rsidR="00510B4F">
        <w:rPr>
          <w:rFonts w:ascii="Times New Roman" w:hAnsi="Times New Roman" w:cs="Times New Roman"/>
          <w:i/>
          <w:iCs/>
        </w:rPr>
        <w:t>Short</w:t>
      </w:r>
      <w:proofErr w:type="gramEnd"/>
      <w:r w:rsidR="00510B4F">
        <w:rPr>
          <w:rFonts w:ascii="Times New Roman" w:hAnsi="Times New Roman" w:cs="Times New Roman"/>
          <w:i/>
          <w:iCs/>
        </w:rPr>
        <w:t xml:space="preserve"> Answer </w:t>
      </w:r>
      <w:r w:rsidR="00510B4F">
        <w:rPr>
          <w:rFonts w:ascii="Times New Roman" w:hAnsi="Times New Roman" w:cs="Times New Roman"/>
        </w:rPr>
        <w:t xml:space="preserve"> </w:t>
      </w:r>
      <w:r w:rsidR="0065228B">
        <w:rPr>
          <w:rFonts w:ascii="Times New Roman" w:hAnsi="Times New Roman" w:cs="Times New Roman"/>
        </w:rPr>
        <w:t>Find the point of intersection of the following functions:</w:t>
      </w:r>
    </w:p>
    <w:p w14:paraId="70FFADCC" w14:textId="03BB9658" w:rsidR="0065228B" w:rsidRDefault="0065228B" w:rsidP="0065228B">
      <w:pPr>
        <w:widowControl w:val="0"/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+ y = 5</w:t>
      </w:r>
    </w:p>
    <w:p w14:paraId="7D676C88" w14:textId="7455C33D" w:rsidR="0065228B" w:rsidRDefault="0065228B" w:rsidP="0065228B">
      <w:pPr>
        <w:widowControl w:val="0"/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– y = -1</w:t>
      </w:r>
    </w:p>
    <w:p w14:paraId="4E10C4AB" w14:textId="192FE350" w:rsidR="0065228B" w:rsidRDefault="0065228B" w:rsidP="0065228B">
      <w:pPr>
        <w:widowControl w:val="0"/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 + y + z = 11</w:t>
      </w:r>
    </w:p>
    <w:p w14:paraId="4EEF0B0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86DDBD" w14:textId="1E328ABC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="0065228B">
        <w:rPr>
          <w:rFonts w:ascii="Times New Roman" w:hAnsi="Times New Roman" w:cs="Times New Roman"/>
        </w:rPr>
        <w:t xml:space="preserve"> (2, 3, 4)</w:t>
      </w:r>
    </w:p>
    <w:p w14:paraId="27F57F7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27CFFA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6251D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EA321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38FA046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047F10" w14:textId="0F531B0C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>
        <w:rPr>
          <w:rFonts w:ascii="Times New Roman" w:hAnsi="Times New Roman" w:cs="Times New Roman"/>
        </w:rPr>
        <w:t xml:space="preserve"> AND SPACE SCIENCE  </w:t>
      </w:r>
      <w:r>
        <w:rPr>
          <w:rFonts w:ascii="Times New Roman" w:hAnsi="Times New Roman" w:cs="Times New Roman"/>
          <w:i/>
          <w:iCs/>
        </w:rPr>
        <w:t xml:space="preserve">Short Answer  </w:t>
      </w:r>
      <w:r w:rsidR="009D0CD6">
        <w:rPr>
          <w:rFonts w:ascii="Times New Roman" w:hAnsi="Times New Roman" w:cs="Times New Roman"/>
        </w:rPr>
        <w:t>What is the</w:t>
      </w:r>
      <w:r w:rsidR="004B1F01">
        <w:rPr>
          <w:rFonts w:ascii="Times New Roman" w:hAnsi="Times New Roman" w:cs="Times New Roman"/>
        </w:rPr>
        <w:t xml:space="preserve"> name of the</w:t>
      </w:r>
      <w:r w:rsidR="009D0CD6">
        <w:rPr>
          <w:rFonts w:ascii="Times New Roman" w:hAnsi="Times New Roman" w:cs="Times New Roman"/>
        </w:rPr>
        <w:t xml:space="preserve"> only natural satellite known to have a dense atmosphere?</w:t>
      </w:r>
    </w:p>
    <w:p w14:paraId="7F8B564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7A27AE" w14:textId="1777A90A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 </w:t>
      </w:r>
      <w:r w:rsidR="009D0CD6">
        <w:rPr>
          <w:rFonts w:ascii="Times New Roman" w:hAnsi="Times New Roman" w:cs="Times New Roman"/>
        </w:rPr>
        <w:t>TITAN</w:t>
      </w:r>
    </w:p>
    <w:p w14:paraId="2C510D1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70CF4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CCA40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BE1E4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79B5870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9C9CB3" w14:textId="30DA50E5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proofErr w:type="gramStart"/>
      <w:r>
        <w:rPr>
          <w:rFonts w:ascii="Times New Roman" w:hAnsi="Times New Roman" w:cs="Times New Roman"/>
        </w:rPr>
        <w:t>)  ENERGY</w:t>
      </w:r>
      <w:proofErr w:type="gramEnd"/>
      <w:r>
        <w:rPr>
          <w:rFonts w:ascii="Times New Roman" w:hAnsi="Times New Roman" w:cs="Times New Roman"/>
        </w:rPr>
        <w:t xml:space="preserve">  </w:t>
      </w:r>
      <w:r w:rsidR="00214AF2"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214AF2">
        <w:rPr>
          <w:rFonts w:ascii="Times New Roman" w:hAnsi="Times New Roman" w:cs="Times New Roman"/>
        </w:rPr>
        <w:t>According to physicists from the European Organization of Nuclear Research, by March 2012, there should be sufficient data to prove or disprove the existence of what particle?</w:t>
      </w:r>
    </w:p>
    <w:p w14:paraId="4B2893FC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C1FA1E" w14:textId="57080175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B52C17">
        <w:rPr>
          <w:rFonts w:ascii="Times New Roman" w:hAnsi="Times New Roman" w:cs="Times New Roman"/>
        </w:rPr>
        <w:t>HIGGS BOSON</w:t>
      </w:r>
    </w:p>
    <w:p w14:paraId="22A54D5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956AA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1299DA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490E0D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50F3AA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44AE81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8B7CEF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E8BD48A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56580E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20E3444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5F81090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8A0218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233213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0D5128A" w14:textId="77777777" w:rsidR="00AE14AF" w:rsidRDefault="00AE14A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934EBFC" w14:textId="77777777" w:rsidR="00AE14AF" w:rsidRDefault="00AE14A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E4DF0B2" w14:textId="77777777" w:rsidR="00AE14AF" w:rsidRDefault="00AE14A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F17C7D0" w14:textId="77777777" w:rsidR="00AE14AF" w:rsidRDefault="00AE14A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E5946D0" w14:textId="77777777" w:rsidR="00AE14AF" w:rsidRDefault="00AE14A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7792BA8" w14:textId="77777777" w:rsidR="00AE14AF" w:rsidRDefault="00AE14A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E8F224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4223CF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8A3E73" w14:textId="4D9F2398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proofErr w:type="gramStart"/>
      <w:r>
        <w:rPr>
          <w:rFonts w:ascii="Times New Roman" w:hAnsi="Times New Roman" w:cs="Times New Roman"/>
        </w:rPr>
        <w:t xml:space="preserve">MATH  </w:t>
      </w:r>
      <w:r>
        <w:rPr>
          <w:rFonts w:ascii="Times New Roman" w:hAnsi="Times New Roman" w:cs="Times New Roman"/>
          <w:i/>
          <w:iCs/>
        </w:rPr>
        <w:t>Short</w:t>
      </w:r>
      <w:proofErr w:type="gramEnd"/>
      <w:r>
        <w:rPr>
          <w:rFonts w:ascii="Times New Roman" w:hAnsi="Times New Roman" w:cs="Times New Roman"/>
          <w:i/>
          <w:iCs/>
        </w:rPr>
        <w:t xml:space="preserve"> Answer</w:t>
      </w:r>
      <w:r>
        <w:rPr>
          <w:rFonts w:ascii="Times New Roman" w:hAnsi="Times New Roman" w:cs="Times New Roman"/>
        </w:rPr>
        <w:t xml:space="preserve">  </w:t>
      </w:r>
      <w:r w:rsidR="003D4B11">
        <w:rPr>
          <w:rFonts w:ascii="Times New Roman" w:hAnsi="Times New Roman" w:cs="Times New Roman"/>
        </w:rPr>
        <w:t>What is the first term in the arithmetic sequence for which the 99</w:t>
      </w:r>
      <w:r w:rsidR="003D4B11" w:rsidRPr="003D4B11">
        <w:rPr>
          <w:rFonts w:ascii="Times New Roman" w:hAnsi="Times New Roman" w:cs="Times New Roman"/>
          <w:vertAlign w:val="superscript"/>
        </w:rPr>
        <w:t>th</w:t>
      </w:r>
      <w:r w:rsidR="003D4B11">
        <w:rPr>
          <w:rFonts w:ascii="Times New Roman" w:hAnsi="Times New Roman" w:cs="Times New Roman"/>
        </w:rPr>
        <w:t>, 100</w:t>
      </w:r>
      <w:r w:rsidR="003D4B11" w:rsidRPr="003D4B11">
        <w:rPr>
          <w:rFonts w:ascii="Times New Roman" w:hAnsi="Times New Roman" w:cs="Times New Roman"/>
          <w:vertAlign w:val="superscript"/>
        </w:rPr>
        <w:t>th</w:t>
      </w:r>
      <w:r w:rsidR="003D4B11">
        <w:rPr>
          <w:rFonts w:ascii="Times New Roman" w:hAnsi="Times New Roman" w:cs="Times New Roman"/>
        </w:rPr>
        <w:t xml:space="preserve"> and 101</w:t>
      </w:r>
      <w:r w:rsidR="003D4B11" w:rsidRPr="003D4B11">
        <w:rPr>
          <w:rFonts w:ascii="Times New Roman" w:hAnsi="Times New Roman" w:cs="Times New Roman"/>
          <w:vertAlign w:val="superscript"/>
        </w:rPr>
        <w:t>st</w:t>
      </w:r>
      <w:r w:rsidR="003D4B11">
        <w:rPr>
          <w:rFonts w:ascii="Times New Roman" w:hAnsi="Times New Roman" w:cs="Times New Roman"/>
        </w:rPr>
        <w:t xml:space="preserve"> terms are 60, 54, </w:t>
      </w:r>
      <w:r w:rsidR="00280B2C">
        <w:rPr>
          <w:rFonts w:ascii="Times New Roman" w:hAnsi="Times New Roman" w:cs="Times New Roman"/>
        </w:rPr>
        <w:t>48?</w:t>
      </w:r>
    </w:p>
    <w:p w14:paraId="028AB6B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E915F55" w14:textId="4E9B9301" w:rsidR="00510B4F" w:rsidRDefault="00280B2C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648</w:t>
      </w:r>
    </w:p>
    <w:p w14:paraId="4A02FE3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DF9FF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0940C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067E4A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327A3B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2BF89BA" w14:textId="4CD04353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proofErr w:type="gramStart"/>
      <w:r>
        <w:rPr>
          <w:rFonts w:ascii="Times New Roman" w:hAnsi="Times New Roman" w:cs="Times New Roman"/>
        </w:rPr>
        <w:t>)  BIOLOGY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E75CAD">
        <w:rPr>
          <w:rFonts w:ascii="Times New Roman" w:hAnsi="Times New Roman" w:cs="Times New Roman"/>
        </w:rPr>
        <w:t>Which of the following terms best describes a plant cell when it is hypertonic relative to the surrounding solution?</w:t>
      </w:r>
    </w:p>
    <w:p w14:paraId="391388E6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77C1C9" w14:textId="43A9B122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proofErr w:type="spellStart"/>
      <w:r w:rsidR="00E75CAD">
        <w:rPr>
          <w:rFonts w:ascii="Times New Roman" w:hAnsi="Times New Roman" w:cs="Times New Roman"/>
        </w:rPr>
        <w:t>plasmolyzed</w:t>
      </w:r>
      <w:proofErr w:type="spellEnd"/>
      <w:proofErr w:type="gramEnd"/>
    </w:p>
    <w:p w14:paraId="36521AE1" w14:textId="11908AED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X)  </w:t>
      </w:r>
      <w:r w:rsidR="00E75CAD">
        <w:rPr>
          <w:rFonts w:ascii="Times New Roman" w:hAnsi="Times New Roman" w:cs="Times New Roman"/>
        </w:rPr>
        <w:t>turgid</w:t>
      </w:r>
      <w:proofErr w:type="gramEnd"/>
    </w:p>
    <w:p w14:paraId="06DE01EF" w14:textId="187481FE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E75CAD">
        <w:rPr>
          <w:rFonts w:ascii="Times New Roman" w:hAnsi="Times New Roman" w:cs="Times New Roman"/>
        </w:rPr>
        <w:t>flaccid</w:t>
      </w:r>
      <w:proofErr w:type="gramEnd"/>
    </w:p>
    <w:p w14:paraId="0DFCD949" w14:textId="7E50943E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E75CAD">
        <w:rPr>
          <w:rFonts w:ascii="Times New Roman" w:hAnsi="Times New Roman" w:cs="Times New Roman"/>
        </w:rPr>
        <w:t>lysed</w:t>
      </w:r>
      <w:proofErr w:type="gramEnd"/>
    </w:p>
    <w:p w14:paraId="3828867C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BC0909" w14:textId="0BBD2712" w:rsidR="00510B4F" w:rsidRDefault="00E75CAD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X</w:t>
      </w:r>
      <w:r w:rsidR="00510B4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TURGID</w:t>
      </w:r>
    </w:p>
    <w:p w14:paraId="19B3446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54351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2851E4C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7E8483C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528251A" w14:textId="7E75AC65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proofErr w:type="gramStart"/>
      <w:r>
        <w:rPr>
          <w:rFonts w:ascii="Times New Roman" w:hAnsi="Times New Roman" w:cs="Times New Roman"/>
        </w:rPr>
        <w:t>)  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142A78">
        <w:rPr>
          <w:rFonts w:ascii="Times New Roman" w:hAnsi="Times New Roman" w:cs="Times New Roman"/>
        </w:rPr>
        <w:t>The combustion of octane is…</w:t>
      </w:r>
    </w:p>
    <w:p w14:paraId="1024214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1E4C0E" w14:textId="22593291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r w:rsidR="00142A78">
        <w:rPr>
          <w:rFonts w:ascii="Times New Roman" w:hAnsi="Times New Roman" w:cs="Times New Roman"/>
        </w:rPr>
        <w:t>thermodynamically</w:t>
      </w:r>
      <w:proofErr w:type="gramEnd"/>
      <w:r w:rsidR="00142A78">
        <w:rPr>
          <w:rFonts w:ascii="Times New Roman" w:hAnsi="Times New Roman" w:cs="Times New Roman"/>
        </w:rPr>
        <w:t xml:space="preserve"> </w:t>
      </w:r>
      <w:r w:rsidR="00941ABD">
        <w:rPr>
          <w:rFonts w:ascii="Times New Roman" w:hAnsi="Times New Roman" w:cs="Times New Roman"/>
        </w:rPr>
        <w:t>favored</w:t>
      </w:r>
      <w:r w:rsidR="00142A78">
        <w:rPr>
          <w:rFonts w:ascii="Times New Roman" w:hAnsi="Times New Roman" w:cs="Times New Roman"/>
        </w:rPr>
        <w:t xml:space="preserve"> and kinetically </w:t>
      </w:r>
      <w:r w:rsidR="00941ABD">
        <w:rPr>
          <w:rFonts w:ascii="Times New Roman" w:hAnsi="Times New Roman" w:cs="Times New Roman"/>
        </w:rPr>
        <w:t>favored</w:t>
      </w:r>
    </w:p>
    <w:p w14:paraId="0FA63B0A" w14:textId="3AC87A71" w:rsidR="00941ABD" w:rsidRDefault="00510B4F" w:rsidP="00941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X)  </w:t>
      </w:r>
      <w:r w:rsidR="00941ABD">
        <w:rPr>
          <w:rFonts w:ascii="Times New Roman" w:hAnsi="Times New Roman" w:cs="Times New Roman"/>
        </w:rPr>
        <w:t>thermodynamically</w:t>
      </w:r>
      <w:proofErr w:type="gramEnd"/>
      <w:r w:rsidR="00941ABD">
        <w:rPr>
          <w:rFonts w:ascii="Times New Roman" w:hAnsi="Times New Roman" w:cs="Times New Roman"/>
        </w:rPr>
        <w:t xml:space="preserve"> not favored and kinetically favored</w:t>
      </w:r>
    </w:p>
    <w:p w14:paraId="12F5DCD0" w14:textId="380E1053" w:rsidR="00941ABD" w:rsidRDefault="00510B4F" w:rsidP="00941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941ABD">
        <w:rPr>
          <w:rFonts w:ascii="Times New Roman" w:hAnsi="Times New Roman" w:cs="Times New Roman"/>
        </w:rPr>
        <w:t>thermodynamically</w:t>
      </w:r>
      <w:proofErr w:type="gramEnd"/>
      <w:r w:rsidR="00941ABD">
        <w:rPr>
          <w:rFonts w:ascii="Times New Roman" w:hAnsi="Times New Roman" w:cs="Times New Roman"/>
        </w:rPr>
        <w:t xml:space="preserve"> favored and kinetically not favored</w:t>
      </w:r>
    </w:p>
    <w:p w14:paraId="08518784" w14:textId="0A15AB4F" w:rsidR="00941ABD" w:rsidRDefault="00510B4F" w:rsidP="00941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941ABD">
        <w:rPr>
          <w:rFonts w:ascii="Times New Roman" w:hAnsi="Times New Roman" w:cs="Times New Roman"/>
        </w:rPr>
        <w:t>thermodynamically</w:t>
      </w:r>
      <w:proofErr w:type="gramEnd"/>
      <w:r w:rsidR="00941ABD">
        <w:rPr>
          <w:rFonts w:ascii="Times New Roman" w:hAnsi="Times New Roman" w:cs="Times New Roman"/>
        </w:rPr>
        <w:t xml:space="preserve"> not favored and kinetically not favored</w:t>
      </w:r>
    </w:p>
    <w:p w14:paraId="3544D77F" w14:textId="7D24D021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0BFF4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4DF07C" w14:textId="7918D279" w:rsidR="00510B4F" w:rsidRDefault="00941ABD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Y</w:t>
      </w:r>
      <w:r w:rsidR="00510B4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THERMODYNAMICALLY FAVORED AND KINETICALLY NOT FAVORED</w:t>
      </w:r>
    </w:p>
    <w:p w14:paraId="090F91C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5832C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3A0813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8ADA8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EF2172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E3048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31A16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E8CB48E" w14:textId="77777777" w:rsidR="00AE14AF" w:rsidRDefault="00AE14A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6F79456" w14:textId="77777777" w:rsidR="00AE14AF" w:rsidRDefault="00AE14A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3027E88" w14:textId="77777777" w:rsidR="00AE14AF" w:rsidRDefault="00AE14A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C93BA90" w14:textId="77777777" w:rsidR="00555E65" w:rsidRDefault="00555E65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464BA3B" w14:textId="3C317972" w:rsidR="001726A7" w:rsidRDefault="001726A7" w:rsidP="001726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7090D7B" w14:textId="27492587" w:rsidR="00510B4F" w:rsidRDefault="00510B4F" w:rsidP="001726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1572290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D5EA51" w14:textId="24D29D34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>
        <w:rPr>
          <w:rFonts w:ascii="Times New Roman" w:hAnsi="Times New Roman" w:cs="Times New Roman"/>
        </w:rPr>
        <w:t xml:space="preserve"> AND SPACE SCIENCE  </w:t>
      </w:r>
      <w:r>
        <w:rPr>
          <w:rFonts w:ascii="Times New Roman" w:hAnsi="Times New Roman" w:cs="Times New Roman"/>
          <w:i/>
          <w:iCs/>
        </w:rPr>
        <w:t xml:space="preserve">Multiple Choice </w:t>
      </w:r>
      <w:r>
        <w:rPr>
          <w:rFonts w:ascii="Times New Roman" w:hAnsi="Times New Roman" w:cs="Times New Roman"/>
        </w:rPr>
        <w:t xml:space="preserve"> </w:t>
      </w:r>
      <w:r w:rsidR="00874294">
        <w:rPr>
          <w:rFonts w:ascii="Times New Roman" w:hAnsi="Times New Roman" w:cs="Times New Roman"/>
        </w:rPr>
        <w:t xml:space="preserve">Which of the following relative locations best describes where white dwarfs would be find on the </w:t>
      </w:r>
      <w:proofErr w:type="spellStart"/>
      <w:r w:rsidR="00874294">
        <w:rPr>
          <w:rFonts w:ascii="Times New Roman" w:hAnsi="Times New Roman" w:cs="Times New Roman"/>
        </w:rPr>
        <w:t>Hertzspring</w:t>
      </w:r>
      <w:proofErr w:type="spellEnd"/>
      <w:r w:rsidR="00874294">
        <w:rPr>
          <w:rFonts w:ascii="Times New Roman" w:hAnsi="Times New Roman" w:cs="Times New Roman"/>
        </w:rPr>
        <w:t>-Russell Diagram?</w:t>
      </w:r>
    </w:p>
    <w:p w14:paraId="378B16D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6DF91CA3" w14:textId="691EE803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r w:rsidR="00874294">
        <w:rPr>
          <w:rFonts w:ascii="Times New Roman" w:hAnsi="Times New Roman" w:cs="Times New Roman"/>
        </w:rPr>
        <w:t>upper</w:t>
      </w:r>
      <w:proofErr w:type="gramEnd"/>
      <w:r w:rsidR="00874294">
        <w:rPr>
          <w:rFonts w:ascii="Times New Roman" w:hAnsi="Times New Roman" w:cs="Times New Roman"/>
        </w:rPr>
        <w:t xml:space="preserve"> left</w:t>
      </w:r>
    </w:p>
    <w:p w14:paraId="08CC78D4" w14:textId="5C299100" w:rsidR="00510B4F" w:rsidRDefault="00874294" w:rsidP="00510B4F">
      <w:pPr>
        <w:widowControl w:val="0"/>
        <w:numPr>
          <w:ilvl w:val="0"/>
          <w:numId w:val="4"/>
        </w:numPr>
        <w:tabs>
          <w:tab w:val="left" w:pos="20"/>
          <w:tab w:val="left" w:pos="33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13" w:hanging="3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proofErr w:type="gramStart"/>
      <w:r>
        <w:rPr>
          <w:rFonts w:ascii="Times New Roman" w:hAnsi="Times New Roman" w:cs="Times New Roman"/>
        </w:rPr>
        <w:t>lower</w:t>
      </w:r>
      <w:proofErr w:type="gramEnd"/>
      <w:r>
        <w:rPr>
          <w:rFonts w:ascii="Times New Roman" w:hAnsi="Times New Roman" w:cs="Times New Roman"/>
        </w:rPr>
        <w:t xml:space="preserve"> left</w:t>
      </w:r>
    </w:p>
    <w:p w14:paraId="274407CD" w14:textId="1527BBFA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874294">
        <w:rPr>
          <w:rFonts w:ascii="Times New Roman" w:hAnsi="Times New Roman" w:cs="Times New Roman"/>
        </w:rPr>
        <w:t>upper</w:t>
      </w:r>
      <w:proofErr w:type="gramEnd"/>
      <w:r w:rsidR="00874294">
        <w:rPr>
          <w:rFonts w:ascii="Times New Roman" w:hAnsi="Times New Roman" w:cs="Times New Roman"/>
        </w:rPr>
        <w:t xml:space="preserve"> right</w:t>
      </w:r>
    </w:p>
    <w:p w14:paraId="77EC1272" w14:textId="64303164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</w:t>
      </w:r>
      <w:r w:rsidR="00874294">
        <w:rPr>
          <w:rFonts w:ascii="Times New Roman" w:hAnsi="Times New Roman" w:cs="Times New Roman"/>
        </w:rPr>
        <w:t xml:space="preserve"> lower</w:t>
      </w:r>
      <w:proofErr w:type="gramEnd"/>
      <w:r w:rsidR="00874294">
        <w:rPr>
          <w:rFonts w:ascii="Times New Roman" w:hAnsi="Times New Roman" w:cs="Times New Roman"/>
        </w:rPr>
        <w:t xml:space="preserve"> right</w:t>
      </w:r>
    </w:p>
    <w:p w14:paraId="368C8A7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48A9A69D" w14:textId="5F5DD082" w:rsidR="00510B4F" w:rsidRDefault="00874294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X</w:t>
      </w:r>
      <w:r w:rsidR="00510B4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LOWER LEFT</w:t>
      </w:r>
    </w:p>
    <w:p w14:paraId="2F69C0A2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070FDA6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063A42D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0422E60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9DF9606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8B4B35" w14:textId="1257270A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proofErr w:type="gramStart"/>
      <w:r>
        <w:rPr>
          <w:rFonts w:ascii="Times New Roman" w:hAnsi="Times New Roman" w:cs="Times New Roman"/>
        </w:rPr>
        <w:t>)  ENERGY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2B6C91">
        <w:rPr>
          <w:rFonts w:ascii="Times New Roman" w:hAnsi="Times New Roman" w:cs="Times New Roman"/>
        </w:rPr>
        <w:t>What law describes the change in the reaction enthalpy of a reaction with temperature?</w:t>
      </w:r>
    </w:p>
    <w:p w14:paraId="77D100B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2815BC8F" w14:textId="75AE902F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2B6C91">
        <w:rPr>
          <w:rFonts w:ascii="Times New Roman" w:hAnsi="Times New Roman" w:cs="Times New Roman"/>
        </w:rPr>
        <w:t>KIRCHOFF’S LAW</w:t>
      </w:r>
    </w:p>
    <w:p w14:paraId="64EF7D7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ACE49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CA750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AF9921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36788A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5F23CF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19C8D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proofErr w:type="gramStart"/>
      <w:r>
        <w:rPr>
          <w:rFonts w:ascii="Times New Roman" w:hAnsi="Times New Roman" w:cs="Times New Roman"/>
        </w:rPr>
        <w:t>)  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If displacement x of a massless object on a spring that exhibits simple harmonic motion can be represented by x = x(not) sin ((omega)(t) + alpha), given that x(not) times omega = v(not), what equation can be used to represent the velocity of this object?</w:t>
      </w:r>
    </w:p>
    <w:p w14:paraId="5D39C1C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CBF6E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v = </w:t>
      </w:r>
      <w:proofErr w:type="gramStart"/>
      <w:r>
        <w:rPr>
          <w:rFonts w:ascii="Times New Roman" w:hAnsi="Times New Roman" w:cs="Times New Roman"/>
        </w:rPr>
        <w:t>v(</w:t>
      </w:r>
      <w:proofErr w:type="gramEnd"/>
      <w:r>
        <w:rPr>
          <w:rFonts w:ascii="Times New Roman" w:hAnsi="Times New Roman" w:cs="Times New Roman"/>
        </w:rPr>
        <w:t xml:space="preserve">not) </w:t>
      </w:r>
      <w:proofErr w:type="spellStart"/>
      <w:r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((omega)(t) + alpha)</w:t>
      </w:r>
    </w:p>
    <w:p w14:paraId="2ACC4002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C04DC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474252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6C237FC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3EAB13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D9C54F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174F32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EA1146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B79844A" w14:textId="77777777" w:rsidR="00AA017B" w:rsidRDefault="00AA017B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CCE6C13" w14:textId="77777777" w:rsidR="008A0C73" w:rsidRDefault="008A0C73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614F6AE" w14:textId="77777777" w:rsidR="008A0C73" w:rsidRDefault="008A0C73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D4872FD" w14:textId="77777777" w:rsidR="008A0C73" w:rsidRDefault="008A0C73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F701E76" w14:textId="77777777" w:rsidR="008A0C73" w:rsidRDefault="008A0C73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499A410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537ED6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9C52D9" w14:textId="3CD91C91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proofErr w:type="gramStart"/>
      <w:r>
        <w:rPr>
          <w:rFonts w:ascii="Times New Roman" w:hAnsi="Times New Roman" w:cs="Times New Roman"/>
        </w:rPr>
        <w:t>)  MATH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6C4C90">
        <w:rPr>
          <w:rFonts w:ascii="Times New Roman" w:hAnsi="Times New Roman" w:cs="Times New Roman"/>
        </w:rPr>
        <w:t>8 fair coins are tossed. What is the probability that there will be three consecutive coins with the same face?</w:t>
      </w:r>
    </w:p>
    <w:p w14:paraId="7123508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2D55B6D" w14:textId="0AAC1212" w:rsidR="00510B4F" w:rsidRDefault="006C4C90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3</w:t>
      </w:r>
      <w:proofErr w:type="gramEnd"/>
      <w:r>
        <w:rPr>
          <w:rFonts w:ascii="Times New Roman" w:hAnsi="Times New Roman" w:cs="Times New Roman"/>
        </w:rPr>
        <w:t>/64</w:t>
      </w:r>
    </w:p>
    <w:p w14:paraId="7E2165B2" w14:textId="12DCC7BB" w:rsidR="00510B4F" w:rsidRDefault="006C4C90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1</w:t>
      </w:r>
      <w:proofErr w:type="gramEnd"/>
      <w:r>
        <w:rPr>
          <w:rFonts w:ascii="Times New Roman" w:hAnsi="Times New Roman" w:cs="Times New Roman"/>
        </w:rPr>
        <w:t>/256</w:t>
      </w:r>
    </w:p>
    <w:p w14:paraId="62475CAA" w14:textId="4AE90A18" w:rsidR="00510B4F" w:rsidRDefault="006C4C90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Y)  1</w:t>
      </w:r>
      <w:proofErr w:type="gramEnd"/>
      <w:r>
        <w:rPr>
          <w:rFonts w:ascii="Times New Roman" w:hAnsi="Times New Roman" w:cs="Times New Roman"/>
        </w:rPr>
        <w:t>/128</w:t>
      </w:r>
    </w:p>
    <w:p w14:paraId="66BAE176" w14:textId="33994CAD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6C4C90">
        <w:rPr>
          <w:rFonts w:ascii="Times New Roman" w:hAnsi="Times New Roman" w:cs="Times New Roman"/>
        </w:rPr>
        <w:t>3</w:t>
      </w:r>
      <w:proofErr w:type="gramEnd"/>
      <w:r w:rsidR="006C4C90">
        <w:rPr>
          <w:rFonts w:ascii="Times New Roman" w:hAnsi="Times New Roman" w:cs="Times New Roman"/>
        </w:rPr>
        <w:t>/128</w:t>
      </w:r>
    </w:p>
    <w:p w14:paraId="2A6867C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62E796" w14:textId="1B456C34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W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6C4C90">
        <w:rPr>
          <w:rFonts w:ascii="Times New Roman" w:hAnsi="Times New Roman" w:cs="Times New Roman"/>
        </w:rPr>
        <w:t>3</w:t>
      </w:r>
      <w:proofErr w:type="gramEnd"/>
      <w:r w:rsidR="006C4C90">
        <w:rPr>
          <w:rFonts w:ascii="Times New Roman" w:hAnsi="Times New Roman" w:cs="Times New Roman"/>
        </w:rPr>
        <w:t>/64</w:t>
      </w:r>
    </w:p>
    <w:p w14:paraId="275B1D3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7D8C6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7FEA5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4ECC60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C034980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27B068" w14:textId="281FE155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proofErr w:type="gramStart"/>
      <w:r>
        <w:rPr>
          <w:rFonts w:ascii="Times New Roman" w:hAnsi="Times New Roman" w:cs="Times New Roman"/>
        </w:rPr>
        <w:t>)  CHEMISTRY</w:t>
      </w:r>
      <w:proofErr w:type="gramEnd"/>
      <w:r>
        <w:rPr>
          <w:rFonts w:ascii="Times New Roman" w:hAnsi="Times New Roman" w:cs="Times New Roman"/>
        </w:rPr>
        <w:t xml:space="preserve">  </w:t>
      </w:r>
      <w:r w:rsidR="00D96D05"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</w:t>
      </w:r>
      <w:r w:rsidR="00D96D05">
        <w:rPr>
          <w:rFonts w:ascii="Times New Roman" w:hAnsi="Times New Roman" w:cs="Times New Roman"/>
        </w:rPr>
        <w:t>Which of the following is the strongest ligand?</w:t>
      </w:r>
    </w:p>
    <w:p w14:paraId="1101CF2A" w14:textId="77777777" w:rsidR="00271A0F" w:rsidRDefault="00271A0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8E4D9C" w14:textId="237E8956" w:rsidR="00271A0F" w:rsidRDefault="00271A0F" w:rsidP="00271A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r w:rsidR="00D96D05">
        <w:rPr>
          <w:rFonts w:ascii="Times New Roman" w:hAnsi="Times New Roman" w:cs="Times New Roman"/>
        </w:rPr>
        <w:t>H2O</w:t>
      </w:r>
      <w:proofErr w:type="gramEnd"/>
    </w:p>
    <w:p w14:paraId="7C444AA9" w14:textId="4224DD46" w:rsidR="00271A0F" w:rsidRDefault="00271A0F" w:rsidP="00271A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X)  </w:t>
      </w:r>
      <w:r w:rsidR="00D96D05">
        <w:rPr>
          <w:rFonts w:ascii="Times New Roman" w:hAnsi="Times New Roman" w:cs="Times New Roman"/>
        </w:rPr>
        <w:t>I</w:t>
      </w:r>
      <w:proofErr w:type="gramEnd"/>
      <w:r w:rsidR="00D96D05">
        <w:rPr>
          <w:rFonts w:ascii="Times New Roman" w:hAnsi="Times New Roman" w:cs="Times New Roman"/>
        </w:rPr>
        <w:t>-</w:t>
      </w:r>
    </w:p>
    <w:p w14:paraId="62F1324C" w14:textId="6FC7A911" w:rsidR="00271A0F" w:rsidRDefault="00271A0F" w:rsidP="00271A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D96D05">
        <w:rPr>
          <w:rFonts w:ascii="Times New Roman" w:hAnsi="Times New Roman" w:cs="Times New Roman"/>
        </w:rPr>
        <w:t>CN</w:t>
      </w:r>
      <w:proofErr w:type="gramEnd"/>
      <w:r w:rsidR="00D96D05">
        <w:rPr>
          <w:rFonts w:ascii="Times New Roman" w:hAnsi="Times New Roman" w:cs="Times New Roman"/>
        </w:rPr>
        <w:t>-</w:t>
      </w:r>
    </w:p>
    <w:p w14:paraId="5A238605" w14:textId="002BF256" w:rsidR="00271A0F" w:rsidRDefault="00271A0F" w:rsidP="00271A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D96D05">
        <w:rPr>
          <w:rFonts w:ascii="Times New Roman" w:hAnsi="Times New Roman" w:cs="Times New Roman"/>
        </w:rPr>
        <w:t>NH3</w:t>
      </w:r>
      <w:proofErr w:type="gramEnd"/>
    </w:p>
    <w:p w14:paraId="0D7542BF" w14:textId="77777777" w:rsidR="00271A0F" w:rsidRDefault="00271A0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A757D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E135E1" w14:textId="687BCE72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="001D3A69">
        <w:rPr>
          <w:rFonts w:ascii="Times New Roman" w:hAnsi="Times New Roman" w:cs="Times New Roman"/>
        </w:rPr>
        <w:t>Y) CN-</w:t>
      </w:r>
    </w:p>
    <w:p w14:paraId="7EDCFF3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387C6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0A8DDC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F0FB2C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E0C76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54EEDD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085EFA" w14:textId="67895D38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proofErr w:type="gramStart"/>
      <w:r>
        <w:rPr>
          <w:rFonts w:ascii="Times New Roman" w:hAnsi="Times New Roman" w:cs="Times New Roman"/>
        </w:rPr>
        <w:t>)  BIOLOGY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 </w:t>
      </w:r>
      <w:r w:rsidR="005404D9">
        <w:rPr>
          <w:rFonts w:ascii="Times New Roman" w:hAnsi="Times New Roman" w:cs="Times New Roman"/>
        </w:rPr>
        <w:t>What is the term given to homologous genes that are found in different species because of speciation?</w:t>
      </w:r>
    </w:p>
    <w:p w14:paraId="4C3063E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766365" w14:textId="343CBCD0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5404D9">
        <w:rPr>
          <w:rFonts w:ascii="Times New Roman" w:hAnsi="Times New Roman" w:cs="Times New Roman"/>
        </w:rPr>
        <w:t>ORTHOLOGOUS GENES</w:t>
      </w:r>
    </w:p>
    <w:p w14:paraId="13D013E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984249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C33BB4A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7A4FEB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FCD985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D5A08D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212D628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7AEAE7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369229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361D121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6B81F1D" w14:textId="77777777" w:rsidR="001F2A3B" w:rsidRDefault="001F2A3B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AA0AEA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1588047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3DEE33" w14:textId="316FA0D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proofErr w:type="gramStart"/>
      <w:r>
        <w:rPr>
          <w:rFonts w:ascii="Times New Roman" w:hAnsi="Times New Roman" w:cs="Times New Roman"/>
        </w:rPr>
        <w:t>)  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</w:t>
      </w:r>
      <w:r w:rsidR="00E70E66">
        <w:rPr>
          <w:rFonts w:ascii="Times New Roman" w:hAnsi="Times New Roman" w:cs="Times New Roman"/>
        </w:rPr>
        <w:t>What principle states that if an external pressure is applied to a confined fluid, the pressure at every point within the fluid increases by that amount?</w:t>
      </w:r>
    </w:p>
    <w:p w14:paraId="01E7DC2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F61598" w14:textId="2AA8C846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r w:rsidR="00E70E66">
        <w:rPr>
          <w:rFonts w:ascii="Times New Roman" w:hAnsi="Times New Roman" w:cs="Times New Roman"/>
        </w:rPr>
        <w:t>Bernoulli’s Principle</w:t>
      </w:r>
    </w:p>
    <w:p w14:paraId="19A73600" w14:textId="4A374FFB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r w:rsidR="00E70E66">
        <w:rPr>
          <w:rFonts w:ascii="Times New Roman" w:hAnsi="Times New Roman" w:cs="Times New Roman"/>
        </w:rPr>
        <w:t>Pascal’s Principle</w:t>
      </w:r>
    </w:p>
    <w:p w14:paraId="3ECF56F2" w14:textId="10315CDA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</w:t>
      </w:r>
      <w:r w:rsidR="00E70E66">
        <w:rPr>
          <w:rFonts w:ascii="Times New Roman" w:hAnsi="Times New Roman" w:cs="Times New Roman"/>
        </w:rPr>
        <w:t>Archimedes’ Principle</w:t>
      </w:r>
    </w:p>
    <w:p w14:paraId="33475D8D" w14:textId="0BD4BAA1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</w:t>
      </w:r>
      <w:r w:rsidR="00E70E66">
        <w:rPr>
          <w:rFonts w:ascii="Times New Roman" w:hAnsi="Times New Roman" w:cs="Times New Roman"/>
        </w:rPr>
        <w:t>Torricelli’s Principle</w:t>
      </w:r>
    </w:p>
    <w:p w14:paraId="53DCC9AE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3201C9" w14:textId="715FAC6E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X) </w:t>
      </w:r>
      <w:r w:rsidR="00E70E66">
        <w:rPr>
          <w:rFonts w:ascii="Times New Roman" w:hAnsi="Times New Roman" w:cs="Times New Roman"/>
        </w:rPr>
        <w:t>PASCAL’S PRINCIPLE</w:t>
      </w:r>
    </w:p>
    <w:p w14:paraId="117B533D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350F1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591E86F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8ED1CD" w14:textId="23DB772A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>
        <w:rPr>
          <w:rFonts w:ascii="Times New Roman" w:hAnsi="Times New Roman" w:cs="Times New Roman"/>
        </w:rPr>
        <w:t xml:space="preserve"> AND SPACE SCIENCE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593AD3">
        <w:rPr>
          <w:rFonts w:ascii="Times New Roman" w:hAnsi="Times New Roman" w:cs="Times New Roman"/>
        </w:rPr>
        <w:t>What are streams that carry water only in response to specific episodes of rainfall, such as those found in deserts, known as?</w:t>
      </w:r>
    </w:p>
    <w:p w14:paraId="67137964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24DBF3" w14:textId="3A3F2F59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593AD3">
        <w:rPr>
          <w:rFonts w:ascii="Times New Roman" w:hAnsi="Times New Roman" w:cs="Times New Roman"/>
        </w:rPr>
        <w:t>EPHERMERAL STREAMS</w:t>
      </w:r>
    </w:p>
    <w:p w14:paraId="2E16E55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68784B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25DBB89A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45C03D" w14:textId="25820B3D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proofErr w:type="gramStart"/>
      <w:r>
        <w:rPr>
          <w:rFonts w:ascii="Times New Roman" w:hAnsi="Times New Roman" w:cs="Times New Roman"/>
        </w:rPr>
        <w:t>)  ENERGY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FA3E54">
        <w:rPr>
          <w:rFonts w:ascii="Times New Roman" w:hAnsi="Times New Roman" w:cs="Times New Roman"/>
        </w:rPr>
        <w:t>According the stats by the US Energy Information Administration, electricity tends to flow in which direction in the United States?</w:t>
      </w:r>
    </w:p>
    <w:p w14:paraId="03ECCB44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3EA0C8" w14:textId="5BD02A85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r w:rsidR="00FA3E54">
        <w:rPr>
          <w:rFonts w:ascii="Times New Roman" w:hAnsi="Times New Roman" w:cs="Times New Roman"/>
        </w:rPr>
        <w:t>north</w:t>
      </w:r>
      <w:proofErr w:type="gramEnd"/>
    </w:p>
    <w:p w14:paraId="33AAF186" w14:textId="73574193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X)  </w:t>
      </w:r>
      <w:r w:rsidR="00FA3E54">
        <w:rPr>
          <w:rFonts w:ascii="Times New Roman" w:hAnsi="Times New Roman" w:cs="Times New Roman"/>
        </w:rPr>
        <w:t>south</w:t>
      </w:r>
      <w:proofErr w:type="gramEnd"/>
    </w:p>
    <w:p w14:paraId="4000657D" w14:textId="21167AB3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FA3E54">
        <w:rPr>
          <w:rFonts w:ascii="Times New Roman" w:hAnsi="Times New Roman" w:cs="Times New Roman"/>
        </w:rPr>
        <w:t>east</w:t>
      </w:r>
      <w:proofErr w:type="gramEnd"/>
    </w:p>
    <w:p w14:paraId="6A425502" w14:textId="70D24A9E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FA3E54">
        <w:rPr>
          <w:rFonts w:ascii="Times New Roman" w:hAnsi="Times New Roman" w:cs="Times New Roman"/>
        </w:rPr>
        <w:t>west</w:t>
      </w:r>
      <w:proofErr w:type="gramEnd"/>
    </w:p>
    <w:p w14:paraId="0DC41D7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AA7196" w14:textId="1084CA11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</w:t>
      </w:r>
      <w:r w:rsidR="00FA3E54">
        <w:rPr>
          <w:rFonts w:ascii="Times New Roman" w:hAnsi="Times New Roman" w:cs="Times New Roman"/>
        </w:rPr>
        <w:t>WER:  X</w:t>
      </w:r>
      <w:r>
        <w:rPr>
          <w:rFonts w:ascii="Times New Roman" w:hAnsi="Times New Roman" w:cs="Times New Roman"/>
        </w:rPr>
        <w:t xml:space="preserve">) </w:t>
      </w:r>
      <w:r w:rsidR="00FA3E54">
        <w:rPr>
          <w:rFonts w:ascii="Times New Roman" w:hAnsi="Times New Roman" w:cs="Times New Roman"/>
        </w:rPr>
        <w:t>SOUTH</w:t>
      </w:r>
      <w:bookmarkStart w:id="0" w:name="_GoBack"/>
      <w:bookmarkEnd w:id="0"/>
    </w:p>
    <w:p w14:paraId="20D452CC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7924A5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E7F7AD3" w14:textId="77777777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97C2ED" w14:textId="373FD7AD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>
        <w:rPr>
          <w:rFonts w:ascii="Times New Roman" w:hAnsi="Times New Roman" w:cs="Times New Roman"/>
        </w:rPr>
        <w:t xml:space="preserve"> AND SPACE SCIENCE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FC5019">
        <w:rPr>
          <w:rFonts w:ascii="Times New Roman" w:hAnsi="Times New Roman" w:cs="Times New Roman"/>
        </w:rPr>
        <w:t>What is the term that can be applied to any situation in which groundwater rises in a well above the level where it was initially encountered?</w:t>
      </w:r>
    </w:p>
    <w:p w14:paraId="281DC282" w14:textId="22B49BF1" w:rsidR="00510B4F" w:rsidRDefault="00AA017B" w:rsidP="00AA017B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8BBC8D9" w14:textId="23BB82C9" w:rsidR="00510B4F" w:rsidRDefault="00510B4F" w:rsidP="00510B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FC5019">
        <w:rPr>
          <w:rFonts w:ascii="Times New Roman" w:hAnsi="Times New Roman" w:cs="Times New Roman"/>
        </w:rPr>
        <w:t>ARTESIAN</w:t>
      </w:r>
    </w:p>
    <w:p w14:paraId="7714FB94" w14:textId="77777777" w:rsidR="00F46971" w:rsidRDefault="00F46971"/>
    <w:sectPr w:rsidR="00F46971" w:rsidSect="002F5A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A16AD" w14:textId="77777777" w:rsidR="009179B2" w:rsidRDefault="009179B2" w:rsidP="00AA017B">
      <w:r>
        <w:separator/>
      </w:r>
    </w:p>
  </w:endnote>
  <w:endnote w:type="continuationSeparator" w:id="0">
    <w:p w14:paraId="4DAF6EAB" w14:textId="77777777" w:rsidR="009179B2" w:rsidRDefault="009179B2" w:rsidP="00AA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CAFEB" w14:textId="77777777" w:rsidR="009179B2" w:rsidRDefault="009179B2" w:rsidP="00AA017B">
      <w:r>
        <w:separator/>
      </w:r>
    </w:p>
  </w:footnote>
  <w:footnote w:type="continuationSeparator" w:id="0">
    <w:p w14:paraId="7FF61C77" w14:textId="77777777" w:rsidR="009179B2" w:rsidRDefault="009179B2" w:rsidP="00AA0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upperRoman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upperRoman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46"/>
    <w:rsid w:val="000533EF"/>
    <w:rsid w:val="00123E80"/>
    <w:rsid w:val="00135635"/>
    <w:rsid w:val="001428C7"/>
    <w:rsid w:val="00142A78"/>
    <w:rsid w:val="001726A7"/>
    <w:rsid w:val="00185515"/>
    <w:rsid w:val="001D3A69"/>
    <w:rsid w:val="001F2A3B"/>
    <w:rsid w:val="001F6014"/>
    <w:rsid w:val="00214AF2"/>
    <w:rsid w:val="00271A0F"/>
    <w:rsid w:val="00280B2C"/>
    <w:rsid w:val="00292897"/>
    <w:rsid w:val="002B6C91"/>
    <w:rsid w:val="002F5A3F"/>
    <w:rsid w:val="00355E23"/>
    <w:rsid w:val="003D4B11"/>
    <w:rsid w:val="004B1F01"/>
    <w:rsid w:val="00510B4F"/>
    <w:rsid w:val="00515514"/>
    <w:rsid w:val="005404D9"/>
    <w:rsid w:val="00555E65"/>
    <w:rsid w:val="00593AD3"/>
    <w:rsid w:val="005E1FE1"/>
    <w:rsid w:val="0063407D"/>
    <w:rsid w:val="00644820"/>
    <w:rsid w:val="0065228B"/>
    <w:rsid w:val="006848F9"/>
    <w:rsid w:val="006B582C"/>
    <w:rsid w:val="006C4C90"/>
    <w:rsid w:val="006C6633"/>
    <w:rsid w:val="0072403B"/>
    <w:rsid w:val="00782533"/>
    <w:rsid w:val="007D5491"/>
    <w:rsid w:val="007E4F99"/>
    <w:rsid w:val="007F6261"/>
    <w:rsid w:val="00870214"/>
    <w:rsid w:val="00874294"/>
    <w:rsid w:val="008A0C73"/>
    <w:rsid w:val="009179B2"/>
    <w:rsid w:val="00941ABD"/>
    <w:rsid w:val="009A0C04"/>
    <w:rsid w:val="009C3C46"/>
    <w:rsid w:val="009D0CD6"/>
    <w:rsid w:val="00A42F10"/>
    <w:rsid w:val="00AA017B"/>
    <w:rsid w:val="00AA2816"/>
    <w:rsid w:val="00AE14AF"/>
    <w:rsid w:val="00B52C17"/>
    <w:rsid w:val="00B63B3E"/>
    <w:rsid w:val="00B66693"/>
    <w:rsid w:val="00B94D2B"/>
    <w:rsid w:val="00BA0686"/>
    <w:rsid w:val="00C258E2"/>
    <w:rsid w:val="00CA03CF"/>
    <w:rsid w:val="00CD0A5C"/>
    <w:rsid w:val="00D14AD7"/>
    <w:rsid w:val="00D70A1C"/>
    <w:rsid w:val="00D96D05"/>
    <w:rsid w:val="00DB61E0"/>
    <w:rsid w:val="00DC4D0B"/>
    <w:rsid w:val="00DF4223"/>
    <w:rsid w:val="00E004CD"/>
    <w:rsid w:val="00E65122"/>
    <w:rsid w:val="00E70E66"/>
    <w:rsid w:val="00E75CAD"/>
    <w:rsid w:val="00F333DE"/>
    <w:rsid w:val="00F3361C"/>
    <w:rsid w:val="00F46971"/>
    <w:rsid w:val="00F713A1"/>
    <w:rsid w:val="00F76E23"/>
    <w:rsid w:val="00F9191D"/>
    <w:rsid w:val="00FA3E54"/>
    <w:rsid w:val="00FC5019"/>
    <w:rsid w:val="00F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28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1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17B"/>
  </w:style>
  <w:style w:type="paragraph" w:styleId="Footer">
    <w:name w:val="footer"/>
    <w:basedOn w:val="Normal"/>
    <w:link w:val="FooterChar"/>
    <w:uiPriority w:val="99"/>
    <w:unhideWhenUsed/>
    <w:rsid w:val="00AA01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1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1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17B"/>
  </w:style>
  <w:style w:type="paragraph" w:styleId="Footer">
    <w:name w:val="footer"/>
    <w:basedOn w:val="Normal"/>
    <w:link w:val="FooterChar"/>
    <w:uiPriority w:val="99"/>
    <w:unhideWhenUsed/>
    <w:rsid w:val="00AA01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1128</Words>
  <Characters>5621</Characters>
  <Application>Microsoft Macintosh Word</Application>
  <DocSecurity>0</DocSecurity>
  <Lines>363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Saaket Agrawal</dc:creator>
  <cp:keywords/>
  <dc:description/>
  <cp:lastModifiedBy>Saaket Agrawal</cp:lastModifiedBy>
  <cp:revision>71</cp:revision>
  <dcterms:created xsi:type="dcterms:W3CDTF">2011-12-18T07:47:00Z</dcterms:created>
  <dcterms:modified xsi:type="dcterms:W3CDTF">2011-12-19T17:34:00Z</dcterms:modified>
</cp:coreProperties>
</file>