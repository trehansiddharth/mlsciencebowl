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1796A4" w14:textId="7F2D6751" w:rsidR="00D26310" w:rsidRDefault="00F97A9F"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i/>
          <w:iCs/>
          <w:u w:val="single"/>
        </w:rPr>
      </w:pPr>
      <w:r>
        <w:rPr>
          <w:rFonts w:ascii="Times New Roman" w:hAnsi="Times New Roman" w:cs="Times New Roman"/>
          <w:b/>
          <w:bCs/>
          <w:i/>
          <w:iCs/>
          <w:u w:val="single"/>
        </w:rPr>
        <w:t>LEGIT LIGHTNING ROUND 6</w:t>
      </w:r>
    </w:p>
    <w:p w14:paraId="61FAE5B9"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714BC35E"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0292F333"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9408C1E" w14:textId="28DEC38D"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1)  </w:t>
      </w:r>
      <w:r w:rsidR="006257E8">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 xml:space="preserve">Short Answer  </w:t>
      </w:r>
      <w:r w:rsidR="00372805">
        <w:rPr>
          <w:rFonts w:ascii="Times New Roman" w:hAnsi="Times New Roman" w:cs="Times New Roman"/>
        </w:rPr>
        <w:t>What industrial process utilizes the ammonia formed from the Haber process to form nitric acid?</w:t>
      </w:r>
    </w:p>
    <w:p w14:paraId="7C4C37A8"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300234B" w14:textId="0BCC7E62" w:rsidR="00D26310" w:rsidRDefault="00EB41BB"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372805">
        <w:rPr>
          <w:rFonts w:ascii="Times New Roman" w:hAnsi="Times New Roman" w:cs="Times New Roman"/>
        </w:rPr>
        <w:t>OSTWALD PROCESS</w:t>
      </w:r>
    </w:p>
    <w:p w14:paraId="0756A015"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1480313"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62AAA147"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6FA1588" w14:textId="25524E9E"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2)  </w:t>
      </w:r>
      <w:r w:rsidR="006257E8">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916103">
        <w:rPr>
          <w:rFonts w:ascii="Times New Roman" w:hAnsi="Times New Roman" w:cs="Times New Roman"/>
        </w:rPr>
        <w:t xml:space="preserve">By name or number, identify all of the following </w:t>
      </w:r>
      <w:r w:rsidR="006E53C6">
        <w:rPr>
          <w:rFonts w:ascii="Times New Roman" w:hAnsi="Times New Roman" w:cs="Times New Roman"/>
        </w:rPr>
        <w:t xml:space="preserve">four </w:t>
      </w:r>
      <w:r w:rsidR="009739D7">
        <w:rPr>
          <w:rFonts w:ascii="Times New Roman" w:hAnsi="Times New Roman" w:cs="Times New Roman"/>
        </w:rPr>
        <w:t>compounds that are not strong acids.</w:t>
      </w:r>
    </w:p>
    <w:p w14:paraId="0318DC19"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BC06ED1" w14:textId="2222324E"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 </w:t>
      </w:r>
      <w:r w:rsidR="009739D7">
        <w:rPr>
          <w:rFonts w:ascii="Times New Roman" w:hAnsi="Times New Roman" w:cs="Times New Roman"/>
        </w:rPr>
        <w:t>nitric acid</w:t>
      </w:r>
    </w:p>
    <w:p w14:paraId="5068298F" w14:textId="6FC1851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 </w:t>
      </w:r>
      <w:r w:rsidR="00916103">
        <w:rPr>
          <w:rFonts w:ascii="Times New Roman" w:hAnsi="Times New Roman" w:cs="Times New Roman"/>
        </w:rPr>
        <w:t xml:space="preserve"> </w:t>
      </w:r>
      <w:r w:rsidR="009739D7">
        <w:rPr>
          <w:rFonts w:ascii="Times New Roman" w:hAnsi="Times New Roman" w:cs="Times New Roman"/>
        </w:rPr>
        <w:t>chloric acid</w:t>
      </w:r>
    </w:p>
    <w:p w14:paraId="470F376E" w14:textId="35618DCA"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III. </w:t>
      </w:r>
      <w:r w:rsidR="009739D7">
        <w:rPr>
          <w:rFonts w:ascii="Times New Roman" w:hAnsi="Times New Roman" w:cs="Times New Roman"/>
        </w:rPr>
        <w:t>hydrocyanic acid</w:t>
      </w:r>
    </w:p>
    <w:p w14:paraId="2DCE40B1" w14:textId="01A898C8"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IV. </w:t>
      </w:r>
      <w:r w:rsidR="009739D7">
        <w:rPr>
          <w:rFonts w:ascii="Times New Roman" w:hAnsi="Times New Roman" w:cs="Times New Roman"/>
        </w:rPr>
        <w:t>hydrofluoric acid</w:t>
      </w:r>
    </w:p>
    <w:p w14:paraId="5C9495F3"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B496857" w14:textId="54C7868D"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6E53C6">
        <w:rPr>
          <w:rFonts w:ascii="Times New Roman" w:hAnsi="Times New Roman" w:cs="Times New Roman"/>
        </w:rPr>
        <w:t>I, II AND IV</w:t>
      </w:r>
    </w:p>
    <w:p w14:paraId="5A349C02"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F51E0BA"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73271DE7"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18E6EA1" w14:textId="4DD9BA85" w:rsidR="00D26310" w:rsidRPr="00B2112C" w:rsidRDefault="00D26310" w:rsidP="00D26310">
      <w:pPr>
        <w:widowControl w:val="0"/>
        <w:numPr>
          <w:ilvl w:val="0"/>
          <w:numId w:val="1"/>
        </w:numPr>
        <w:tabs>
          <w:tab w:val="left" w:pos="20"/>
          <w:tab w:val="left" w:pos="27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59" w:hanging="260"/>
        <w:rPr>
          <w:rFonts w:ascii="Times New Roman" w:hAnsi="Times New Roman" w:cs="Times New Roman"/>
        </w:rPr>
      </w:pPr>
      <w:r>
        <w:rPr>
          <w:rFonts w:ascii="Times New Roman" w:hAnsi="Times New Roman" w:cs="Times New Roman"/>
        </w:rPr>
        <w:t xml:space="preserve">3)  </w:t>
      </w:r>
      <w:r w:rsidR="0038790E">
        <w:rPr>
          <w:rFonts w:ascii="Times New Roman" w:hAnsi="Times New Roman" w:cs="Times New Roman"/>
        </w:rPr>
        <w:t>BIOLOGY</w:t>
      </w:r>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66002B">
        <w:rPr>
          <w:rFonts w:ascii="Times New Roman" w:hAnsi="Times New Roman" w:cs="Times New Roman"/>
        </w:rPr>
        <w:t>What is the overall reaction of nitrogen fixation in the nitrogen cycle?</w:t>
      </w:r>
    </w:p>
    <w:p w14:paraId="2036DAAD"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36FDD8F" w14:textId="7A7D04D8"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66002B">
        <w:rPr>
          <w:rFonts w:ascii="Times New Roman" w:hAnsi="Times New Roman" w:cs="Times New Roman"/>
        </w:rPr>
        <w:t>N2 + 3H2 == 2NH3</w:t>
      </w:r>
    </w:p>
    <w:p w14:paraId="2593B86D"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2F1702A5"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20CD2DA3"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7A5C9ACE"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DABD3CF" w14:textId="59716A20"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r>
        <w:rPr>
          <w:rFonts w:ascii="Times New Roman" w:hAnsi="Times New Roman" w:cs="Times New Roman"/>
        </w:rPr>
        <w:t xml:space="preserve">4)  </w:t>
      </w:r>
      <w:r w:rsidR="006716F2">
        <w:rPr>
          <w:rFonts w:ascii="Times New Roman" w:hAnsi="Times New Roman" w:cs="Times New Roman"/>
        </w:rPr>
        <w:t>BIOLOGY</w:t>
      </w:r>
      <w:r>
        <w:rPr>
          <w:rFonts w:ascii="Times New Roman" w:hAnsi="Times New Roman" w:cs="Times New Roman"/>
        </w:rPr>
        <w:t xml:space="preserve">  </w:t>
      </w:r>
      <w:r>
        <w:rPr>
          <w:rFonts w:ascii="Times New Roman" w:hAnsi="Times New Roman" w:cs="Times New Roman"/>
          <w:i/>
          <w:iCs/>
        </w:rPr>
        <w:t xml:space="preserve">Short Answer </w:t>
      </w:r>
      <w:r>
        <w:rPr>
          <w:rFonts w:ascii="Times New Roman" w:hAnsi="Times New Roman" w:cs="Times New Roman"/>
        </w:rPr>
        <w:t xml:space="preserve"> </w:t>
      </w:r>
      <w:r w:rsidR="006716F2">
        <w:rPr>
          <w:rFonts w:ascii="Times New Roman" w:hAnsi="Times New Roman" w:cs="Times New Roman"/>
        </w:rPr>
        <w:t>What is the process by which bacteria and fungi use the amino acids they obtain through decomposition to synthesize their own proteins and to release excess nitrogen in the form of ammonium ions?</w:t>
      </w:r>
    </w:p>
    <w:p w14:paraId="53E99985"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14:paraId="43B35DAE" w14:textId="1AAA0E06" w:rsidR="00D26310" w:rsidRDefault="0098385D"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outlineLvl w:val="0"/>
        <w:rPr>
          <w:rFonts w:ascii="Times New Roman" w:hAnsi="Times New Roman" w:cs="Times New Roman"/>
        </w:rPr>
      </w:pPr>
      <w:r>
        <w:rPr>
          <w:rFonts w:ascii="Times New Roman" w:hAnsi="Times New Roman" w:cs="Times New Roman"/>
        </w:rPr>
        <w:t xml:space="preserve">ANSWER:  </w:t>
      </w:r>
      <w:r w:rsidR="006716F2">
        <w:rPr>
          <w:rFonts w:ascii="Times New Roman" w:hAnsi="Times New Roman" w:cs="Times New Roman"/>
        </w:rPr>
        <w:t>AMMONIFICATION</w:t>
      </w:r>
    </w:p>
    <w:p w14:paraId="531DB84C"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14:paraId="36341E84"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14:paraId="08837ECE"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37A457F0"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p>
    <w:p w14:paraId="152A0AF8" w14:textId="77777777" w:rsidR="004F76B0" w:rsidRDefault="004F76B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08F394DA" w14:textId="77777777" w:rsidR="004F76B0" w:rsidRDefault="004F76B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03A230FD" w14:textId="77777777" w:rsidR="004F76B0" w:rsidRDefault="004F76B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003DF976" w14:textId="77777777" w:rsidR="004F76B0" w:rsidRDefault="004F76B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6497C309" w14:textId="77777777" w:rsidR="004F76B0" w:rsidRDefault="004F76B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34421780" w14:textId="77777777" w:rsidR="005F0046" w:rsidRDefault="005F0046"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36CE6762"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bookmarkStart w:id="0" w:name="_GoBack"/>
      <w:bookmarkEnd w:id="0"/>
      <w:r>
        <w:rPr>
          <w:rFonts w:ascii="Times New Roman" w:hAnsi="Times New Roman" w:cs="Times New Roman"/>
          <w:b/>
          <w:bCs/>
        </w:rPr>
        <w:lastRenderedPageBreak/>
        <w:t>TOSS-UP</w:t>
      </w:r>
    </w:p>
    <w:p w14:paraId="2760E23C"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AD3E426" w14:textId="244D72D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5)  </w:t>
      </w:r>
      <w:r w:rsidR="006257E8">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CF3C3A">
        <w:rPr>
          <w:rFonts w:ascii="Times New Roman" w:hAnsi="Times New Roman" w:cs="Times New Roman"/>
        </w:rPr>
        <w:t>What technique is used to separate air into liquid oxygen, liquid nitrogen and concentrated argon?</w:t>
      </w:r>
    </w:p>
    <w:p w14:paraId="3DE4632A"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DBD2888" w14:textId="625952D5" w:rsidR="00D26310" w:rsidRDefault="00CF3C3A"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FRACTIONAL DISTILLATION</w:t>
      </w:r>
      <w:r w:rsidR="00D9026B">
        <w:rPr>
          <w:rFonts w:ascii="Times New Roman" w:hAnsi="Times New Roman" w:cs="Times New Roman"/>
        </w:rPr>
        <w:t xml:space="preserve"> (DO NOT ACCEPT DISTILLATION OR SIMPLE DISTILLATION)</w:t>
      </w:r>
    </w:p>
    <w:p w14:paraId="5CC8E749"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25DBB5B"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0E951C0"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1F1F55D"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0A5EB6A0"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E90BBD3" w14:textId="14C6A996"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6)  </w:t>
      </w:r>
      <w:r w:rsidR="006257E8">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38790E">
        <w:rPr>
          <w:rFonts w:ascii="Times New Roman" w:hAnsi="Times New Roman" w:cs="Times New Roman"/>
        </w:rPr>
        <w:t>By name or number, identify all of the following four reactions that have a positive change in entropy.</w:t>
      </w:r>
    </w:p>
    <w:p w14:paraId="41828FD7"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8D508D7" w14:textId="1B530BFF"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 </w:t>
      </w:r>
      <w:r w:rsidR="0038790E">
        <w:rPr>
          <w:rFonts w:ascii="Times New Roman" w:hAnsi="Times New Roman" w:cs="Times New Roman"/>
        </w:rPr>
        <w:t xml:space="preserve">3H2 (g) + N2 (g) == 2NH3 (g) </w:t>
      </w:r>
    </w:p>
    <w:p w14:paraId="2FC102DD" w14:textId="052B945E"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 </w:t>
      </w:r>
      <w:r w:rsidR="0038790E">
        <w:rPr>
          <w:rFonts w:ascii="Times New Roman" w:hAnsi="Times New Roman" w:cs="Times New Roman"/>
        </w:rPr>
        <w:t>Al (s) == Al 3+ (aq) + 3e-</w:t>
      </w:r>
    </w:p>
    <w:p w14:paraId="6B267574" w14:textId="41334818" w:rsidR="00D26310" w:rsidRDefault="00D26310" w:rsidP="006415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III. </w:t>
      </w:r>
      <w:r w:rsidR="0038790E">
        <w:rPr>
          <w:rFonts w:ascii="Times New Roman" w:hAnsi="Times New Roman" w:cs="Times New Roman"/>
        </w:rPr>
        <w:t>The cell reaction for the Daniell cell.</w:t>
      </w:r>
    </w:p>
    <w:p w14:paraId="2464919F" w14:textId="4C709B22" w:rsidR="0038790E" w:rsidRDefault="0038790E" w:rsidP="006415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IV. </w:t>
      </w:r>
      <w:r w:rsidR="00C54470">
        <w:rPr>
          <w:rFonts w:ascii="Times New Roman" w:hAnsi="Times New Roman" w:cs="Times New Roman"/>
        </w:rPr>
        <w:t>Ag+ + 2NH3 (l) == Ag(NH3)2 +</w:t>
      </w:r>
    </w:p>
    <w:p w14:paraId="46962C0F"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A252301" w14:textId="0B08B873" w:rsidR="00D26310" w:rsidRDefault="00C5447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II ONLY</w:t>
      </w:r>
    </w:p>
    <w:p w14:paraId="4DBC91E3"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63597F7"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45DB6DEA"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0E1493A9"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1BA7BFB" w14:textId="69E4C3F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7)  </w:t>
      </w:r>
      <w:r w:rsidR="00D24F6E">
        <w:rPr>
          <w:rFonts w:ascii="Times New Roman" w:hAnsi="Times New Roman" w:cs="Times New Roman"/>
        </w:rPr>
        <w:t>BIOLOGY</w:t>
      </w:r>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D24F6E">
        <w:rPr>
          <w:rFonts w:ascii="Times New Roman" w:hAnsi="Times New Roman" w:cs="Times New Roman"/>
        </w:rPr>
        <w:t>As opposed to the theory of natural selection, who developed the theory that evolution occurred by the inheritance of acquired characteristics?</w:t>
      </w:r>
    </w:p>
    <w:p w14:paraId="4A332F3D"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8A815F2" w14:textId="6D0EA3C1"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D24F6E">
        <w:rPr>
          <w:rFonts w:ascii="Times New Roman" w:hAnsi="Times New Roman" w:cs="Times New Roman"/>
        </w:rPr>
        <w:t>JEAN-BAPTISTE LAMARCK</w:t>
      </w:r>
    </w:p>
    <w:p w14:paraId="535EB623"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37E32A8"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B6A3DFB"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5D8B634"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5D2B193"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1EF30F39"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D9BC7BC" w14:textId="7743D244"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8)  </w:t>
      </w:r>
      <w:r w:rsidR="006257E8">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E13533">
        <w:rPr>
          <w:rFonts w:ascii="Times New Roman" w:hAnsi="Times New Roman" w:cs="Times New Roman"/>
        </w:rPr>
        <w:t xml:space="preserve">What is the name of the specific thermodynamic cycle used to find the lattice </w:t>
      </w:r>
      <w:r w:rsidR="006257E8">
        <w:rPr>
          <w:rFonts w:ascii="Times New Roman" w:hAnsi="Times New Roman" w:cs="Times New Roman"/>
        </w:rPr>
        <w:t>CHEMISTRY</w:t>
      </w:r>
      <w:r w:rsidR="00E13533">
        <w:rPr>
          <w:rFonts w:ascii="Times New Roman" w:hAnsi="Times New Roman" w:cs="Times New Roman"/>
        </w:rPr>
        <w:t xml:space="preserve"> of a specific compound?</w:t>
      </w:r>
    </w:p>
    <w:p w14:paraId="0C4A62D3"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CBDDEF1"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B1E966C" w14:textId="07C5BD78" w:rsidR="00D26310" w:rsidRDefault="00E13533"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BORN-HABER CYCLE</w:t>
      </w:r>
    </w:p>
    <w:p w14:paraId="1F7D8308"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D187C8F"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F6F4BB3"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Pr>
          <w:rFonts w:ascii="Times New Roman" w:hAnsi="Times New Roman" w:cs="Times New Roman"/>
        </w:rPr>
        <w:tab/>
      </w:r>
    </w:p>
    <w:p w14:paraId="0BB7CC06"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D221FB1" w14:textId="77777777" w:rsidR="004F76B0" w:rsidRDefault="004F76B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11268EFD" w14:textId="77777777" w:rsidR="004F76B0" w:rsidRDefault="004F76B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0F48308B" w14:textId="77777777" w:rsidR="004F76B0" w:rsidRDefault="004F76B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251ACC49"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101BD8A6"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rPr>
      </w:pPr>
    </w:p>
    <w:p w14:paraId="175320C3" w14:textId="0D8C0863"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9)  </w:t>
      </w:r>
      <w:r w:rsidR="006257E8">
        <w:rPr>
          <w:rFonts w:ascii="Times New Roman" w:hAnsi="Times New Roman" w:cs="Times New Roman"/>
        </w:rPr>
        <w:t>CHEMISTRY</w:t>
      </w:r>
      <w:r>
        <w:rPr>
          <w:rFonts w:ascii="Times New Roman" w:hAnsi="Times New Roman" w:cs="Times New Roman"/>
        </w:rPr>
        <w:t xml:space="preserve">  </w:t>
      </w:r>
      <w:r w:rsidR="008F27A0">
        <w:rPr>
          <w:rFonts w:ascii="Times New Roman" w:hAnsi="Times New Roman" w:cs="Times New Roman"/>
          <w:i/>
          <w:iCs/>
        </w:rPr>
        <w:t>Short Answer</w:t>
      </w:r>
      <w:r>
        <w:rPr>
          <w:rFonts w:ascii="Times New Roman" w:hAnsi="Times New Roman" w:cs="Times New Roman"/>
        </w:rPr>
        <w:t xml:space="preserve">  </w:t>
      </w:r>
      <w:r w:rsidR="00350572">
        <w:rPr>
          <w:rFonts w:ascii="Times New Roman" w:hAnsi="Times New Roman" w:cs="Times New Roman"/>
        </w:rPr>
        <w:t>By name or number, identify all of the following three statements that are true about the cell cycle.</w:t>
      </w:r>
    </w:p>
    <w:p w14:paraId="6B1CA51D"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4F7464A" w14:textId="2774B6CF"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 </w:t>
      </w:r>
      <w:r w:rsidR="00350572">
        <w:rPr>
          <w:rFonts w:ascii="Times New Roman" w:hAnsi="Times New Roman" w:cs="Times New Roman"/>
        </w:rPr>
        <w:t>At two points in the cell cycle, feedback from the cell determines whether the cycle will continue.</w:t>
      </w:r>
    </w:p>
    <w:p w14:paraId="5D506F5B" w14:textId="6CACB036"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 </w:t>
      </w:r>
      <w:r w:rsidR="00350572">
        <w:rPr>
          <w:rFonts w:ascii="Times New Roman" w:hAnsi="Times New Roman" w:cs="Times New Roman"/>
        </w:rPr>
        <w:t>Special proteins regulate the “checkpoints” of the cell cycle.</w:t>
      </w:r>
    </w:p>
    <w:p w14:paraId="59F454DB" w14:textId="4F1B0535"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III. </w:t>
      </w:r>
      <w:r w:rsidR="00350572">
        <w:rPr>
          <w:rFonts w:ascii="Times New Roman" w:hAnsi="Times New Roman" w:cs="Times New Roman"/>
        </w:rPr>
        <w:t>Cancer results from damage to genes encoding proteins that regulate the cell division cycle.</w:t>
      </w:r>
    </w:p>
    <w:p w14:paraId="0D682A4E"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02BB685" w14:textId="505AA564" w:rsidR="00D26310" w:rsidRDefault="008F27A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350572">
        <w:rPr>
          <w:rFonts w:ascii="Times New Roman" w:hAnsi="Times New Roman" w:cs="Times New Roman"/>
        </w:rPr>
        <w:t>II AND III</w:t>
      </w:r>
      <w:r>
        <w:rPr>
          <w:rFonts w:ascii="Times New Roman" w:hAnsi="Times New Roman" w:cs="Times New Roman"/>
        </w:rPr>
        <w:t xml:space="preserve"> </w:t>
      </w:r>
    </w:p>
    <w:p w14:paraId="5805F165"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70A8AE0"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6A7EB5BF"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1A0F62B1"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5B49CEE8"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3993735F"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8BDDC3A" w14:textId="15500BC6" w:rsidR="00D26310" w:rsidRDefault="00D26310" w:rsidP="00D26310">
      <w:pPr>
        <w:widowControl w:val="0"/>
        <w:numPr>
          <w:ilvl w:val="0"/>
          <w:numId w:val="2"/>
        </w:numPr>
        <w:tabs>
          <w:tab w:val="left" w:pos="20"/>
          <w:tab w:val="left" w:pos="39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9" w:hanging="380"/>
        <w:rPr>
          <w:rFonts w:ascii="Times New Roman" w:hAnsi="Times New Roman" w:cs="Times New Roman"/>
        </w:rPr>
      </w:pPr>
      <w:r>
        <w:rPr>
          <w:rFonts w:ascii="Times New Roman" w:hAnsi="Times New Roman" w:cs="Times New Roman"/>
        </w:rPr>
        <w:t xml:space="preserve">10) </w:t>
      </w:r>
      <w:r w:rsidR="006257E8">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 xml:space="preserve">Short Answer </w:t>
      </w:r>
      <w:r>
        <w:rPr>
          <w:rFonts w:ascii="Times New Roman" w:hAnsi="Times New Roman" w:cs="Times New Roman"/>
        </w:rPr>
        <w:t xml:space="preserve"> </w:t>
      </w:r>
      <w:r w:rsidR="003A1AD3">
        <w:rPr>
          <w:rFonts w:ascii="Times New Roman" w:hAnsi="Times New Roman" w:cs="Times New Roman"/>
        </w:rPr>
        <w:t>By using a mathematical relation between the temperature at the hot source and the temperature of the cold sink of a Carnot engine, Kelvin was able to deduce that the zero of his scale occurred at a Carnot efficiency of what?</w:t>
      </w:r>
    </w:p>
    <w:p w14:paraId="6C389CA3"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2DE0DBA" w14:textId="724B106A" w:rsidR="00D26310" w:rsidRDefault="003A1AD3"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1</w:t>
      </w:r>
    </w:p>
    <w:p w14:paraId="2BC183CB"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9E9D9D0"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B55DCF3"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80A2EB2"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09AE2308"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8829E81" w14:textId="4D86E276"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11)  </w:t>
      </w:r>
      <w:r w:rsidR="006257E8">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 xml:space="preserve">Short Answer  </w:t>
      </w:r>
      <w:r w:rsidR="00E20769">
        <w:rPr>
          <w:rFonts w:ascii="Times New Roman" w:hAnsi="Times New Roman" w:cs="Times New Roman"/>
        </w:rPr>
        <w:t xml:space="preserve">What is the name of the following expression: dS </w:t>
      </w:r>
      <w:r w:rsidR="0062384F">
        <w:rPr>
          <w:rFonts w:ascii="Times New Roman" w:hAnsi="Times New Roman" w:cs="Times New Roman"/>
        </w:rPr>
        <w:t>must be greater than or equal to (dq/T).</w:t>
      </w:r>
    </w:p>
    <w:p w14:paraId="4607A855"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ED1AD41" w14:textId="766324E4" w:rsidR="00D26310" w:rsidRDefault="0062384F"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CLASIUS INEQUALITY</w:t>
      </w:r>
    </w:p>
    <w:p w14:paraId="3CF0716D"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F3C4221"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5C1DC87"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93620A7"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1C8F7904"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72259D5" w14:textId="0E5EF4DF"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12)  </w:t>
      </w:r>
      <w:r w:rsidR="006257E8">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9C0D5E">
        <w:rPr>
          <w:rFonts w:ascii="Times New Roman" w:hAnsi="Times New Roman" w:cs="Times New Roman"/>
        </w:rPr>
        <w:t>What is the name of the empirical observation that a wide range of liquids give approximately the same standard entropy of vaporization at about 85 J/Kmol?</w:t>
      </w:r>
    </w:p>
    <w:p w14:paraId="0BDD0FE2"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AB6F9DD" w14:textId="4B931EF5"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9C0D5E">
        <w:rPr>
          <w:rFonts w:ascii="Times New Roman" w:hAnsi="Times New Roman" w:cs="Times New Roman"/>
        </w:rPr>
        <w:t>TROUTON’S RULE</w:t>
      </w:r>
    </w:p>
    <w:p w14:paraId="189C65EF"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2FF42B6"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0ADE44C3" w14:textId="77777777" w:rsidR="004F76B0" w:rsidRDefault="004F76B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3AC10874"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1A6E14EC"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C255FDA" w14:textId="410BF255"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13) </w:t>
      </w:r>
      <w:r w:rsidR="006257E8">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367266">
        <w:rPr>
          <w:rFonts w:ascii="Times New Roman" w:hAnsi="Times New Roman" w:cs="Times New Roman"/>
        </w:rPr>
        <w:t>By name or number, identify all of the following four types of plants that can be used for industrial biomass.</w:t>
      </w:r>
    </w:p>
    <w:p w14:paraId="66AE6C98" w14:textId="77777777" w:rsidR="00367266" w:rsidRDefault="00367266"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D07D26B" w14:textId="2DC0A805" w:rsidR="00367266" w:rsidRDefault="00367266"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 switchgrass</w:t>
      </w:r>
    </w:p>
    <w:p w14:paraId="1C3EBC0B" w14:textId="485D4770" w:rsidR="00367266" w:rsidRDefault="00367266"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II. hemp</w:t>
      </w:r>
    </w:p>
    <w:p w14:paraId="2FD98F5A" w14:textId="00E0D981" w:rsidR="00367266" w:rsidRDefault="00367266"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III. corn</w:t>
      </w:r>
    </w:p>
    <w:p w14:paraId="3D8A6210" w14:textId="4D04ED99" w:rsidR="00367266" w:rsidRDefault="00367266"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IV. miscanthus</w:t>
      </w:r>
    </w:p>
    <w:p w14:paraId="10DAF7EE"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rPr>
      </w:pPr>
    </w:p>
    <w:p w14:paraId="3B660EBF" w14:textId="36A85EEC" w:rsidR="00D26310" w:rsidRDefault="00367266"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ALL OF THEM</w:t>
      </w:r>
    </w:p>
    <w:p w14:paraId="55509272"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F0F102F"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FEC9CB6"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344D074"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41FDBFEB"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EB862AD" w14:textId="15797913"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14)  </w:t>
      </w:r>
      <w:r w:rsidR="006257E8">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7E711E">
        <w:rPr>
          <w:rFonts w:ascii="Times New Roman" w:hAnsi="Times New Roman" w:cs="Times New Roman"/>
        </w:rPr>
        <w:t xml:space="preserve">Approximately what percent of the </w:t>
      </w:r>
      <w:r w:rsidR="006257E8">
        <w:rPr>
          <w:rFonts w:ascii="Times New Roman" w:hAnsi="Times New Roman" w:cs="Times New Roman"/>
        </w:rPr>
        <w:t>CHEMISTRY</w:t>
      </w:r>
      <w:r w:rsidR="007E711E">
        <w:rPr>
          <w:rFonts w:ascii="Times New Roman" w:hAnsi="Times New Roman" w:cs="Times New Roman"/>
        </w:rPr>
        <w:t xml:space="preserve"> from the sun is absorbed by clouds, oceans and land masses?</w:t>
      </w:r>
    </w:p>
    <w:p w14:paraId="42AE6B8D"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860DEDC" w14:textId="0D8C0CB7" w:rsidR="00D26310" w:rsidRDefault="007E711E"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W)  30%</w:t>
      </w:r>
    </w:p>
    <w:p w14:paraId="77526134" w14:textId="6B5F3A67" w:rsidR="00D26310" w:rsidRDefault="007E711E"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X)  50%</w:t>
      </w:r>
    </w:p>
    <w:p w14:paraId="2E680C71" w14:textId="0AA6EF42" w:rsidR="00D26310" w:rsidRDefault="007E711E"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Y)  70%</w:t>
      </w:r>
    </w:p>
    <w:p w14:paraId="68B20AF6" w14:textId="3B32FF71" w:rsidR="00D26310" w:rsidRDefault="007E711E"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Z)  90%</w:t>
      </w:r>
    </w:p>
    <w:p w14:paraId="115B7D40"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DE0B9B7" w14:textId="31EFE936" w:rsidR="00D26310" w:rsidRDefault="007E711E"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Y) 70%</w:t>
      </w:r>
    </w:p>
    <w:p w14:paraId="3141ADE6"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FB91351"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rPr>
      </w:pPr>
    </w:p>
    <w:p w14:paraId="3A26DE32"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002700DB"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7358791E" w14:textId="13BC2FB1"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15)  </w:t>
      </w:r>
      <w:r w:rsidR="006257E8">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8F35EC">
        <w:rPr>
          <w:rFonts w:ascii="Times New Roman" w:hAnsi="Times New Roman" w:cs="Times New Roman"/>
        </w:rPr>
        <w:t>As of 2006, what country is the world leader in the total installed capacity of solar hot water systems with 70 gigawatts installed?</w:t>
      </w:r>
    </w:p>
    <w:p w14:paraId="242B7082"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187EFCA" w14:textId="115572CB"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W)  </w:t>
      </w:r>
      <w:r w:rsidR="008F35EC">
        <w:rPr>
          <w:rFonts w:ascii="Times New Roman" w:hAnsi="Times New Roman" w:cs="Times New Roman"/>
        </w:rPr>
        <w:t>Canada</w:t>
      </w:r>
    </w:p>
    <w:p w14:paraId="4706D393" w14:textId="3C31B0C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X)  </w:t>
      </w:r>
      <w:r w:rsidR="008F35EC">
        <w:rPr>
          <w:rFonts w:ascii="Times New Roman" w:hAnsi="Times New Roman" w:cs="Times New Roman"/>
        </w:rPr>
        <w:t>Australia</w:t>
      </w:r>
    </w:p>
    <w:p w14:paraId="6BEF9B45" w14:textId="0ED65D4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Y)  </w:t>
      </w:r>
      <w:r w:rsidR="008F35EC">
        <w:rPr>
          <w:rFonts w:ascii="Times New Roman" w:hAnsi="Times New Roman" w:cs="Times New Roman"/>
        </w:rPr>
        <w:t>Japan</w:t>
      </w:r>
    </w:p>
    <w:p w14:paraId="6224A358" w14:textId="3D390125"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Z)  </w:t>
      </w:r>
      <w:r w:rsidR="008F35EC">
        <w:rPr>
          <w:rFonts w:ascii="Times New Roman" w:hAnsi="Times New Roman" w:cs="Times New Roman"/>
        </w:rPr>
        <w:t>China</w:t>
      </w:r>
    </w:p>
    <w:p w14:paraId="329B5BC8"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D1CE851"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9092B0B" w14:textId="1D3FFB33" w:rsidR="00D26310" w:rsidRDefault="008F35EC"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ANSWER:  Z</w:t>
      </w:r>
      <w:r w:rsidR="00D26310">
        <w:rPr>
          <w:rFonts w:ascii="Times New Roman" w:hAnsi="Times New Roman" w:cs="Times New Roman"/>
        </w:rPr>
        <w:t xml:space="preserve">) </w:t>
      </w:r>
      <w:r>
        <w:rPr>
          <w:rFonts w:ascii="Times New Roman" w:hAnsi="Times New Roman" w:cs="Times New Roman"/>
        </w:rPr>
        <w:t>CHINA</w:t>
      </w:r>
    </w:p>
    <w:p w14:paraId="5FC500A3"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3B65D89"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262F0EF6"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65DC410"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6378BB5"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BF755D4"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7AA46CE5"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10F286F4"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432FF88F"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225F6F73"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2435F07" w14:textId="245D6C69"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r>
        <w:rPr>
          <w:rFonts w:ascii="Times New Roman" w:hAnsi="Times New Roman" w:cs="Times New Roman"/>
        </w:rPr>
        <w:t xml:space="preserve">16)  </w:t>
      </w:r>
      <w:r w:rsidR="006257E8">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 xml:space="preserve">Multiple Choice </w:t>
      </w:r>
      <w:r>
        <w:rPr>
          <w:rFonts w:ascii="Times New Roman" w:hAnsi="Times New Roman" w:cs="Times New Roman"/>
        </w:rPr>
        <w:t xml:space="preserve"> </w:t>
      </w:r>
      <w:r w:rsidR="0014217E">
        <w:rPr>
          <w:rFonts w:ascii="Times New Roman" w:hAnsi="Times New Roman" w:cs="Times New Roman"/>
        </w:rPr>
        <w:t>Which of the following would have the greatest tendency to undergo a Sn1 reaction?</w:t>
      </w:r>
    </w:p>
    <w:p w14:paraId="2DA157A0"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14:paraId="21AB64ED" w14:textId="4BC2EDFD" w:rsidR="00D26310" w:rsidRDefault="0014217E"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outlineLvl w:val="0"/>
        <w:rPr>
          <w:rFonts w:ascii="Times New Roman" w:hAnsi="Times New Roman" w:cs="Times New Roman"/>
        </w:rPr>
      </w:pPr>
      <w:r>
        <w:rPr>
          <w:rFonts w:ascii="Times New Roman" w:hAnsi="Times New Roman" w:cs="Times New Roman"/>
        </w:rPr>
        <w:t>W)  n-butane</w:t>
      </w:r>
    </w:p>
    <w:p w14:paraId="474B9CBB" w14:textId="3C35B312" w:rsidR="00D26310" w:rsidRDefault="0014217E" w:rsidP="00D26310">
      <w:pPr>
        <w:widowControl w:val="0"/>
        <w:numPr>
          <w:ilvl w:val="0"/>
          <w:numId w:val="3"/>
        </w:numPr>
        <w:tabs>
          <w:tab w:val="left" w:pos="20"/>
          <w:tab w:val="left" w:pos="33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ind w:left="313" w:hanging="314"/>
        <w:rPr>
          <w:rFonts w:ascii="Times New Roman" w:hAnsi="Times New Roman" w:cs="Times New Roman"/>
        </w:rPr>
      </w:pPr>
      <w:r>
        <w:rPr>
          <w:rFonts w:ascii="Times New Roman" w:hAnsi="Times New Roman" w:cs="Times New Roman"/>
        </w:rPr>
        <w:t>X) isobutane</w:t>
      </w:r>
    </w:p>
    <w:p w14:paraId="3AC89A76" w14:textId="6AF51DA9" w:rsidR="00D26310" w:rsidRDefault="0014217E"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r>
        <w:rPr>
          <w:rFonts w:ascii="Times New Roman" w:hAnsi="Times New Roman" w:cs="Times New Roman"/>
        </w:rPr>
        <w:t>Y)  pentane</w:t>
      </w:r>
    </w:p>
    <w:p w14:paraId="3CDA6341" w14:textId="587FD301" w:rsidR="00D26310" w:rsidRDefault="0014217E"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r>
        <w:rPr>
          <w:rFonts w:ascii="Times New Roman" w:hAnsi="Times New Roman" w:cs="Times New Roman"/>
        </w:rPr>
        <w:t>Z)  propane</w:t>
      </w:r>
    </w:p>
    <w:p w14:paraId="211E8BE8"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14:paraId="2BEA0E36" w14:textId="280AA3DF" w:rsidR="00D26310" w:rsidRDefault="0014217E"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outlineLvl w:val="0"/>
        <w:rPr>
          <w:rFonts w:ascii="Times New Roman" w:hAnsi="Times New Roman" w:cs="Times New Roman"/>
        </w:rPr>
      </w:pPr>
      <w:r>
        <w:rPr>
          <w:rFonts w:ascii="Times New Roman" w:hAnsi="Times New Roman" w:cs="Times New Roman"/>
        </w:rPr>
        <w:t>ANSWER:  X) ISOBUTANE</w:t>
      </w:r>
    </w:p>
    <w:p w14:paraId="4D2FF9AB"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14:paraId="4489FCF9"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14:paraId="7CBAACDA"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14:paraId="20862394"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550FAC52"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552B189" w14:textId="20F70F5C"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r>
        <w:rPr>
          <w:rFonts w:ascii="Times New Roman" w:hAnsi="Times New Roman" w:cs="Times New Roman"/>
        </w:rPr>
        <w:t xml:space="preserve">17)  </w:t>
      </w:r>
      <w:r w:rsidR="006257E8">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D54210">
        <w:rPr>
          <w:rFonts w:ascii="Times New Roman" w:hAnsi="Times New Roman" w:cs="Times New Roman"/>
        </w:rPr>
        <w:t xml:space="preserve">Also known as black liquor, what is the largest source of </w:t>
      </w:r>
      <w:r w:rsidR="006257E8">
        <w:rPr>
          <w:rFonts w:ascii="Times New Roman" w:hAnsi="Times New Roman" w:cs="Times New Roman"/>
        </w:rPr>
        <w:t>CHEMISTRY</w:t>
      </w:r>
      <w:r w:rsidR="00D54210">
        <w:rPr>
          <w:rFonts w:ascii="Times New Roman" w:hAnsi="Times New Roman" w:cs="Times New Roman"/>
        </w:rPr>
        <w:t xml:space="preserve"> from wood?</w:t>
      </w:r>
    </w:p>
    <w:p w14:paraId="6071B640"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14:paraId="05699B28" w14:textId="47768C32" w:rsidR="00D26310" w:rsidRDefault="00D542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PULPING LIQUOR</w:t>
      </w:r>
    </w:p>
    <w:p w14:paraId="3F720235"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3CB7955"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FFA6FB1"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459BD3E2"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061C653D"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0A648A5D"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E1CC3E9" w14:textId="5B77D9E6"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18)  </w:t>
      </w:r>
      <w:r w:rsidR="006257E8">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9C4585">
        <w:rPr>
          <w:rFonts w:ascii="Times New Roman" w:hAnsi="Times New Roman" w:cs="Times New Roman"/>
        </w:rPr>
        <w:t>What type of electrolytic cell can be used to directly make hydrogen gas from plant matter?</w:t>
      </w:r>
    </w:p>
    <w:p w14:paraId="4094AF57"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3177373" w14:textId="0FB1CF50"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9C4585">
        <w:rPr>
          <w:rFonts w:ascii="Times New Roman" w:hAnsi="Times New Roman" w:cs="Times New Roman"/>
        </w:rPr>
        <w:t>MICROBIAL ELECTROLYSIS CELL</w:t>
      </w:r>
    </w:p>
    <w:p w14:paraId="55B4CA42"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3C02AC2"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3054F35F"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460940E1"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C0AC882" w14:textId="096FA941"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19)  </w:t>
      </w:r>
      <w:r w:rsidR="006257E8">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A70752">
        <w:rPr>
          <w:rFonts w:ascii="Times New Roman" w:hAnsi="Times New Roman" w:cs="Times New Roman"/>
        </w:rPr>
        <w:t xml:space="preserve">About what percent of Earth’s geothermal </w:t>
      </w:r>
      <w:r w:rsidR="006257E8">
        <w:rPr>
          <w:rFonts w:ascii="Times New Roman" w:hAnsi="Times New Roman" w:cs="Times New Roman"/>
        </w:rPr>
        <w:t>CHEMISTRY</w:t>
      </w:r>
      <w:r w:rsidR="00A70752">
        <w:rPr>
          <w:rFonts w:ascii="Times New Roman" w:hAnsi="Times New Roman" w:cs="Times New Roman"/>
        </w:rPr>
        <w:t xml:space="preserve"> originates from the radioactive decay of minerals?</w:t>
      </w:r>
    </w:p>
    <w:p w14:paraId="74BB1C15"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9315162" w14:textId="11FC248C" w:rsidR="00D26310" w:rsidRDefault="00A70752"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W)  20%</w:t>
      </w:r>
    </w:p>
    <w:p w14:paraId="040BEAE8" w14:textId="16322060" w:rsidR="00D26310" w:rsidRDefault="00A70752"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X)  40%</w:t>
      </w:r>
    </w:p>
    <w:p w14:paraId="583F72A3" w14:textId="4B01EBE8" w:rsidR="00D26310" w:rsidRDefault="00A70752"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Y)  60%</w:t>
      </w:r>
    </w:p>
    <w:p w14:paraId="151DC570" w14:textId="30F7BE41" w:rsidR="00D26310" w:rsidRDefault="00A70752"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Z)  80%</w:t>
      </w:r>
    </w:p>
    <w:p w14:paraId="322C1495"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01E6920" w14:textId="7EF3747C" w:rsidR="00D26310" w:rsidRDefault="00A70752"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Z)  80%</w:t>
      </w:r>
    </w:p>
    <w:p w14:paraId="09B3D808"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C00ACD5" w14:textId="77777777" w:rsidR="004F76B0" w:rsidRDefault="004F76B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rPr>
      </w:pPr>
    </w:p>
    <w:p w14:paraId="45E6DCA0"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44AAC0A3"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5AD173D" w14:textId="43D2C13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20)  </w:t>
      </w:r>
      <w:r w:rsidR="006257E8">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473058">
        <w:rPr>
          <w:rFonts w:ascii="Times New Roman" w:hAnsi="Times New Roman" w:cs="Times New Roman"/>
        </w:rPr>
        <w:t>Which of the following best explains why a more substituted carbocation is more stable?</w:t>
      </w:r>
    </w:p>
    <w:p w14:paraId="3C6159D3"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DBFC53F" w14:textId="293A4AC0" w:rsidR="00D26310" w:rsidRDefault="00473058"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W)  The positive charge can be stabilized by being localized when the carbon carrying the positive charge is more substituted.</w:t>
      </w:r>
    </w:p>
    <w:p w14:paraId="40FEFAAC" w14:textId="3C527E5E" w:rsidR="00D26310" w:rsidRDefault="00625065"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X)  </w:t>
      </w:r>
      <w:r w:rsidR="00473058">
        <w:rPr>
          <w:rFonts w:ascii="Times New Roman" w:hAnsi="Times New Roman" w:cs="Times New Roman"/>
        </w:rPr>
        <w:t>The positive charge can be stabilized through the sigma bonds of adjacent C-H bonds donating into the empty p-orbital of the carbon carrying the positive charge.</w:t>
      </w:r>
    </w:p>
    <w:p w14:paraId="10E36AD5" w14:textId="6A225D89" w:rsidR="00D26310" w:rsidRDefault="00AA1B2F"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Y)  The positive charge can be stabilized through </w:t>
      </w:r>
      <w:r w:rsidR="00530173">
        <w:rPr>
          <w:rFonts w:ascii="Times New Roman" w:hAnsi="Times New Roman" w:cs="Times New Roman"/>
        </w:rPr>
        <w:t>intermolecular interactions with adjacent molecules when the carbon carrying the positive charge is more substituted.</w:t>
      </w:r>
    </w:p>
    <w:p w14:paraId="7F8638C1" w14:textId="38AE4712" w:rsidR="00D26310" w:rsidRDefault="00530173"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Z)  The positive charge can be stabilized through the formation of an ionic bond between a neighboring negative molecule and the carbon carrying the positive charge.</w:t>
      </w:r>
    </w:p>
    <w:p w14:paraId="5B3C39F9"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088FB05"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212C86F" w14:textId="765EF314" w:rsidR="00D26310" w:rsidRDefault="00953051"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X</w:t>
      </w:r>
      <w:r w:rsidR="00625065">
        <w:rPr>
          <w:rFonts w:ascii="Times New Roman" w:hAnsi="Times New Roman" w:cs="Times New Roman"/>
        </w:rPr>
        <w:t xml:space="preserve">) </w:t>
      </w:r>
      <w:r>
        <w:rPr>
          <w:rFonts w:ascii="Times New Roman" w:hAnsi="Times New Roman" w:cs="Times New Roman"/>
        </w:rPr>
        <w:t>The positive charge can be stabilized through the sigma bonds of adjacent C-H bonds donating into the empty p-orbital of the carbon carrying the positive charge.</w:t>
      </w:r>
    </w:p>
    <w:p w14:paraId="75A00717"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73CE31C"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5E1766D"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588F17E"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1A52398"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67538098"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9792329" w14:textId="5A9E6889"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21)  </w:t>
      </w:r>
      <w:r w:rsidR="006257E8">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 xml:space="preserve">Short Answer  </w:t>
      </w:r>
      <w:r w:rsidR="00E90DB3">
        <w:rPr>
          <w:rFonts w:ascii="Times New Roman" w:hAnsi="Times New Roman" w:cs="Times New Roman"/>
        </w:rPr>
        <w:t xml:space="preserve">In the second step of biochemical </w:t>
      </w:r>
      <w:r w:rsidR="00EE241B">
        <w:rPr>
          <w:rFonts w:ascii="Times New Roman" w:hAnsi="Times New Roman" w:cs="Times New Roman"/>
        </w:rPr>
        <w:t>conversion, plant waste fermentation produces what acid?</w:t>
      </w:r>
    </w:p>
    <w:p w14:paraId="07468A81"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83C2997" w14:textId="57311AFA"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EE241B">
        <w:rPr>
          <w:rFonts w:ascii="Times New Roman" w:hAnsi="Times New Roman" w:cs="Times New Roman"/>
        </w:rPr>
        <w:t>ACETIC ACID (ACCEPT: ETHANOIC ACID)</w:t>
      </w:r>
    </w:p>
    <w:p w14:paraId="77145E91"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B3006CC"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1C817A08"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E33480B" w14:textId="0F1121E1"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22)  </w:t>
      </w:r>
      <w:r w:rsidR="006257E8">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746A61">
        <w:rPr>
          <w:rFonts w:ascii="Times New Roman" w:hAnsi="Times New Roman" w:cs="Times New Roman"/>
        </w:rPr>
        <w:t>Which of the following is the best leaving group?</w:t>
      </w:r>
    </w:p>
    <w:p w14:paraId="005F9E40"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F469EF7" w14:textId="2E2A59E0" w:rsidR="00D26310" w:rsidRDefault="004734AB"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W) </w:t>
      </w:r>
      <w:r w:rsidR="00746A61">
        <w:rPr>
          <w:rFonts w:ascii="Times New Roman" w:hAnsi="Times New Roman" w:cs="Times New Roman"/>
        </w:rPr>
        <w:t>CN-</w:t>
      </w:r>
    </w:p>
    <w:p w14:paraId="034D5FE6" w14:textId="468149E8" w:rsidR="00D26310" w:rsidRDefault="009445D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X) </w:t>
      </w:r>
      <w:r w:rsidR="00746A61">
        <w:rPr>
          <w:rFonts w:ascii="Times New Roman" w:hAnsi="Times New Roman" w:cs="Times New Roman"/>
        </w:rPr>
        <w:t>I-</w:t>
      </w:r>
    </w:p>
    <w:p w14:paraId="4A64A749" w14:textId="510B5B83" w:rsidR="00D26310" w:rsidRDefault="009445D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Y) </w:t>
      </w:r>
      <w:r w:rsidR="00746A61">
        <w:rPr>
          <w:rFonts w:ascii="Times New Roman" w:hAnsi="Times New Roman" w:cs="Times New Roman"/>
        </w:rPr>
        <w:t>F-</w:t>
      </w:r>
    </w:p>
    <w:p w14:paraId="12728639" w14:textId="32CF3DEB" w:rsidR="00D26310" w:rsidRDefault="009445D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Z) </w:t>
      </w:r>
      <w:r w:rsidR="00746A61">
        <w:rPr>
          <w:rFonts w:ascii="Times New Roman" w:hAnsi="Times New Roman" w:cs="Times New Roman"/>
        </w:rPr>
        <w:t>Br-</w:t>
      </w:r>
    </w:p>
    <w:p w14:paraId="4E93F5FF"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D5127CF" w14:textId="01A0CB88" w:rsidR="00D26310" w:rsidRDefault="004734AB"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X) </w:t>
      </w:r>
      <w:r w:rsidR="00746A61">
        <w:rPr>
          <w:rFonts w:ascii="Times New Roman" w:hAnsi="Times New Roman" w:cs="Times New Roman"/>
        </w:rPr>
        <w:t>I-</w:t>
      </w:r>
    </w:p>
    <w:p w14:paraId="4D70E074"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E5F9B14"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34CD3F69"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1065D69" w14:textId="03F65A92"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23)  </w:t>
      </w:r>
      <w:r w:rsidR="006257E8">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A53169">
        <w:rPr>
          <w:rFonts w:ascii="Times New Roman" w:hAnsi="Times New Roman" w:cs="Times New Roman"/>
        </w:rPr>
        <w:t>What value for l, or the orbital angular momentum quantum number, describes an orbital that can hold 10 electrons?</w:t>
      </w:r>
    </w:p>
    <w:p w14:paraId="2C3A5CD0"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6075EF8" w14:textId="0948D124"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A53169">
        <w:rPr>
          <w:rFonts w:ascii="Times New Roman" w:hAnsi="Times New Roman" w:cs="Times New Roman"/>
        </w:rPr>
        <w:t>l = 2</w:t>
      </w:r>
    </w:p>
    <w:p w14:paraId="73D32DE7"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0F31F81" w14:textId="77777777" w:rsidR="004F76B0" w:rsidRDefault="004F76B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435CAC30" w14:textId="77777777" w:rsidR="008C4BB9" w:rsidRDefault="008C4BB9" w:rsidP="008C4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14:paraId="0794E0A5" w14:textId="77777777" w:rsidR="00D26310" w:rsidRDefault="00D26310" w:rsidP="008C4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757AD8CE"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4DC3FE4" w14:textId="3727151F"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24)  </w:t>
      </w:r>
      <w:r w:rsidR="006257E8">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FD2E5E">
        <w:rPr>
          <w:rFonts w:ascii="Times New Roman" w:hAnsi="Times New Roman" w:cs="Times New Roman"/>
        </w:rPr>
        <w:t>Biomass alcohol fuel, or ethanol, is derived primarily from which two plants?</w:t>
      </w:r>
    </w:p>
    <w:p w14:paraId="108BB46B"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A953540" w14:textId="44210539" w:rsidR="00D26310" w:rsidRDefault="00FD2E5E"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W)  sugarcane and corn</w:t>
      </w:r>
    </w:p>
    <w:p w14:paraId="2928C3EC" w14:textId="3789FBF0" w:rsidR="00D26310" w:rsidRDefault="00FD2E5E"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X)  sugarcane and willow</w:t>
      </w:r>
    </w:p>
    <w:p w14:paraId="1BF10F40" w14:textId="78ABA744" w:rsidR="00D26310" w:rsidRDefault="00FD2E5E"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Y)  corn and switchgrass</w:t>
      </w:r>
    </w:p>
    <w:p w14:paraId="09E2CDEA" w14:textId="72F8C59E" w:rsidR="00D26310" w:rsidRDefault="00FD2E5E"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Z)  corn and hemp</w:t>
      </w:r>
    </w:p>
    <w:p w14:paraId="5D023E4E"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A1D2E4C" w14:textId="566B9FD3" w:rsidR="00D26310" w:rsidRDefault="00FD2E5E"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W) SUGARCANE AND CORN</w:t>
      </w:r>
    </w:p>
    <w:p w14:paraId="0C85EC09"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8BCC142" w14:textId="77777777" w:rsidR="00D26310" w:rsidRDefault="00D26310" w:rsidP="00BD1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4C4EA5FE" w14:textId="77777777" w:rsidR="00D26310" w:rsidRDefault="00D26310" w:rsidP="00D26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4333CD3" w14:textId="2728A63B" w:rsidR="00C21E85" w:rsidRDefault="00D26310" w:rsidP="00C21E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25)  </w:t>
      </w:r>
      <w:r w:rsidR="006257E8">
        <w:rPr>
          <w:rFonts w:ascii="Times New Roman" w:hAnsi="Times New Roman" w:cs="Times New Roman"/>
        </w:rPr>
        <w:t>CHEMISTRY</w:t>
      </w:r>
      <w:r w:rsidR="00C21E85">
        <w:rPr>
          <w:rFonts w:ascii="Times New Roman" w:hAnsi="Times New Roman" w:cs="Times New Roman"/>
        </w:rPr>
        <w:t xml:space="preserve">  </w:t>
      </w:r>
      <w:r w:rsidR="00C21E85">
        <w:rPr>
          <w:rFonts w:ascii="Times New Roman" w:hAnsi="Times New Roman" w:cs="Times New Roman"/>
          <w:i/>
          <w:iCs/>
        </w:rPr>
        <w:t>Multiple Choice</w:t>
      </w:r>
      <w:r w:rsidR="00C21E85">
        <w:rPr>
          <w:rFonts w:ascii="Times New Roman" w:hAnsi="Times New Roman" w:cs="Times New Roman"/>
        </w:rPr>
        <w:t xml:space="preserve">  </w:t>
      </w:r>
      <w:r w:rsidR="006257E8">
        <w:rPr>
          <w:rFonts w:ascii="Times New Roman" w:hAnsi="Times New Roman" w:cs="Times New Roman"/>
        </w:rPr>
        <w:t>The Haber process</w:t>
      </w:r>
      <w:r w:rsidR="00EB1798">
        <w:rPr>
          <w:rFonts w:ascii="Times New Roman" w:hAnsi="Times New Roman" w:cs="Times New Roman"/>
        </w:rPr>
        <w:t xml:space="preserve"> reaction</w:t>
      </w:r>
      <w:r w:rsidR="006257E8">
        <w:rPr>
          <w:rFonts w:ascii="Times New Roman" w:hAnsi="Times New Roman" w:cs="Times New Roman"/>
        </w:rPr>
        <w:t xml:space="preserve"> has a change in enthalpy of -92.22 kJ/mol. Which of the following best describes the spontaneity of this reaction?</w:t>
      </w:r>
    </w:p>
    <w:p w14:paraId="0CB12D44" w14:textId="77777777" w:rsidR="00C21E85" w:rsidRDefault="00C21E85" w:rsidP="00C21E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4224F8A" w14:textId="1C821E04" w:rsidR="00C21E85" w:rsidRDefault="006257E8" w:rsidP="00C21E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W)  spontaneous at all temperatures</w:t>
      </w:r>
    </w:p>
    <w:p w14:paraId="33521FB3" w14:textId="3DD8D7E8" w:rsidR="00C21E85" w:rsidRDefault="006257E8" w:rsidP="00C21E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X)  nonspontaneous at all temperatures</w:t>
      </w:r>
    </w:p>
    <w:p w14:paraId="7096E333" w14:textId="1CCAA08E" w:rsidR="00C21E85" w:rsidRDefault="006257E8" w:rsidP="00C21E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Y)  spontaneous at high temperatures</w:t>
      </w:r>
    </w:p>
    <w:p w14:paraId="67971F2D" w14:textId="17F4A30D" w:rsidR="00C21E85" w:rsidRDefault="006257E8" w:rsidP="00C21E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Z)  spontaneous at low temperatures</w:t>
      </w:r>
    </w:p>
    <w:p w14:paraId="2B93E0BC" w14:textId="77777777" w:rsidR="00C21E85" w:rsidRDefault="00C21E85" w:rsidP="00C21E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321488A" w14:textId="27A61A79" w:rsidR="00C21E85" w:rsidRDefault="006257E8" w:rsidP="00C21E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Z) SPONTANEOUS AT LOW TEMPERATURES</w:t>
      </w:r>
    </w:p>
    <w:p w14:paraId="406DFD92" w14:textId="2CBE1B8A" w:rsidR="0086570F" w:rsidRDefault="0086570F" w:rsidP="00C21E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sectPr w:rsidR="0086570F" w:rsidSect="00B666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decimal"/>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hybridMultilevel"/>
    <w:tmpl w:val="00000003"/>
    <w:lvl w:ilvl="0" w:tplc="00000000">
      <w:start w:val="1"/>
      <w:numFmt w:val="decimal"/>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4"/>
    <w:multiLevelType w:val="hybridMultilevel"/>
    <w:tmpl w:val="00000004"/>
    <w:lvl w:ilvl="0" w:tplc="00000000">
      <w:start w:val="1"/>
      <w:numFmt w:val="upperRoman"/>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310"/>
    <w:rsid w:val="0014217E"/>
    <w:rsid w:val="002C5270"/>
    <w:rsid w:val="00350572"/>
    <w:rsid w:val="00367266"/>
    <w:rsid w:val="00372805"/>
    <w:rsid w:val="0038790E"/>
    <w:rsid w:val="003A1AD3"/>
    <w:rsid w:val="00473058"/>
    <w:rsid w:val="004734AB"/>
    <w:rsid w:val="004F76B0"/>
    <w:rsid w:val="00530173"/>
    <w:rsid w:val="005F0046"/>
    <w:rsid w:val="0062384F"/>
    <w:rsid w:val="00625065"/>
    <w:rsid w:val="006257E8"/>
    <w:rsid w:val="00641542"/>
    <w:rsid w:val="0066002B"/>
    <w:rsid w:val="006716F2"/>
    <w:rsid w:val="006E53C6"/>
    <w:rsid w:val="00746A61"/>
    <w:rsid w:val="007E711E"/>
    <w:rsid w:val="0086570F"/>
    <w:rsid w:val="008C4BB9"/>
    <w:rsid w:val="008F27A0"/>
    <w:rsid w:val="008F35EC"/>
    <w:rsid w:val="00916103"/>
    <w:rsid w:val="00942041"/>
    <w:rsid w:val="009445D0"/>
    <w:rsid w:val="00953051"/>
    <w:rsid w:val="009739D7"/>
    <w:rsid w:val="0098385D"/>
    <w:rsid w:val="009C0D5E"/>
    <w:rsid w:val="009C4585"/>
    <w:rsid w:val="00A53169"/>
    <w:rsid w:val="00A70752"/>
    <w:rsid w:val="00AA1B2F"/>
    <w:rsid w:val="00AA40D3"/>
    <w:rsid w:val="00B2112C"/>
    <w:rsid w:val="00B543DE"/>
    <w:rsid w:val="00B66693"/>
    <w:rsid w:val="00BD169F"/>
    <w:rsid w:val="00C21E85"/>
    <w:rsid w:val="00C54470"/>
    <w:rsid w:val="00CF3C3A"/>
    <w:rsid w:val="00D24F6E"/>
    <w:rsid w:val="00D26310"/>
    <w:rsid w:val="00D54210"/>
    <w:rsid w:val="00D9026B"/>
    <w:rsid w:val="00E13533"/>
    <w:rsid w:val="00E20769"/>
    <w:rsid w:val="00E90DB3"/>
    <w:rsid w:val="00EB1798"/>
    <w:rsid w:val="00EB41BB"/>
    <w:rsid w:val="00EE241B"/>
    <w:rsid w:val="00F97A9F"/>
    <w:rsid w:val="00FD2E5E"/>
    <w:rsid w:val="00FE59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9534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938</Words>
  <Characters>5349</Characters>
  <Application>Microsoft Macintosh Word</Application>
  <DocSecurity>0</DocSecurity>
  <Lines>44</Lines>
  <Paragraphs>12</Paragraphs>
  <ScaleCrop>false</ScaleCrop>
  <Company/>
  <LinksUpToDate>false</LinksUpToDate>
  <CharactersWithSpaces>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Saaket Agrawal</dc:creator>
  <cp:keywords/>
  <dc:description/>
  <cp:lastModifiedBy>Saaket Agrawal</cp:lastModifiedBy>
  <cp:revision>23</cp:revision>
  <dcterms:created xsi:type="dcterms:W3CDTF">2012-01-26T16:05:00Z</dcterms:created>
  <dcterms:modified xsi:type="dcterms:W3CDTF">2012-01-26T19:37:00Z</dcterms:modified>
</cp:coreProperties>
</file>