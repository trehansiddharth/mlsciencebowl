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87731" w14:textId="77777777" w:rsidR="000541F3" w:rsidRDefault="00F3176B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LEGIT LIGHTNING ROUND 4</w:t>
      </w:r>
    </w:p>
    <w:p w14:paraId="0431535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3560CF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73C1E9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6E9657" w14:textId="567F8E99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1)  CHEMISTRY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DD13FA">
        <w:rPr>
          <w:rFonts w:ascii="Times New Roman" w:hAnsi="Times New Roman" w:cs="Times New Roman"/>
        </w:rPr>
        <w:t>By name or number, identify all of the following four statements that are true about reducing agents in organic chemistry.</w:t>
      </w:r>
    </w:p>
    <w:p w14:paraId="758A81B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A00C58" w14:textId="7B9ECE4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DD13FA">
        <w:rPr>
          <w:rFonts w:ascii="Times New Roman" w:hAnsi="Times New Roman" w:cs="Times New Roman"/>
        </w:rPr>
        <w:t>DIBAL-H will reduce esters to aldehydes at -78 degrees Celsius.</w:t>
      </w:r>
    </w:p>
    <w:p w14:paraId="60068055" w14:textId="60E8DF41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DD13FA">
        <w:rPr>
          <w:rFonts w:ascii="Times New Roman" w:hAnsi="Times New Roman" w:cs="Times New Roman"/>
        </w:rPr>
        <w:t>Lithium aluminum hydride will reduce esters to alcohols.</w:t>
      </w:r>
    </w:p>
    <w:p w14:paraId="74761A16" w14:textId="361C6D6D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DD13FA">
        <w:rPr>
          <w:rFonts w:ascii="Times New Roman" w:hAnsi="Times New Roman" w:cs="Times New Roman"/>
        </w:rPr>
        <w:t xml:space="preserve">Lithium </w:t>
      </w:r>
      <w:proofErr w:type="spellStart"/>
      <w:r w:rsidR="00DD13FA">
        <w:rPr>
          <w:rFonts w:ascii="Times New Roman" w:hAnsi="Times New Roman" w:cs="Times New Roman"/>
        </w:rPr>
        <w:t>borohydride</w:t>
      </w:r>
      <w:proofErr w:type="spellEnd"/>
      <w:r w:rsidR="00DD13FA">
        <w:rPr>
          <w:rFonts w:ascii="Times New Roman" w:hAnsi="Times New Roman" w:cs="Times New Roman"/>
        </w:rPr>
        <w:t xml:space="preserve"> is a stronger reducing agent than lithium aluminum hydride.</w:t>
      </w:r>
    </w:p>
    <w:p w14:paraId="71D3BCB1" w14:textId="5E8505D5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DD13FA">
        <w:rPr>
          <w:rFonts w:ascii="Times New Roman" w:hAnsi="Times New Roman" w:cs="Times New Roman"/>
        </w:rPr>
        <w:t xml:space="preserve">When DIBAL-H, lithium aluminum </w:t>
      </w:r>
      <w:proofErr w:type="spellStart"/>
      <w:r w:rsidR="00DD13FA">
        <w:rPr>
          <w:rFonts w:ascii="Times New Roman" w:hAnsi="Times New Roman" w:cs="Times New Roman"/>
        </w:rPr>
        <w:t>hyride</w:t>
      </w:r>
      <w:proofErr w:type="spellEnd"/>
      <w:r w:rsidR="00DD13FA">
        <w:rPr>
          <w:rFonts w:ascii="Times New Roman" w:hAnsi="Times New Roman" w:cs="Times New Roman"/>
        </w:rPr>
        <w:t xml:space="preserve">, or lithium </w:t>
      </w:r>
      <w:proofErr w:type="spellStart"/>
      <w:r w:rsidR="00DD13FA">
        <w:rPr>
          <w:rFonts w:ascii="Times New Roman" w:hAnsi="Times New Roman" w:cs="Times New Roman"/>
        </w:rPr>
        <w:t>borohyride</w:t>
      </w:r>
      <w:proofErr w:type="spellEnd"/>
      <w:r w:rsidR="00DD13FA">
        <w:rPr>
          <w:rFonts w:ascii="Times New Roman" w:hAnsi="Times New Roman" w:cs="Times New Roman"/>
        </w:rPr>
        <w:t xml:space="preserve"> is used as a reducing </w:t>
      </w:r>
      <w:proofErr w:type="gramStart"/>
      <w:r w:rsidR="00DD13FA">
        <w:rPr>
          <w:rFonts w:ascii="Times New Roman" w:hAnsi="Times New Roman" w:cs="Times New Roman"/>
        </w:rPr>
        <w:t>agent,</w:t>
      </w:r>
      <w:proofErr w:type="gramEnd"/>
      <w:r w:rsidR="00DD13FA">
        <w:rPr>
          <w:rFonts w:ascii="Times New Roman" w:hAnsi="Times New Roman" w:cs="Times New Roman"/>
        </w:rPr>
        <w:t xml:space="preserve"> H+ workup must always be added in the second step to get the final product.</w:t>
      </w:r>
    </w:p>
    <w:p w14:paraId="62FAD87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50664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700848" w14:textId="24DEA467" w:rsidR="000541F3" w:rsidRDefault="00C956D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I, II AND</w:t>
      </w:r>
      <w:r w:rsidR="00DD13FA">
        <w:rPr>
          <w:rFonts w:ascii="Times New Roman" w:hAnsi="Times New Roman" w:cs="Times New Roman"/>
        </w:rPr>
        <w:t xml:space="preserve"> IV</w:t>
      </w:r>
    </w:p>
    <w:p w14:paraId="3BFA9A3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FBAEB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2D6B525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41B61C" w14:textId="28241FCF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2)  </w:t>
      </w:r>
      <w:r w:rsidR="00F3176B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C956D3">
        <w:rPr>
          <w:rFonts w:ascii="Times New Roman" w:hAnsi="Times New Roman" w:cs="Times New Roman"/>
        </w:rPr>
        <w:t xml:space="preserve">By name or number, identify all of the following </w:t>
      </w:r>
      <w:r w:rsidR="00A22AAC">
        <w:rPr>
          <w:rFonts w:ascii="Times New Roman" w:hAnsi="Times New Roman" w:cs="Times New Roman"/>
        </w:rPr>
        <w:t xml:space="preserve">four </w:t>
      </w:r>
      <w:r w:rsidR="00C956D3">
        <w:rPr>
          <w:rFonts w:ascii="Times New Roman" w:hAnsi="Times New Roman" w:cs="Times New Roman"/>
        </w:rPr>
        <w:t>statements that are true</w:t>
      </w:r>
      <w:r w:rsidR="003750E9">
        <w:rPr>
          <w:rFonts w:ascii="Times New Roman" w:hAnsi="Times New Roman" w:cs="Times New Roman"/>
        </w:rPr>
        <w:t xml:space="preserve"> about </w:t>
      </w:r>
      <w:proofErr w:type="spellStart"/>
      <w:r w:rsidR="003750E9">
        <w:rPr>
          <w:rFonts w:ascii="Times New Roman" w:hAnsi="Times New Roman" w:cs="Times New Roman"/>
        </w:rPr>
        <w:t>Raoult’s</w:t>
      </w:r>
      <w:proofErr w:type="spellEnd"/>
      <w:r w:rsidR="003750E9">
        <w:rPr>
          <w:rFonts w:ascii="Times New Roman" w:hAnsi="Times New Roman" w:cs="Times New Roman"/>
        </w:rPr>
        <w:t xml:space="preserve"> law</w:t>
      </w:r>
      <w:r w:rsidR="00C956D3">
        <w:rPr>
          <w:rFonts w:ascii="Times New Roman" w:hAnsi="Times New Roman" w:cs="Times New Roman"/>
        </w:rPr>
        <w:t>.</w:t>
      </w:r>
    </w:p>
    <w:p w14:paraId="38F40AF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567C4E" w14:textId="63AA12E6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E44A85">
        <w:rPr>
          <w:rFonts w:ascii="Times New Roman" w:hAnsi="Times New Roman" w:cs="Times New Roman"/>
        </w:rPr>
        <w:t>A solution</w:t>
      </w:r>
      <w:r w:rsidR="00C956D3">
        <w:rPr>
          <w:rFonts w:ascii="Times New Roman" w:hAnsi="Times New Roman" w:cs="Times New Roman"/>
        </w:rPr>
        <w:t xml:space="preserve"> of methanol and ethanol would be expected to create a nearly ideal solution.</w:t>
      </w:r>
    </w:p>
    <w:p w14:paraId="61EB817E" w14:textId="430436BF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C956D3">
        <w:rPr>
          <w:rFonts w:ascii="Times New Roman" w:hAnsi="Times New Roman" w:cs="Times New Roman"/>
        </w:rPr>
        <w:t xml:space="preserve">A </w:t>
      </w:r>
      <w:r w:rsidR="00E44A85">
        <w:rPr>
          <w:rFonts w:ascii="Times New Roman" w:hAnsi="Times New Roman" w:cs="Times New Roman"/>
        </w:rPr>
        <w:t>solution</w:t>
      </w:r>
      <w:r w:rsidR="00C956D3">
        <w:rPr>
          <w:rFonts w:ascii="Times New Roman" w:hAnsi="Times New Roman" w:cs="Times New Roman"/>
        </w:rPr>
        <w:t xml:space="preserve"> of hydrofluoric acid and water would be expected to have negative deviation from </w:t>
      </w:r>
      <w:proofErr w:type="spellStart"/>
      <w:r w:rsidR="00C956D3">
        <w:rPr>
          <w:rFonts w:ascii="Times New Roman" w:hAnsi="Times New Roman" w:cs="Times New Roman"/>
        </w:rPr>
        <w:t>Raoult’s</w:t>
      </w:r>
      <w:proofErr w:type="spellEnd"/>
      <w:r w:rsidR="00C956D3">
        <w:rPr>
          <w:rFonts w:ascii="Times New Roman" w:hAnsi="Times New Roman" w:cs="Times New Roman"/>
        </w:rPr>
        <w:t xml:space="preserve"> law.</w:t>
      </w:r>
    </w:p>
    <w:p w14:paraId="2E558562" w14:textId="24DE828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C956D3">
        <w:rPr>
          <w:rFonts w:ascii="Times New Roman" w:hAnsi="Times New Roman" w:cs="Times New Roman"/>
        </w:rPr>
        <w:t xml:space="preserve">A </w:t>
      </w:r>
      <w:r w:rsidR="00E44A85">
        <w:rPr>
          <w:rFonts w:ascii="Times New Roman" w:hAnsi="Times New Roman" w:cs="Times New Roman"/>
        </w:rPr>
        <w:t>solution</w:t>
      </w:r>
      <w:r w:rsidR="00C956D3">
        <w:rPr>
          <w:rFonts w:ascii="Times New Roman" w:hAnsi="Times New Roman" w:cs="Times New Roman"/>
        </w:rPr>
        <w:t xml:space="preserve"> of hexane and water would be expected to have positive deviation from </w:t>
      </w:r>
      <w:proofErr w:type="spellStart"/>
      <w:r w:rsidR="00C956D3">
        <w:rPr>
          <w:rFonts w:ascii="Times New Roman" w:hAnsi="Times New Roman" w:cs="Times New Roman"/>
        </w:rPr>
        <w:t>Raoult’s</w:t>
      </w:r>
      <w:proofErr w:type="spellEnd"/>
      <w:r w:rsidR="00C956D3">
        <w:rPr>
          <w:rFonts w:ascii="Times New Roman" w:hAnsi="Times New Roman" w:cs="Times New Roman"/>
        </w:rPr>
        <w:t xml:space="preserve"> law.</w:t>
      </w:r>
    </w:p>
    <w:p w14:paraId="2C11096E" w14:textId="14E16813" w:rsidR="001B198F" w:rsidRDefault="001B198F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A solution with negative deviation from </w:t>
      </w:r>
      <w:proofErr w:type="spellStart"/>
      <w:r>
        <w:rPr>
          <w:rFonts w:ascii="Times New Roman" w:hAnsi="Times New Roman" w:cs="Times New Roman"/>
        </w:rPr>
        <w:t>Raoult’s</w:t>
      </w:r>
      <w:proofErr w:type="spellEnd"/>
      <w:r>
        <w:rPr>
          <w:rFonts w:ascii="Times New Roman" w:hAnsi="Times New Roman" w:cs="Times New Roman"/>
        </w:rPr>
        <w:t xml:space="preserve"> law is a minimum boiling </w:t>
      </w:r>
      <w:proofErr w:type="spellStart"/>
      <w:r>
        <w:rPr>
          <w:rFonts w:ascii="Times New Roman" w:hAnsi="Times New Roman" w:cs="Times New Roman"/>
        </w:rPr>
        <w:t>azeotrope</w:t>
      </w:r>
      <w:proofErr w:type="spellEnd"/>
      <w:r>
        <w:rPr>
          <w:rFonts w:ascii="Times New Roman" w:hAnsi="Times New Roman" w:cs="Times New Roman"/>
        </w:rPr>
        <w:t>.</w:t>
      </w:r>
    </w:p>
    <w:p w14:paraId="21EADA8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CDD298" w14:textId="3BB991E9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C956D3">
        <w:rPr>
          <w:rFonts w:ascii="Times New Roman" w:hAnsi="Times New Roman" w:cs="Times New Roman"/>
        </w:rPr>
        <w:t>I, II AND III</w:t>
      </w:r>
    </w:p>
    <w:p w14:paraId="7814E67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DB180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434F36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6A4E65" w14:textId="67B1FD02" w:rsidR="000541F3" w:rsidRDefault="000541F3" w:rsidP="000541F3">
      <w:pPr>
        <w:widowControl w:val="0"/>
        <w:numPr>
          <w:ilvl w:val="0"/>
          <w:numId w:val="1"/>
        </w:numPr>
        <w:tabs>
          <w:tab w:val="left" w:pos="20"/>
          <w:tab w:val="left" w:pos="27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59" w:hanging="2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3)  </w:t>
      </w:r>
      <w:r w:rsidR="00F3176B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E44A85">
        <w:rPr>
          <w:rFonts w:ascii="Times New Roman" w:hAnsi="Times New Roman" w:cs="Times New Roman"/>
        </w:rPr>
        <w:t>By name or number, identify all of the fol</w:t>
      </w:r>
      <w:r w:rsidR="008525B5">
        <w:rPr>
          <w:rFonts w:ascii="Times New Roman" w:hAnsi="Times New Roman" w:cs="Times New Roman"/>
        </w:rPr>
        <w:t>lowing four statements that do NOT correctly pair the molecule with its electron pair geometry.</w:t>
      </w:r>
    </w:p>
    <w:p w14:paraId="3F4E5754" w14:textId="77777777" w:rsidR="000541F3" w:rsidRDefault="000541F3" w:rsidP="000541F3">
      <w:pPr>
        <w:widowControl w:val="0"/>
        <w:tabs>
          <w:tab w:val="left" w:pos="20"/>
          <w:tab w:val="left" w:pos="27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78F4CD" w14:textId="4316907D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8525B5">
        <w:rPr>
          <w:rFonts w:ascii="Times New Roman" w:hAnsi="Times New Roman" w:cs="Times New Roman"/>
        </w:rPr>
        <w:t xml:space="preserve">Bromine </w:t>
      </w:r>
      <w:proofErr w:type="spellStart"/>
      <w:r w:rsidR="008525B5">
        <w:rPr>
          <w:rFonts w:ascii="Times New Roman" w:hAnsi="Times New Roman" w:cs="Times New Roman"/>
        </w:rPr>
        <w:t>trifluoride</w:t>
      </w:r>
      <w:proofErr w:type="spellEnd"/>
      <w:r w:rsidR="008525B5">
        <w:rPr>
          <w:rFonts w:ascii="Times New Roman" w:hAnsi="Times New Roman" w:cs="Times New Roman"/>
        </w:rPr>
        <w:t xml:space="preserve"> – </w:t>
      </w:r>
      <w:proofErr w:type="spellStart"/>
      <w:r w:rsidR="008525B5">
        <w:rPr>
          <w:rFonts w:ascii="Times New Roman" w:hAnsi="Times New Roman" w:cs="Times New Roman"/>
        </w:rPr>
        <w:t>trigonal</w:t>
      </w:r>
      <w:proofErr w:type="spellEnd"/>
      <w:r w:rsidR="008525B5">
        <w:rPr>
          <w:rFonts w:ascii="Times New Roman" w:hAnsi="Times New Roman" w:cs="Times New Roman"/>
        </w:rPr>
        <w:t xml:space="preserve"> </w:t>
      </w:r>
      <w:proofErr w:type="spellStart"/>
      <w:r w:rsidR="008525B5">
        <w:rPr>
          <w:rFonts w:ascii="Times New Roman" w:hAnsi="Times New Roman" w:cs="Times New Roman"/>
        </w:rPr>
        <w:t>bipyramidal</w:t>
      </w:r>
      <w:proofErr w:type="spellEnd"/>
    </w:p>
    <w:p w14:paraId="2A543AA9" w14:textId="0BED7A1E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CE5349">
        <w:rPr>
          <w:rFonts w:ascii="Times New Roman" w:hAnsi="Times New Roman" w:cs="Times New Roman"/>
        </w:rPr>
        <w:t xml:space="preserve">Boron </w:t>
      </w:r>
      <w:proofErr w:type="spellStart"/>
      <w:r w:rsidR="00CE5349">
        <w:rPr>
          <w:rFonts w:ascii="Times New Roman" w:hAnsi="Times New Roman" w:cs="Times New Roman"/>
        </w:rPr>
        <w:t>trifluoride</w:t>
      </w:r>
      <w:proofErr w:type="spellEnd"/>
      <w:r w:rsidR="008525B5">
        <w:rPr>
          <w:rFonts w:ascii="Times New Roman" w:hAnsi="Times New Roman" w:cs="Times New Roman"/>
        </w:rPr>
        <w:t xml:space="preserve"> – </w:t>
      </w:r>
      <w:proofErr w:type="spellStart"/>
      <w:r w:rsidR="008525B5">
        <w:rPr>
          <w:rFonts w:ascii="Times New Roman" w:hAnsi="Times New Roman" w:cs="Times New Roman"/>
        </w:rPr>
        <w:t>trigonal</w:t>
      </w:r>
      <w:proofErr w:type="spellEnd"/>
      <w:r w:rsidR="008525B5">
        <w:rPr>
          <w:rFonts w:ascii="Times New Roman" w:hAnsi="Times New Roman" w:cs="Times New Roman"/>
        </w:rPr>
        <w:t xml:space="preserve"> planar</w:t>
      </w:r>
    </w:p>
    <w:p w14:paraId="7C5B253B" w14:textId="78C88F88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8525B5">
        <w:rPr>
          <w:rFonts w:ascii="Times New Roman" w:hAnsi="Times New Roman" w:cs="Times New Roman"/>
        </w:rPr>
        <w:t>Ammonia - tetrahedral</w:t>
      </w:r>
    </w:p>
    <w:p w14:paraId="4FB03F58" w14:textId="6A292D32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8525B5">
        <w:rPr>
          <w:rFonts w:ascii="Times New Roman" w:hAnsi="Times New Roman" w:cs="Times New Roman"/>
        </w:rPr>
        <w:t xml:space="preserve">Iodine </w:t>
      </w:r>
      <w:proofErr w:type="spellStart"/>
      <w:r w:rsidR="008525B5">
        <w:rPr>
          <w:rFonts w:ascii="Times New Roman" w:hAnsi="Times New Roman" w:cs="Times New Roman"/>
        </w:rPr>
        <w:t>heptafluoride</w:t>
      </w:r>
      <w:proofErr w:type="spellEnd"/>
      <w:r w:rsidR="008525B5">
        <w:rPr>
          <w:rFonts w:ascii="Times New Roman" w:hAnsi="Times New Roman" w:cs="Times New Roman"/>
        </w:rPr>
        <w:t xml:space="preserve"> – pentagonal </w:t>
      </w:r>
      <w:proofErr w:type="spellStart"/>
      <w:r w:rsidR="008525B5">
        <w:rPr>
          <w:rFonts w:ascii="Times New Roman" w:hAnsi="Times New Roman" w:cs="Times New Roman"/>
        </w:rPr>
        <w:t>bipyramidal</w:t>
      </w:r>
      <w:proofErr w:type="spellEnd"/>
    </w:p>
    <w:p w14:paraId="377AF700" w14:textId="77777777" w:rsidR="000541F3" w:rsidRDefault="000541F3" w:rsidP="000541F3">
      <w:pPr>
        <w:widowControl w:val="0"/>
        <w:tabs>
          <w:tab w:val="left" w:pos="20"/>
          <w:tab w:val="left" w:pos="27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62814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068F87" w14:textId="4E0D96FF" w:rsidR="000541F3" w:rsidRDefault="008525B5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NONE OF THEM</w:t>
      </w:r>
    </w:p>
    <w:p w14:paraId="17BD2F3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FC956E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5CD6D77" w14:textId="77777777" w:rsidR="000541F3" w:rsidRDefault="000541F3" w:rsidP="00FD45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TOSS-UP</w:t>
      </w:r>
    </w:p>
    <w:p w14:paraId="44ED590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7C4EFB" w14:textId="6DE2980E" w:rsidR="000541F3" w:rsidRDefault="00F3176B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4)  CHEMISTRY</w:t>
      </w:r>
      <w:proofErr w:type="gramEnd"/>
      <w:r w:rsidR="000541F3">
        <w:rPr>
          <w:rFonts w:ascii="Times New Roman" w:hAnsi="Times New Roman" w:cs="Times New Roman"/>
        </w:rPr>
        <w:t xml:space="preserve">  </w:t>
      </w:r>
      <w:r w:rsidR="000541F3">
        <w:rPr>
          <w:rFonts w:ascii="Times New Roman" w:hAnsi="Times New Roman" w:cs="Times New Roman"/>
          <w:i/>
          <w:iCs/>
        </w:rPr>
        <w:t xml:space="preserve">Short Answer </w:t>
      </w:r>
      <w:r w:rsidR="000541F3">
        <w:rPr>
          <w:rFonts w:ascii="Times New Roman" w:hAnsi="Times New Roman" w:cs="Times New Roman"/>
        </w:rPr>
        <w:t xml:space="preserve"> </w:t>
      </w:r>
      <w:r w:rsidR="0069417C">
        <w:rPr>
          <w:rFonts w:ascii="Times New Roman" w:hAnsi="Times New Roman" w:cs="Times New Roman"/>
        </w:rPr>
        <w:t>In the equation for the freezing point depression, what does the “</w:t>
      </w:r>
      <w:proofErr w:type="spellStart"/>
      <w:r w:rsidR="0069417C">
        <w:rPr>
          <w:rFonts w:ascii="Times New Roman" w:hAnsi="Times New Roman" w:cs="Times New Roman"/>
        </w:rPr>
        <w:t>i</w:t>
      </w:r>
      <w:proofErr w:type="spellEnd"/>
      <w:r w:rsidR="0069417C">
        <w:rPr>
          <w:rFonts w:ascii="Times New Roman" w:hAnsi="Times New Roman" w:cs="Times New Roman"/>
        </w:rPr>
        <w:t>” variable signify?</w:t>
      </w:r>
    </w:p>
    <w:p w14:paraId="1BEEE84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375281C7" w14:textId="5741AD8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proofErr w:type="spellStart"/>
      <w:r w:rsidR="0069417C">
        <w:rPr>
          <w:rFonts w:ascii="Times New Roman" w:hAnsi="Times New Roman" w:cs="Times New Roman"/>
        </w:rPr>
        <w:t>van’t</w:t>
      </w:r>
      <w:proofErr w:type="spellEnd"/>
      <w:r w:rsidR="0069417C">
        <w:rPr>
          <w:rFonts w:ascii="Times New Roman" w:hAnsi="Times New Roman" w:cs="Times New Roman"/>
        </w:rPr>
        <w:t xml:space="preserve"> Hoff factor</w:t>
      </w:r>
    </w:p>
    <w:p w14:paraId="734984C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6677F68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33954E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7B4D8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A59260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915B8E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63839C" w14:textId="4AE10DDC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5)  </w:t>
      </w:r>
      <w:r w:rsidR="00F3176B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A01909">
        <w:rPr>
          <w:rFonts w:ascii="Times New Roman" w:hAnsi="Times New Roman" w:cs="Times New Roman"/>
        </w:rPr>
        <w:t xml:space="preserve">Hexane and cyclohexane form an essentially ideal solution. The vapor pressure of hexane at 25 degrees Celsius is about 150 </w:t>
      </w:r>
      <w:proofErr w:type="spellStart"/>
      <w:r w:rsidR="00A01909">
        <w:rPr>
          <w:rFonts w:ascii="Times New Roman" w:hAnsi="Times New Roman" w:cs="Times New Roman"/>
        </w:rPr>
        <w:t>Torr</w:t>
      </w:r>
      <w:proofErr w:type="spellEnd"/>
      <w:r w:rsidR="00A01909">
        <w:rPr>
          <w:rFonts w:ascii="Times New Roman" w:hAnsi="Times New Roman" w:cs="Times New Roman"/>
        </w:rPr>
        <w:t xml:space="preserve">, while that of cyclohexane at the same temperature is about 100 </w:t>
      </w:r>
      <w:proofErr w:type="spellStart"/>
      <w:r w:rsidR="00A01909">
        <w:rPr>
          <w:rFonts w:ascii="Times New Roman" w:hAnsi="Times New Roman" w:cs="Times New Roman"/>
        </w:rPr>
        <w:t>Torr</w:t>
      </w:r>
      <w:proofErr w:type="spellEnd"/>
      <w:r w:rsidR="00A01909">
        <w:rPr>
          <w:rFonts w:ascii="Times New Roman" w:hAnsi="Times New Roman" w:cs="Times New Roman"/>
        </w:rPr>
        <w:t>. If 1 mol</w:t>
      </w:r>
      <w:r w:rsidR="00BC0094">
        <w:rPr>
          <w:rFonts w:ascii="Times New Roman" w:hAnsi="Times New Roman" w:cs="Times New Roman"/>
        </w:rPr>
        <w:t>e</w:t>
      </w:r>
      <w:r w:rsidR="00A01909">
        <w:rPr>
          <w:rFonts w:ascii="Times New Roman" w:hAnsi="Times New Roman" w:cs="Times New Roman"/>
        </w:rPr>
        <w:t xml:space="preserve"> of hexan</w:t>
      </w:r>
      <w:r w:rsidR="00BC0094">
        <w:rPr>
          <w:rFonts w:ascii="Times New Roman" w:hAnsi="Times New Roman" w:cs="Times New Roman"/>
        </w:rPr>
        <w:t xml:space="preserve">e </w:t>
      </w:r>
      <w:proofErr w:type="gramStart"/>
      <w:r w:rsidR="00BC0094">
        <w:rPr>
          <w:rFonts w:ascii="Times New Roman" w:hAnsi="Times New Roman" w:cs="Times New Roman"/>
        </w:rPr>
        <w:t>is</w:t>
      </w:r>
      <w:proofErr w:type="gramEnd"/>
      <w:r w:rsidR="00A01909">
        <w:rPr>
          <w:rFonts w:ascii="Times New Roman" w:hAnsi="Times New Roman" w:cs="Times New Roman"/>
        </w:rPr>
        <w:t xml:space="preserve"> mixed with 2 moles of cyclohexane, what would be the expected vapor pressure of the solution rounded off to the nearest whole number?</w:t>
      </w:r>
    </w:p>
    <w:p w14:paraId="01BCBDA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C4A289" w14:textId="58DE6F2F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118FC">
        <w:rPr>
          <w:rFonts w:ascii="Times New Roman" w:hAnsi="Times New Roman" w:cs="Times New Roman"/>
        </w:rPr>
        <w:t>NSWER:  117 TORR</w:t>
      </w:r>
    </w:p>
    <w:p w14:paraId="529C26B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85BC6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9A972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A5D98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A96335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3D0FD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6)  </w:t>
      </w:r>
      <w:r w:rsidR="00F3176B"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By name or number, identify all of the following five statements that are true.</w:t>
      </w:r>
    </w:p>
    <w:p w14:paraId="24946BA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F32F1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The hardness of a streak plate lies between orthoclase and apatite on </w:t>
      </w:r>
      <w:proofErr w:type="spellStart"/>
      <w:r>
        <w:rPr>
          <w:rFonts w:ascii="Times New Roman" w:hAnsi="Times New Roman" w:cs="Times New Roman"/>
        </w:rPr>
        <w:t>Mohs</w:t>
      </w:r>
      <w:proofErr w:type="spellEnd"/>
      <w:r>
        <w:rPr>
          <w:rFonts w:ascii="Times New Roman" w:hAnsi="Times New Roman" w:cs="Times New Roman"/>
        </w:rPr>
        <w:t xml:space="preserve"> scale.</w:t>
      </w:r>
    </w:p>
    <w:p w14:paraId="4861CF5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Most minerals exhibit only one common crystal shape.</w:t>
      </w:r>
    </w:p>
    <w:p w14:paraId="6B5BCB3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Feldspar has two cleavage directions that are not perpendicular to each other.</w:t>
      </w:r>
    </w:p>
    <w:p w14:paraId="3B8FE6E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The silicate structure of </w:t>
      </w:r>
      <w:proofErr w:type="spellStart"/>
      <w:r>
        <w:rPr>
          <w:rFonts w:ascii="Times New Roman" w:hAnsi="Times New Roman" w:cs="Times New Roman"/>
        </w:rPr>
        <w:t>biotite</w:t>
      </w:r>
      <w:proofErr w:type="spellEnd"/>
      <w:r>
        <w:rPr>
          <w:rFonts w:ascii="Times New Roman" w:hAnsi="Times New Roman" w:cs="Times New Roman"/>
        </w:rPr>
        <w:t xml:space="preserve"> contains sheets.</w:t>
      </w:r>
    </w:p>
    <w:p w14:paraId="1A9B0C4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Calcium sulfate is loosely bonded to four water molecules in gypsum.</w:t>
      </w:r>
    </w:p>
    <w:p w14:paraId="4933EFF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8AAD1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1EAEE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II AND IV</w:t>
      </w:r>
    </w:p>
    <w:p w14:paraId="5327ED0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BD89C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B5B556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9E866D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3BF6F0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213163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14912E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B67F61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E58FB6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6B205A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68F799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9393A6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381538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36D8BE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C9BEE9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51BCA2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6270AB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D2F28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7)  </w:t>
      </w:r>
      <w:r w:rsidR="00F3176B"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By name or number, identify all of the following four statements that are true about proton NMR.</w:t>
      </w:r>
    </w:p>
    <w:p w14:paraId="51AE51D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87C06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I. In the spectrum, each proton is represented by a single peak</w:t>
      </w:r>
      <w:proofErr w:type="gramEnd"/>
      <w:r>
        <w:rPr>
          <w:rFonts w:ascii="Times New Roman" w:hAnsi="Times New Roman" w:cs="Times New Roman"/>
        </w:rPr>
        <w:t>.</w:t>
      </w:r>
    </w:p>
    <w:p w14:paraId="1DEC70C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In a quadruplet, the ratio of the four peaks is 1 to 3 to 3 to 1.</w:t>
      </w:r>
    </w:p>
    <w:p w14:paraId="12AF61D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A proton affected by the magnetic fields of two other protons will most commonly have a triplet in the spectrum.</w:t>
      </w:r>
    </w:p>
    <w:p w14:paraId="6D48CC3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The number of peaks in a spectrum for a compound will always correspond with the number of protons in a compound.</w:t>
      </w:r>
    </w:p>
    <w:p w14:paraId="1CCE6D4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4267C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93045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II AND III</w:t>
      </w:r>
    </w:p>
    <w:p w14:paraId="1F1B7F4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EE038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0967B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DCE16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C0D56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59C8DE1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FBE46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 </w:t>
      </w:r>
      <w:proofErr w:type="gramStart"/>
      <w:r>
        <w:rPr>
          <w:rFonts w:ascii="Times New Roman" w:hAnsi="Times New Roman" w:cs="Times New Roman"/>
        </w:rPr>
        <w:t xml:space="preserve">BIOLOGY  </w:t>
      </w:r>
      <w:r>
        <w:rPr>
          <w:rFonts w:ascii="Times New Roman" w:hAnsi="Times New Roman" w:cs="Times New Roman"/>
          <w:i/>
          <w:iCs/>
        </w:rPr>
        <w:t>Short</w:t>
      </w:r>
      <w:proofErr w:type="gramEnd"/>
      <w:r>
        <w:rPr>
          <w:rFonts w:ascii="Times New Roman" w:hAnsi="Times New Roman" w:cs="Times New Roman"/>
          <w:i/>
          <w:iCs/>
        </w:rPr>
        <w:t xml:space="preserve"> Answer</w:t>
      </w:r>
      <w:r>
        <w:rPr>
          <w:rFonts w:ascii="Times New Roman" w:hAnsi="Times New Roman" w:cs="Times New Roman"/>
        </w:rPr>
        <w:t xml:space="preserve">  What was the first metabolic pathway discovered?</w:t>
      </w:r>
    </w:p>
    <w:p w14:paraId="1F752B8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141FD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16DC6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GLYCOLYSIS</w:t>
      </w:r>
    </w:p>
    <w:p w14:paraId="6012AFD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F0A31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ACCCD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</w:p>
    <w:p w14:paraId="013A619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BFAF4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FB34E0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CC5E3D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9)  </w:t>
      </w:r>
      <w:r w:rsidR="00F3176B"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Of the following four statements, identify all that are true about the following equilibrium: 3H2 + N2 == 2NH3, for which the forward reaction is exothermic.</w:t>
      </w:r>
    </w:p>
    <w:p w14:paraId="3EC2CC3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21C97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Increasing the temperature will lead to an increased concentration of NH3.</w:t>
      </w:r>
    </w:p>
    <w:p w14:paraId="753A2EB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Increasing the pressure by adding an ideal gas will not change the equilibrium position.</w:t>
      </w:r>
    </w:p>
    <w:p w14:paraId="541E4E6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Reducing the volume of the container in which this equilibrium takes place will increase the concentration of NH3.</w:t>
      </w:r>
    </w:p>
    <w:p w14:paraId="29B2F3C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Increasing the concentration of H2 in the equilibrium will lead to an overall decrease in concentration of N2.</w:t>
      </w:r>
    </w:p>
    <w:p w14:paraId="513EE6C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27E65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II, III and IV</w:t>
      </w:r>
    </w:p>
    <w:p w14:paraId="16BD4C9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30D9C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820AB9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862E41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4D44CD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F93FCA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50E093" w14:textId="77777777" w:rsidR="000541F3" w:rsidRDefault="000541F3" w:rsidP="000541F3">
      <w:pPr>
        <w:widowControl w:val="0"/>
        <w:numPr>
          <w:ilvl w:val="0"/>
          <w:numId w:val="2"/>
        </w:numPr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79" w:hanging="3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proofErr w:type="gramStart"/>
      <w:r w:rsidR="00F3176B">
        <w:rPr>
          <w:rFonts w:ascii="Times New Roman" w:hAnsi="Times New Roman" w:cs="Times New Roman"/>
        </w:rPr>
        <w:t>BIOLOGY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</w:t>
      </w:r>
      <w:proofErr w:type="gramEnd"/>
      <w:r>
        <w:rPr>
          <w:rFonts w:ascii="Times New Roman" w:hAnsi="Times New Roman" w:cs="Times New Roman"/>
          <w:i/>
          <w:iCs/>
        </w:rPr>
        <w:t xml:space="preserve"> Answer </w:t>
      </w:r>
      <w:r>
        <w:rPr>
          <w:rFonts w:ascii="Times New Roman" w:hAnsi="Times New Roman" w:cs="Times New Roman"/>
        </w:rPr>
        <w:t xml:space="preserve"> Find the point of intersection of the following functions:</w:t>
      </w:r>
    </w:p>
    <w:p w14:paraId="08C42094" w14:textId="77777777" w:rsidR="000541F3" w:rsidRDefault="000541F3" w:rsidP="000541F3">
      <w:pPr>
        <w:widowControl w:val="0"/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+ y = 5</w:t>
      </w:r>
    </w:p>
    <w:p w14:paraId="67227194" w14:textId="77777777" w:rsidR="000541F3" w:rsidRDefault="000541F3" w:rsidP="000541F3">
      <w:pPr>
        <w:widowControl w:val="0"/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– y = -1</w:t>
      </w:r>
    </w:p>
    <w:p w14:paraId="2F6C343A" w14:textId="77777777" w:rsidR="000541F3" w:rsidRDefault="000541F3" w:rsidP="000541F3">
      <w:pPr>
        <w:widowControl w:val="0"/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 + y + z = 11</w:t>
      </w:r>
    </w:p>
    <w:p w14:paraId="651C596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9EB77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(2, 3, 4)</w:t>
      </w:r>
    </w:p>
    <w:p w14:paraId="62EFF03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DE83F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79270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DABC9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480C0A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6C509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3176B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 </w:t>
      </w:r>
      <w:r>
        <w:rPr>
          <w:rFonts w:ascii="Times New Roman" w:hAnsi="Times New Roman" w:cs="Times New Roman"/>
        </w:rPr>
        <w:t>What is the name of the only natural satellite known to have a dense atmosphere?</w:t>
      </w:r>
    </w:p>
    <w:p w14:paraId="785C7D0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3677E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 TITAN</w:t>
      </w:r>
    </w:p>
    <w:p w14:paraId="37A1948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CBFC2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960AD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2B82D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346978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2F8C0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3176B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According to physicists from the European Organization of Nuclear Research, by March 2012, there should be sufficient data to prove or disprove the existence of what particle?</w:t>
      </w:r>
    </w:p>
    <w:p w14:paraId="291ACF2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8A761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HIGGS BOSON</w:t>
      </w:r>
    </w:p>
    <w:p w14:paraId="4EE0550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2AA1C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18CCD3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1A8CDB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3E86AC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656105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EBDB99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F85A37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4DD866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17A7D7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32BA90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D003BE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D05BB0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FE5777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1246A8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D18225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1E99D1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A3CA4D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38CC75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AC90CE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E00FD1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FB43C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proofErr w:type="gramStart"/>
      <w:r w:rsidR="00F3176B">
        <w:rPr>
          <w:rFonts w:ascii="Times New Roman" w:hAnsi="Times New Roman" w:cs="Times New Roman"/>
        </w:rPr>
        <w:t>PHYSICS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</w:t>
      </w:r>
      <w:proofErr w:type="gramEnd"/>
      <w:r>
        <w:rPr>
          <w:rFonts w:ascii="Times New Roman" w:hAnsi="Times New Roman" w:cs="Times New Roman"/>
          <w:i/>
          <w:iCs/>
        </w:rPr>
        <w:t xml:space="preserve"> Answer</w:t>
      </w:r>
      <w:r>
        <w:rPr>
          <w:rFonts w:ascii="Times New Roman" w:hAnsi="Times New Roman" w:cs="Times New Roman"/>
        </w:rPr>
        <w:t xml:space="preserve">  What is the first term in the arithmetic sequence for which the 99</w:t>
      </w:r>
      <w:r w:rsidRPr="003D4B1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100</w:t>
      </w:r>
      <w:r w:rsidRPr="003D4B1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and 101</w:t>
      </w:r>
      <w:r w:rsidRPr="003D4B1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terms are 60, 54, 48?</w:t>
      </w:r>
    </w:p>
    <w:p w14:paraId="40635DD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F13DE5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648</w:t>
      </w:r>
    </w:p>
    <w:p w14:paraId="7844A1C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FEBBF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7DAB9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2D07B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08CD59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E9BAF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3176B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Which of the following terms best describes a plant cell when it is hypertonic relative to the surrounding solution?</w:t>
      </w:r>
    </w:p>
    <w:p w14:paraId="12B79FA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73B8E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proofErr w:type="spellStart"/>
      <w:r>
        <w:rPr>
          <w:rFonts w:ascii="Times New Roman" w:hAnsi="Times New Roman" w:cs="Times New Roman"/>
        </w:rPr>
        <w:t>plasmolyzed</w:t>
      </w:r>
      <w:proofErr w:type="spellEnd"/>
      <w:proofErr w:type="gramEnd"/>
    </w:p>
    <w:p w14:paraId="578978D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turgid</w:t>
      </w:r>
      <w:proofErr w:type="gramEnd"/>
    </w:p>
    <w:p w14:paraId="4FECD04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flaccid</w:t>
      </w:r>
      <w:proofErr w:type="gramEnd"/>
    </w:p>
    <w:p w14:paraId="4AFF124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Z)  lysed</w:t>
      </w:r>
      <w:proofErr w:type="gramEnd"/>
    </w:p>
    <w:p w14:paraId="366D098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12804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X) TURGID</w:t>
      </w:r>
    </w:p>
    <w:p w14:paraId="30D07C5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3EC6D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85EC02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5FF86A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6DD2AE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3176B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The combustion of octane is…</w:t>
      </w:r>
    </w:p>
    <w:p w14:paraId="0DC4AEC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71B24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thermodynamically</w:t>
      </w:r>
      <w:proofErr w:type="gramEnd"/>
      <w:r>
        <w:rPr>
          <w:rFonts w:ascii="Times New Roman" w:hAnsi="Times New Roman" w:cs="Times New Roman"/>
        </w:rPr>
        <w:t xml:space="preserve"> favored and kinetically favored</w:t>
      </w:r>
    </w:p>
    <w:p w14:paraId="1DD036A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thermodynamically</w:t>
      </w:r>
      <w:proofErr w:type="gramEnd"/>
      <w:r>
        <w:rPr>
          <w:rFonts w:ascii="Times New Roman" w:hAnsi="Times New Roman" w:cs="Times New Roman"/>
        </w:rPr>
        <w:t xml:space="preserve"> not favored and kinetically favored</w:t>
      </w:r>
    </w:p>
    <w:p w14:paraId="57CDE36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thermodynamically</w:t>
      </w:r>
      <w:proofErr w:type="gramEnd"/>
      <w:r>
        <w:rPr>
          <w:rFonts w:ascii="Times New Roman" w:hAnsi="Times New Roman" w:cs="Times New Roman"/>
        </w:rPr>
        <w:t xml:space="preserve"> favored and kinetically not favored</w:t>
      </w:r>
    </w:p>
    <w:p w14:paraId="109B04B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Z)  thermodynamically</w:t>
      </w:r>
      <w:proofErr w:type="gramEnd"/>
      <w:r>
        <w:rPr>
          <w:rFonts w:ascii="Times New Roman" w:hAnsi="Times New Roman" w:cs="Times New Roman"/>
        </w:rPr>
        <w:t xml:space="preserve"> not favored and kinetically not favored</w:t>
      </w:r>
    </w:p>
    <w:p w14:paraId="261005A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B6454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8C1AD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Y) THERMODYNAMICALLY FAVORED AND KINETICALLY NOT FAVORED</w:t>
      </w:r>
    </w:p>
    <w:p w14:paraId="7FEF965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6712F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E508B7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0425D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2D2EA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64A73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970F42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D53606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D8E60DA" w14:textId="77777777" w:rsidR="000541F3" w:rsidRDefault="000541F3" w:rsidP="00461E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A2663E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D3BDE1" w14:textId="7A46109D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461EBC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Multiple Choice </w:t>
      </w:r>
      <w:r>
        <w:rPr>
          <w:rFonts w:ascii="Times New Roman" w:hAnsi="Times New Roman" w:cs="Times New Roman"/>
        </w:rPr>
        <w:t xml:space="preserve"> </w:t>
      </w:r>
      <w:r w:rsidR="008B7B1E">
        <w:rPr>
          <w:rFonts w:ascii="Times New Roman" w:hAnsi="Times New Roman" w:cs="Times New Roman"/>
        </w:rPr>
        <w:t>Which of the following solvents would not be used to promote an Sn2 reaction?</w:t>
      </w:r>
    </w:p>
    <w:p w14:paraId="4F28519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58CE89BC" w14:textId="4CD99363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8B7B1E">
        <w:rPr>
          <w:rFonts w:ascii="Times New Roman" w:hAnsi="Times New Roman" w:cs="Times New Roman"/>
        </w:rPr>
        <w:t>THF</w:t>
      </w:r>
      <w:proofErr w:type="gramEnd"/>
    </w:p>
    <w:p w14:paraId="0686CB84" w14:textId="69671F99" w:rsidR="000541F3" w:rsidRDefault="008B7B1E" w:rsidP="000541F3">
      <w:pPr>
        <w:widowControl w:val="0"/>
        <w:numPr>
          <w:ilvl w:val="0"/>
          <w:numId w:val="3"/>
        </w:numPr>
        <w:tabs>
          <w:tab w:val="left" w:pos="20"/>
          <w:tab w:val="left" w:pos="33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13" w:hanging="3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Et2O</w:t>
      </w:r>
    </w:p>
    <w:p w14:paraId="7C3A2EBD" w14:textId="21FEBA3B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8B7B1E">
        <w:rPr>
          <w:rFonts w:ascii="Times New Roman" w:hAnsi="Times New Roman" w:cs="Times New Roman"/>
        </w:rPr>
        <w:t>water</w:t>
      </w:r>
      <w:proofErr w:type="gramEnd"/>
    </w:p>
    <w:p w14:paraId="5F1FF3CE" w14:textId="2FE14DFE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8B7B1E">
        <w:rPr>
          <w:rFonts w:ascii="Times New Roman" w:hAnsi="Times New Roman" w:cs="Times New Roman"/>
        </w:rPr>
        <w:t>BHT</w:t>
      </w:r>
      <w:proofErr w:type="gramEnd"/>
    </w:p>
    <w:p w14:paraId="67D91C7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0F252FDD" w14:textId="5A8847C3" w:rsidR="000541F3" w:rsidRDefault="008B7B1E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Y</w:t>
      </w:r>
      <w:r w:rsidR="000541F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WATER</w:t>
      </w:r>
    </w:p>
    <w:p w14:paraId="20A9DAB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F38AFD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CBEB3A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AFE103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FC1CB7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A6EC11" w14:textId="62CB2AC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461EBC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8B7B1E">
        <w:rPr>
          <w:rFonts w:ascii="Times New Roman" w:hAnsi="Times New Roman" w:cs="Times New Roman"/>
        </w:rPr>
        <w:t>What law describes the vapor pressure of a solution resulting from separate solutions?</w:t>
      </w:r>
    </w:p>
    <w:p w14:paraId="36BB3A9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47C39AC8" w14:textId="30896817" w:rsidR="000541F3" w:rsidRDefault="008B7B1E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RAOULT’S LAW</w:t>
      </w:r>
    </w:p>
    <w:p w14:paraId="3615C20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C1321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AAF13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1F3F36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6CD103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3F382A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E8A38E" w14:textId="24A98B03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461EBC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If displacement x of a massless object on a spring that exhibits simple harmonic motion can be represented by x = x(not) sin ((omega)(t) + alpha), given that x(not) times omega = v(not), what equation can be used to represent the velocity of this object?</w:t>
      </w:r>
      <w:bookmarkStart w:id="0" w:name="_GoBack"/>
      <w:bookmarkEnd w:id="0"/>
    </w:p>
    <w:p w14:paraId="6AD7325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B3E0F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v = </w:t>
      </w:r>
      <w:proofErr w:type="gramStart"/>
      <w:r>
        <w:rPr>
          <w:rFonts w:ascii="Times New Roman" w:hAnsi="Times New Roman" w:cs="Times New Roman"/>
        </w:rPr>
        <w:t>v(</w:t>
      </w:r>
      <w:proofErr w:type="gramEnd"/>
      <w:r>
        <w:rPr>
          <w:rFonts w:ascii="Times New Roman" w:hAnsi="Times New Roman" w:cs="Times New Roman"/>
        </w:rPr>
        <w:t xml:space="preserve">not) </w:t>
      </w:r>
      <w:proofErr w:type="spellStart"/>
      <w:r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((omega)(t) + alpha)</w:t>
      </w:r>
    </w:p>
    <w:p w14:paraId="7BCA532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E4B67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038CF2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E70799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BF56EF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1AE12A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E0D86B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7F6580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09CB37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69E377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EC2E2D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586244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629C80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BEA818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E78674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1F921F" w14:textId="0E1668A9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461EBC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8 fair coins are tossed. What is the probability that there will be three consecutive coins with the same face?</w:t>
      </w:r>
    </w:p>
    <w:p w14:paraId="52357BF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E272B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3</w:t>
      </w:r>
      <w:proofErr w:type="gramEnd"/>
      <w:r>
        <w:rPr>
          <w:rFonts w:ascii="Times New Roman" w:hAnsi="Times New Roman" w:cs="Times New Roman"/>
        </w:rPr>
        <w:t>/64</w:t>
      </w:r>
    </w:p>
    <w:p w14:paraId="5259016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1</w:t>
      </w:r>
      <w:proofErr w:type="gramEnd"/>
      <w:r>
        <w:rPr>
          <w:rFonts w:ascii="Times New Roman" w:hAnsi="Times New Roman" w:cs="Times New Roman"/>
        </w:rPr>
        <w:t>/256</w:t>
      </w:r>
    </w:p>
    <w:p w14:paraId="3B9865A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1</w:t>
      </w:r>
      <w:proofErr w:type="gramEnd"/>
      <w:r>
        <w:rPr>
          <w:rFonts w:ascii="Times New Roman" w:hAnsi="Times New Roman" w:cs="Times New Roman"/>
        </w:rPr>
        <w:t>/128</w:t>
      </w:r>
    </w:p>
    <w:p w14:paraId="607F795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Z)  3</w:t>
      </w:r>
      <w:proofErr w:type="gramEnd"/>
      <w:r>
        <w:rPr>
          <w:rFonts w:ascii="Times New Roman" w:hAnsi="Times New Roman" w:cs="Times New Roman"/>
        </w:rPr>
        <w:t>/128</w:t>
      </w:r>
    </w:p>
    <w:p w14:paraId="155F3D7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C530C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W</w:t>
      </w:r>
      <w:proofErr w:type="gramStart"/>
      <w:r>
        <w:rPr>
          <w:rFonts w:ascii="Times New Roman" w:hAnsi="Times New Roman" w:cs="Times New Roman"/>
        </w:rPr>
        <w:t>)  3</w:t>
      </w:r>
      <w:proofErr w:type="gramEnd"/>
      <w:r>
        <w:rPr>
          <w:rFonts w:ascii="Times New Roman" w:hAnsi="Times New Roman" w:cs="Times New Roman"/>
        </w:rPr>
        <w:t>/64</w:t>
      </w:r>
    </w:p>
    <w:p w14:paraId="04EC3D0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ECD72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07062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8478D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71D769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5AB965" w14:textId="4E1CDFE0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461EBC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Which of the following is the strongest ligand?</w:t>
      </w:r>
    </w:p>
    <w:p w14:paraId="6387494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13371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H2O</w:t>
      </w:r>
      <w:proofErr w:type="gramEnd"/>
    </w:p>
    <w:p w14:paraId="7434F7F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I</w:t>
      </w:r>
      <w:proofErr w:type="gramEnd"/>
      <w:r>
        <w:rPr>
          <w:rFonts w:ascii="Times New Roman" w:hAnsi="Times New Roman" w:cs="Times New Roman"/>
        </w:rPr>
        <w:t>-</w:t>
      </w:r>
    </w:p>
    <w:p w14:paraId="2F1AC38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CN</w:t>
      </w:r>
      <w:proofErr w:type="gramEnd"/>
      <w:r>
        <w:rPr>
          <w:rFonts w:ascii="Times New Roman" w:hAnsi="Times New Roman" w:cs="Times New Roman"/>
        </w:rPr>
        <w:t>-</w:t>
      </w:r>
    </w:p>
    <w:p w14:paraId="30CC26C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Z)  NH3</w:t>
      </w:r>
      <w:proofErr w:type="gramEnd"/>
    </w:p>
    <w:p w14:paraId="22F8692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E5B96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05A66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Y) CN-</w:t>
      </w:r>
    </w:p>
    <w:p w14:paraId="79CD103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F4B9B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84AAB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96328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1C5AA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CCE7FB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05D75B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3176B">
        <w:rPr>
          <w:rFonts w:ascii="Times New Roman" w:hAnsi="Times New Roman" w:cs="Times New Roman"/>
        </w:rPr>
        <w:t>EARTH</w:t>
      </w:r>
      <w:proofErr w:type="gramEnd"/>
      <w:r w:rsidR="00F3176B">
        <w:rPr>
          <w:rFonts w:ascii="Times New Roman" w:hAnsi="Times New Roman" w:cs="Times New Roman"/>
        </w:rPr>
        <w:t xml:space="preserve"> AND SPACE SCIENCE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 </w:t>
      </w:r>
      <w:r>
        <w:rPr>
          <w:rFonts w:ascii="Times New Roman" w:hAnsi="Times New Roman" w:cs="Times New Roman"/>
        </w:rPr>
        <w:t>What is the term given to homologous genes that are found in different species because of speciation?</w:t>
      </w:r>
    </w:p>
    <w:p w14:paraId="2023BC6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FF053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ORTHOLOGOUS GENES</w:t>
      </w:r>
    </w:p>
    <w:p w14:paraId="73790F3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4975D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B3A903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0BCA43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FF5B2D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FD9E30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4E75AF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A9A4E6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CBEFC51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5E2980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0EF0DE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DF503B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B9CC1E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C676E9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3176B">
        <w:rPr>
          <w:rFonts w:ascii="Times New Roman" w:hAnsi="Times New Roman" w:cs="Times New Roman"/>
        </w:rPr>
        <w:t>EARTH</w:t>
      </w:r>
      <w:proofErr w:type="gramEnd"/>
      <w:r w:rsidR="00F3176B">
        <w:rPr>
          <w:rFonts w:ascii="Times New Roman" w:hAnsi="Times New Roman" w:cs="Times New Roman"/>
        </w:rPr>
        <w:t xml:space="preserve"> AND SPACE SCIENCE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What principle states that if an external pressure is applied to a confined fluid, the pressure at every point within the fluid increases by that amount?</w:t>
      </w:r>
    </w:p>
    <w:p w14:paraId="33CC758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C58E5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Bernoulli’s Principle</w:t>
      </w:r>
    </w:p>
    <w:p w14:paraId="46F17DD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Pascal’s Principle</w:t>
      </w:r>
    </w:p>
    <w:p w14:paraId="39754E5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Archimedes’ Principle</w:t>
      </w:r>
    </w:p>
    <w:p w14:paraId="644C148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Torricelli’s Principle</w:t>
      </w:r>
    </w:p>
    <w:p w14:paraId="55BCA1F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9D49A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X) PASCAL’S PRINCIPLE</w:t>
      </w:r>
    </w:p>
    <w:p w14:paraId="6D207BB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36FDB7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2B00E0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17E7E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>
        <w:rPr>
          <w:rFonts w:ascii="Times New Roman" w:hAnsi="Times New Roman" w:cs="Times New Roman"/>
        </w:rPr>
        <w:t xml:space="preserve"> AND SPACE SCIENCE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What are streams that carry water only in response to specific episodes of rainfall, such as those found in deserts, known as?</w:t>
      </w:r>
    </w:p>
    <w:p w14:paraId="0B2796CE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D11E2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EPHERMERAL STREAMS</w:t>
      </w:r>
    </w:p>
    <w:p w14:paraId="597F66CF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97F17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B1702AC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CE734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3176B">
        <w:rPr>
          <w:rFonts w:ascii="Times New Roman" w:hAnsi="Times New Roman" w:cs="Times New Roman"/>
        </w:rPr>
        <w:t>EARTH</w:t>
      </w:r>
      <w:proofErr w:type="gramEnd"/>
      <w:r w:rsidR="00F3176B">
        <w:rPr>
          <w:rFonts w:ascii="Times New Roman" w:hAnsi="Times New Roman" w:cs="Times New Roman"/>
        </w:rPr>
        <w:t xml:space="preserve"> AND SPACE SCIENCE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According the stats by the US Energy Information Administration, electricity tends to flow in which direction in the United States?</w:t>
      </w:r>
    </w:p>
    <w:p w14:paraId="472928C2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0D7CB6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north</w:t>
      </w:r>
      <w:proofErr w:type="gramEnd"/>
    </w:p>
    <w:p w14:paraId="4D760A9D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south</w:t>
      </w:r>
      <w:proofErr w:type="gramEnd"/>
    </w:p>
    <w:p w14:paraId="4482013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east</w:t>
      </w:r>
      <w:proofErr w:type="gramEnd"/>
    </w:p>
    <w:p w14:paraId="4A75DFE4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Z)  west</w:t>
      </w:r>
      <w:proofErr w:type="gramEnd"/>
    </w:p>
    <w:p w14:paraId="271B152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076583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X) SOUTH</w:t>
      </w:r>
    </w:p>
    <w:p w14:paraId="17CE4575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4B5E70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972CCB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24AD78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>
        <w:rPr>
          <w:rFonts w:ascii="Times New Roman" w:hAnsi="Times New Roman" w:cs="Times New Roman"/>
        </w:rPr>
        <w:t xml:space="preserve"> AND SPACE SCIENCE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What is the term that can be applied to any situation in which groundwater rises in a well above the level where it was initially encountered?</w:t>
      </w:r>
    </w:p>
    <w:p w14:paraId="3E1FD3BF" w14:textId="77777777" w:rsidR="000541F3" w:rsidRDefault="000541F3" w:rsidP="000541F3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60B29AA" w14:textId="77777777" w:rsidR="000541F3" w:rsidRDefault="000541F3" w:rsidP="0005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ARTESIAN</w:t>
      </w:r>
    </w:p>
    <w:p w14:paraId="554A5272" w14:textId="77777777" w:rsidR="000541F3" w:rsidRDefault="000541F3" w:rsidP="000541F3"/>
    <w:p w14:paraId="1F49CAA4" w14:textId="77777777" w:rsidR="0086570F" w:rsidRDefault="0086570F"/>
    <w:sectPr w:rsidR="0086570F" w:rsidSect="003750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4"/>
    <w:multiLevelType w:val="hybridMultilevel"/>
    <w:tmpl w:val="00000004"/>
    <w:lvl w:ilvl="0" w:tplc="00000000">
      <w:start w:val="1"/>
      <w:numFmt w:val="upperRoman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3"/>
    <w:rsid w:val="000541F3"/>
    <w:rsid w:val="001B198F"/>
    <w:rsid w:val="003750E9"/>
    <w:rsid w:val="00461EBC"/>
    <w:rsid w:val="0069417C"/>
    <w:rsid w:val="006A7FDA"/>
    <w:rsid w:val="008525B5"/>
    <w:rsid w:val="0086570F"/>
    <w:rsid w:val="008B7B1E"/>
    <w:rsid w:val="00A01909"/>
    <w:rsid w:val="00A22AAC"/>
    <w:rsid w:val="00B118FC"/>
    <w:rsid w:val="00B66693"/>
    <w:rsid w:val="00BC0094"/>
    <w:rsid w:val="00C956D3"/>
    <w:rsid w:val="00CE5349"/>
    <w:rsid w:val="00DD13FA"/>
    <w:rsid w:val="00E44A85"/>
    <w:rsid w:val="00F3176B"/>
    <w:rsid w:val="00FD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450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1109</Words>
  <Characters>6327</Characters>
  <Application>Microsoft Macintosh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Saaket Agrawal</dc:creator>
  <cp:keywords/>
  <dc:description/>
  <cp:lastModifiedBy>Saaket Agrawal</cp:lastModifiedBy>
  <cp:revision>15</cp:revision>
  <dcterms:created xsi:type="dcterms:W3CDTF">2012-01-17T20:42:00Z</dcterms:created>
  <dcterms:modified xsi:type="dcterms:W3CDTF">2012-01-19T00:08:00Z</dcterms:modified>
</cp:coreProperties>
</file>