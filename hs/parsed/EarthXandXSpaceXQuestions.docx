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C938CD" w14:textId="48BBC270" w:rsidR="00CF50C3" w:rsidRDefault="00CF50C3" w:rsidP="00CF50C3">
      <w:pPr>
        <w:pStyle w:val="Body1"/>
        <w:spacing w:line="240" w:lineRule="auto"/>
        <w:jc w:val="right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Rohan Konnur</w:t>
      </w:r>
    </w:p>
    <w:p w14:paraId="4E9517B8" w14:textId="661F1F4C" w:rsidR="00CF50C3" w:rsidRDefault="00CF50C3" w:rsidP="00CF50C3">
      <w:pPr>
        <w:pStyle w:val="Body1"/>
        <w:spacing w:line="240" w:lineRule="auto"/>
        <w:jc w:val="right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Earth and Space Science Questions #1</w:t>
      </w:r>
      <w:bookmarkStart w:id="0" w:name="_GoBack"/>
      <w:bookmarkEnd w:id="0"/>
    </w:p>
    <w:p w14:paraId="6D990666" w14:textId="77777777" w:rsidR="00C635E6" w:rsidRPr="00CF50C3" w:rsidRDefault="00C635E6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  <w:r w:rsidRPr="00CF50C3">
        <w:rPr>
          <w:rFonts w:asciiTheme="minorHAnsi" w:hAnsiTheme="minorHAnsi"/>
          <w:b/>
        </w:rPr>
        <w:t>TOSS-UP</w:t>
      </w:r>
    </w:p>
    <w:p w14:paraId="22976F8B" w14:textId="77777777" w:rsidR="00C635E6" w:rsidRPr="00CF50C3" w:rsidRDefault="00522A4A" w:rsidP="00CF50C3">
      <w:pPr>
        <w:pStyle w:val="Body1"/>
        <w:spacing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>EARTH AND SPACE</w:t>
      </w:r>
      <w:r w:rsidR="00C635E6" w:rsidRPr="00CF50C3">
        <w:rPr>
          <w:rFonts w:asciiTheme="minorHAnsi" w:hAnsiTheme="minorHAnsi"/>
        </w:rPr>
        <w:t xml:space="preserve"> Multiple Choice: Approximately how many different minerals exist?</w:t>
      </w:r>
    </w:p>
    <w:p w14:paraId="269EDDF9" w14:textId="32C2BB9F" w:rsidR="00C635E6" w:rsidRPr="00CF50C3" w:rsidRDefault="00CF50C3" w:rsidP="00CF50C3">
      <w:pPr>
        <w:numPr>
          <w:ilvl w:val="0"/>
          <w:numId w:val="3"/>
        </w:numPr>
        <w:tabs>
          <w:tab w:val="num" w:pos="753"/>
        </w:tabs>
        <w:spacing w:after="200"/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W.</w:t>
      </w:r>
      <w:r w:rsidR="00C81CD5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 </w:t>
      </w:r>
      <w:proofErr w:type="gramStart"/>
      <w:r w:rsidR="00C635E6" w:rsidRPr="00CF50C3">
        <w:rPr>
          <w:rFonts w:asciiTheme="minorHAnsi" w:eastAsia="Arial Unicode MS" w:hAnsiTheme="minorHAnsi"/>
          <w:color w:val="000000"/>
          <w:sz w:val="22"/>
          <w:u w:color="000000"/>
        </w:rPr>
        <w:t>about</w:t>
      </w:r>
      <w:proofErr w:type="gramEnd"/>
      <w:r w:rsidR="00C635E6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 100</w:t>
      </w:r>
    </w:p>
    <w:p w14:paraId="37B64EF5" w14:textId="0A6F5045" w:rsidR="00C635E6" w:rsidRPr="00CF50C3" w:rsidRDefault="00CF50C3" w:rsidP="00CF50C3">
      <w:pPr>
        <w:numPr>
          <w:ilvl w:val="0"/>
          <w:numId w:val="3"/>
        </w:numPr>
        <w:tabs>
          <w:tab w:val="num" w:pos="753"/>
        </w:tabs>
        <w:spacing w:after="200"/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X.</w:t>
      </w:r>
      <w:r w:rsidR="00C81CD5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 </w:t>
      </w:r>
      <w:proofErr w:type="gramStart"/>
      <w:r w:rsidR="00C635E6" w:rsidRPr="00CF50C3">
        <w:rPr>
          <w:rFonts w:asciiTheme="minorHAnsi" w:eastAsia="Arial Unicode MS" w:hAnsiTheme="minorHAnsi"/>
          <w:color w:val="000000"/>
          <w:sz w:val="22"/>
          <w:u w:color="000000"/>
        </w:rPr>
        <w:t>about</w:t>
      </w:r>
      <w:proofErr w:type="gramEnd"/>
      <w:r w:rsidR="00C635E6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 2,000</w:t>
      </w:r>
    </w:p>
    <w:p w14:paraId="67FFDB01" w14:textId="70073A6C" w:rsidR="00C635E6" w:rsidRPr="00CF50C3" w:rsidRDefault="00CF50C3" w:rsidP="00CF50C3">
      <w:pPr>
        <w:numPr>
          <w:ilvl w:val="0"/>
          <w:numId w:val="3"/>
        </w:numPr>
        <w:tabs>
          <w:tab w:val="num" w:pos="753"/>
        </w:tabs>
        <w:spacing w:after="200"/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Y</w:t>
      </w:r>
      <w:r w:rsidR="00C81CD5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. </w:t>
      </w:r>
      <w:proofErr w:type="gramStart"/>
      <w:r w:rsidR="00C635E6" w:rsidRPr="00CF50C3">
        <w:rPr>
          <w:rFonts w:asciiTheme="minorHAnsi" w:eastAsia="Arial Unicode MS" w:hAnsiTheme="minorHAnsi"/>
          <w:color w:val="000000"/>
          <w:sz w:val="22"/>
          <w:u w:color="000000"/>
        </w:rPr>
        <w:t>about</w:t>
      </w:r>
      <w:proofErr w:type="gramEnd"/>
      <w:r w:rsidR="00C635E6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 3,500</w:t>
      </w:r>
    </w:p>
    <w:p w14:paraId="5D819293" w14:textId="570E6706" w:rsidR="00C635E6" w:rsidRPr="00CF50C3" w:rsidRDefault="00CF50C3" w:rsidP="00CF50C3">
      <w:pPr>
        <w:numPr>
          <w:ilvl w:val="0"/>
          <w:numId w:val="3"/>
        </w:numPr>
        <w:tabs>
          <w:tab w:val="num" w:pos="753"/>
        </w:tabs>
        <w:spacing w:after="200"/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Z</w:t>
      </w:r>
      <w:r w:rsidR="00C81CD5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. </w:t>
      </w:r>
      <w:proofErr w:type="gramStart"/>
      <w:r w:rsidR="00C635E6" w:rsidRPr="00CF50C3">
        <w:rPr>
          <w:rFonts w:asciiTheme="minorHAnsi" w:eastAsia="Arial Unicode MS" w:hAnsiTheme="minorHAnsi"/>
          <w:color w:val="000000"/>
          <w:sz w:val="22"/>
          <w:u w:color="000000"/>
        </w:rPr>
        <w:t>over</w:t>
      </w:r>
      <w:proofErr w:type="gramEnd"/>
      <w:r w:rsidR="00C635E6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 10,000</w:t>
      </w:r>
    </w:p>
    <w:p w14:paraId="4EE0E9BE" w14:textId="52EE220F" w:rsidR="00C635E6" w:rsidRPr="00CF50C3" w:rsidRDefault="00CF50C3" w:rsidP="00CF50C3">
      <w:pPr>
        <w:pStyle w:val="Body1"/>
        <w:spacing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>ANSWER: Y</w:t>
      </w:r>
      <w:r w:rsidR="00C635E6" w:rsidRPr="00CF50C3">
        <w:rPr>
          <w:rFonts w:asciiTheme="minorHAnsi" w:hAnsiTheme="minorHAnsi"/>
        </w:rPr>
        <w:t>. about 3,500</w:t>
      </w:r>
    </w:p>
    <w:p w14:paraId="2573FDC9" w14:textId="77777777" w:rsidR="00C635E6" w:rsidRPr="00CF50C3" w:rsidRDefault="00C635E6" w:rsidP="00CF50C3">
      <w:pPr>
        <w:spacing w:before="100" w:after="100"/>
        <w:jc w:val="center"/>
        <w:outlineLvl w:val="0"/>
        <w:rPr>
          <w:rFonts w:asciiTheme="minorHAnsi" w:eastAsia="Arial Unicode MS" w:hAnsiTheme="minorHAnsi"/>
          <w:b/>
          <w:color w:val="000000"/>
          <w:u w:color="000000"/>
        </w:rPr>
      </w:pPr>
      <w:r w:rsidRPr="00CF50C3">
        <w:rPr>
          <w:rFonts w:asciiTheme="minorHAnsi" w:eastAsia="Arial Unicode MS" w:hAnsiTheme="minorHAnsi"/>
          <w:b/>
          <w:color w:val="000000"/>
          <w:u w:color="000000"/>
        </w:rPr>
        <w:t>BONUS</w:t>
      </w:r>
    </w:p>
    <w:p w14:paraId="6DDBC0BD" w14:textId="77777777" w:rsidR="00C635E6" w:rsidRPr="00CF50C3" w:rsidRDefault="00522A4A" w:rsidP="00CF50C3">
      <w:pPr>
        <w:spacing w:before="100" w:after="100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u w:color="000000"/>
        </w:rPr>
        <w:t>EARTH AND SPACE</w:t>
      </w:r>
      <w:r w:rsidR="00C635E6" w:rsidRPr="00CF50C3">
        <w:rPr>
          <w:rFonts w:asciiTheme="minorHAnsi" w:eastAsia="Arial Unicode MS" w:hAnsiTheme="minorHAnsi"/>
          <w:color w:val="000000"/>
          <w:u w:color="000000"/>
        </w:rPr>
        <w:t xml:space="preserve"> Short Answer: </w:t>
      </w:r>
      <w:r w:rsidR="00C63011" w:rsidRPr="00CF50C3">
        <w:rPr>
          <w:rFonts w:asciiTheme="minorHAnsi" w:eastAsia="Arial Unicode MS" w:hAnsiTheme="minorHAnsi"/>
          <w:color w:val="000000"/>
          <w:sz w:val="22"/>
          <w:u w:color="000000"/>
        </w:rPr>
        <w:t>The atmosphere is composed mostly of which two gases?</w:t>
      </w:r>
    </w:p>
    <w:p w14:paraId="227DFFC2" w14:textId="77777777" w:rsidR="00C635E6" w:rsidRPr="00CF50C3" w:rsidRDefault="00C635E6" w:rsidP="00CF50C3">
      <w:pPr>
        <w:spacing w:before="100" w:after="100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ANSWER:</w:t>
      </w:r>
      <w:r w:rsidRPr="00CF50C3">
        <w:rPr>
          <w:rFonts w:asciiTheme="minorHAnsi" w:eastAsia="Arial Unicode MS" w:hAnsiTheme="minorHAnsi"/>
          <w:b/>
          <w:color w:val="000000"/>
          <w:sz w:val="22"/>
          <w:u w:color="000000"/>
        </w:rPr>
        <w:t xml:space="preserve"> </w:t>
      </w:r>
      <w:r w:rsidR="00C63011" w:rsidRPr="00CF50C3">
        <w:rPr>
          <w:rFonts w:asciiTheme="minorHAnsi" w:eastAsia="Arial Unicode MS" w:hAnsiTheme="minorHAnsi"/>
          <w:color w:val="000000"/>
          <w:sz w:val="22"/>
          <w:u w:color="000000"/>
        </w:rPr>
        <w:t>oxygen and nitrogen</w:t>
      </w:r>
    </w:p>
    <w:p w14:paraId="56C97AEF" w14:textId="77777777" w:rsidR="00C635E6" w:rsidRPr="00CF50C3" w:rsidRDefault="00C635E6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  <w:r w:rsidRPr="00CF50C3">
        <w:rPr>
          <w:rFonts w:asciiTheme="minorHAnsi" w:hAnsiTheme="minorHAnsi"/>
          <w:b/>
        </w:rPr>
        <w:t>TOSS-UP</w:t>
      </w:r>
    </w:p>
    <w:p w14:paraId="0A7E0B47" w14:textId="77777777" w:rsidR="00C635E6" w:rsidRPr="00CF50C3" w:rsidRDefault="00522A4A" w:rsidP="00CF50C3">
      <w:pPr>
        <w:pStyle w:val="Body1"/>
        <w:spacing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>EARTH AND SPACE</w:t>
      </w:r>
      <w:r w:rsidR="00C635E6" w:rsidRPr="00CF50C3">
        <w:rPr>
          <w:rFonts w:asciiTheme="minorHAnsi" w:hAnsiTheme="minorHAnsi"/>
        </w:rPr>
        <w:t xml:space="preserve"> Multiple Choice: </w:t>
      </w:r>
      <w:r w:rsidR="00C63011" w:rsidRPr="00CF50C3">
        <w:rPr>
          <w:rFonts w:asciiTheme="minorHAnsi" w:hAnsiTheme="minorHAnsi"/>
        </w:rPr>
        <w:t>Which geologic theory describes that geologic change occurs over long periods of time, by a sequence of almost imperceptible events?</w:t>
      </w:r>
    </w:p>
    <w:p w14:paraId="20835E37" w14:textId="79CC737D" w:rsidR="00C635E6" w:rsidRPr="00CF50C3" w:rsidRDefault="00CF50C3" w:rsidP="00CF50C3">
      <w:pPr>
        <w:numPr>
          <w:ilvl w:val="0"/>
          <w:numId w:val="6"/>
        </w:numPr>
        <w:tabs>
          <w:tab w:val="num" w:pos="753"/>
        </w:tabs>
        <w:spacing w:after="200"/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W</w:t>
      </w:r>
      <w:r w:rsidR="00C81CD5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. </w:t>
      </w:r>
      <w:proofErr w:type="gramStart"/>
      <w:r w:rsidR="00C63011" w:rsidRPr="00CF50C3">
        <w:rPr>
          <w:rFonts w:asciiTheme="minorHAnsi" w:eastAsia="Arial Unicode MS" w:hAnsiTheme="minorHAnsi"/>
          <w:color w:val="000000"/>
          <w:sz w:val="22"/>
          <w:u w:color="000000"/>
        </w:rPr>
        <w:t>catastrophism</w:t>
      </w:r>
      <w:proofErr w:type="gramEnd"/>
    </w:p>
    <w:p w14:paraId="6AC21907" w14:textId="09004833" w:rsidR="00C635E6" w:rsidRPr="00CF50C3" w:rsidRDefault="00CF50C3" w:rsidP="00CF50C3">
      <w:pPr>
        <w:numPr>
          <w:ilvl w:val="0"/>
          <w:numId w:val="6"/>
        </w:numPr>
        <w:tabs>
          <w:tab w:val="num" w:pos="753"/>
        </w:tabs>
        <w:spacing w:after="200"/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X</w:t>
      </w:r>
      <w:r w:rsidR="00C81CD5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. </w:t>
      </w:r>
      <w:proofErr w:type="gramStart"/>
      <w:r w:rsidR="00C63011" w:rsidRPr="00CF50C3">
        <w:rPr>
          <w:rFonts w:asciiTheme="minorHAnsi" w:eastAsia="Arial Unicode MS" w:hAnsiTheme="minorHAnsi"/>
          <w:color w:val="000000"/>
          <w:sz w:val="22"/>
          <w:u w:color="000000"/>
        </w:rPr>
        <w:t>law</w:t>
      </w:r>
      <w:proofErr w:type="gramEnd"/>
      <w:r w:rsidR="00C63011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 of superposition</w:t>
      </w:r>
    </w:p>
    <w:p w14:paraId="33471276" w14:textId="755192FD" w:rsidR="00C635E6" w:rsidRPr="00CF50C3" w:rsidRDefault="00CF50C3" w:rsidP="00CF50C3">
      <w:pPr>
        <w:numPr>
          <w:ilvl w:val="0"/>
          <w:numId w:val="6"/>
        </w:numPr>
        <w:tabs>
          <w:tab w:val="num" w:pos="753"/>
        </w:tabs>
        <w:spacing w:after="200"/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Y</w:t>
      </w:r>
      <w:r w:rsidR="00C81CD5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. </w:t>
      </w:r>
      <w:proofErr w:type="gramStart"/>
      <w:r w:rsidR="00C63011" w:rsidRPr="00CF50C3">
        <w:rPr>
          <w:rFonts w:asciiTheme="minorHAnsi" w:eastAsia="Arial Unicode MS" w:hAnsiTheme="minorHAnsi"/>
          <w:color w:val="000000"/>
          <w:sz w:val="22"/>
          <w:u w:color="000000"/>
        </w:rPr>
        <w:t>uniformitarianism</w:t>
      </w:r>
      <w:proofErr w:type="gramEnd"/>
    </w:p>
    <w:p w14:paraId="489C0871" w14:textId="4DFC9B79" w:rsidR="00C635E6" w:rsidRPr="00CF50C3" w:rsidRDefault="00CF50C3" w:rsidP="00CF50C3">
      <w:pPr>
        <w:numPr>
          <w:ilvl w:val="0"/>
          <w:numId w:val="6"/>
        </w:numPr>
        <w:tabs>
          <w:tab w:val="num" w:pos="753"/>
        </w:tabs>
        <w:spacing w:after="200"/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Z</w:t>
      </w:r>
      <w:r w:rsidR="00C81CD5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. </w:t>
      </w:r>
      <w:proofErr w:type="gramStart"/>
      <w:r w:rsidR="00917D1A" w:rsidRPr="00CF50C3">
        <w:rPr>
          <w:rFonts w:asciiTheme="minorHAnsi" w:eastAsia="Arial Unicode MS" w:hAnsiTheme="minorHAnsi"/>
          <w:color w:val="000000"/>
          <w:sz w:val="22"/>
          <w:u w:color="000000"/>
        </w:rPr>
        <w:t>principle</w:t>
      </w:r>
      <w:proofErr w:type="gramEnd"/>
      <w:r w:rsidR="00917D1A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 of lateral continuity</w:t>
      </w:r>
    </w:p>
    <w:p w14:paraId="24FCAD25" w14:textId="6E2E1D5F" w:rsidR="00C635E6" w:rsidRPr="00CF50C3" w:rsidRDefault="00CF50C3" w:rsidP="00CF50C3">
      <w:pPr>
        <w:pStyle w:val="Body1"/>
        <w:spacing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>ANSWER: Y</w:t>
      </w:r>
      <w:r w:rsidR="00C635E6" w:rsidRPr="00CF50C3">
        <w:rPr>
          <w:rFonts w:asciiTheme="minorHAnsi" w:hAnsiTheme="minorHAnsi"/>
        </w:rPr>
        <w:t xml:space="preserve">. </w:t>
      </w:r>
      <w:r w:rsidR="00917D1A" w:rsidRPr="00CF50C3">
        <w:rPr>
          <w:rFonts w:asciiTheme="minorHAnsi" w:hAnsiTheme="minorHAnsi"/>
        </w:rPr>
        <w:t>uniformitarianism</w:t>
      </w:r>
    </w:p>
    <w:p w14:paraId="0C8B32F8" w14:textId="77777777" w:rsidR="00C635E6" w:rsidRPr="00CF50C3" w:rsidRDefault="00C635E6" w:rsidP="00CF50C3">
      <w:pPr>
        <w:spacing w:before="100" w:after="100"/>
        <w:jc w:val="center"/>
        <w:outlineLvl w:val="0"/>
        <w:rPr>
          <w:rFonts w:asciiTheme="minorHAnsi" w:eastAsia="Arial Unicode MS" w:hAnsiTheme="minorHAnsi"/>
          <w:b/>
          <w:color w:val="000000"/>
          <w:u w:color="000000"/>
        </w:rPr>
      </w:pPr>
      <w:r w:rsidRPr="00CF50C3">
        <w:rPr>
          <w:rFonts w:asciiTheme="minorHAnsi" w:eastAsia="Arial Unicode MS" w:hAnsiTheme="minorHAnsi"/>
          <w:b/>
          <w:color w:val="000000"/>
          <w:u w:color="000000"/>
        </w:rPr>
        <w:t>BONUS</w:t>
      </w:r>
    </w:p>
    <w:p w14:paraId="532F155B" w14:textId="77777777" w:rsidR="00C635E6" w:rsidRPr="00CF50C3" w:rsidRDefault="00522A4A" w:rsidP="00CF50C3">
      <w:pPr>
        <w:pStyle w:val="Body1"/>
        <w:spacing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>EARTH AND SPACE</w:t>
      </w:r>
      <w:r w:rsidR="00C635E6" w:rsidRPr="00CF50C3">
        <w:rPr>
          <w:rFonts w:asciiTheme="minorHAnsi" w:hAnsiTheme="minorHAnsi"/>
        </w:rPr>
        <w:t xml:space="preserve"> Multiple Choice: </w:t>
      </w:r>
      <w:r w:rsidR="00917D1A" w:rsidRPr="00CF50C3">
        <w:rPr>
          <w:rFonts w:asciiTheme="minorHAnsi" w:hAnsiTheme="minorHAnsi"/>
        </w:rPr>
        <w:t>Approximately how old is the earth?</w:t>
      </w:r>
    </w:p>
    <w:p w14:paraId="505325EA" w14:textId="2F9E4EB6" w:rsidR="00C635E6" w:rsidRPr="00CF50C3" w:rsidRDefault="00CF50C3" w:rsidP="00CF50C3">
      <w:pPr>
        <w:numPr>
          <w:ilvl w:val="0"/>
          <w:numId w:val="9"/>
        </w:numPr>
        <w:tabs>
          <w:tab w:val="num" w:pos="753"/>
        </w:tabs>
        <w:spacing w:after="200"/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W</w:t>
      </w:r>
      <w:r w:rsidR="00C81CD5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. </w:t>
      </w:r>
      <w:r w:rsidR="00917D1A" w:rsidRPr="00CF50C3">
        <w:rPr>
          <w:rFonts w:asciiTheme="minorHAnsi" w:eastAsia="Arial Unicode MS" w:hAnsiTheme="minorHAnsi"/>
          <w:color w:val="000000"/>
          <w:sz w:val="22"/>
          <w:u w:color="000000"/>
        </w:rPr>
        <w:t>8008 years</w:t>
      </w:r>
    </w:p>
    <w:p w14:paraId="20E26464" w14:textId="60C49ABF" w:rsidR="00C635E6" w:rsidRPr="00CF50C3" w:rsidRDefault="00CF50C3" w:rsidP="00CF50C3">
      <w:pPr>
        <w:numPr>
          <w:ilvl w:val="0"/>
          <w:numId w:val="9"/>
        </w:numPr>
        <w:tabs>
          <w:tab w:val="num" w:pos="753"/>
        </w:tabs>
        <w:spacing w:after="200"/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X</w:t>
      </w:r>
      <w:r w:rsidR="00C81CD5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. </w:t>
      </w:r>
      <w:r w:rsidR="00917D1A" w:rsidRPr="00CF50C3">
        <w:rPr>
          <w:rFonts w:asciiTheme="minorHAnsi" w:eastAsia="Arial Unicode MS" w:hAnsiTheme="minorHAnsi"/>
          <w:color w:val="000000"/>
          <w:sz w:val="22"/>
          <w:u w:color="000000"/>
        </w:rPr>
        <w:t>3.4 million years</w:t>
      </w:r>
    </w:p>
    <w:p w14:paraId="283216C3" w14:textId="2822969F" w:rsidR="00C635E6" w:rsidRPr="00CF50C3" w:rsidRDefault="00CF50C3" w:rsidP="00CF50C3">
      <w:pPr>
        <w:numPr>
          <w:ilvl w:val="0"/>
          <w:numId w:val="9"/>
        </w:numPr>
        <w:tabs>
          <w:tab w:val="num" w:pos="753"/>
        </w:tabs>
        <w:spacing w:after="200"/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Y</w:t>
      </w:r>
      <w:r w:rsidR="00C81CD5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. </w:t>
      </w:r>
      <w:r w:rsidR="00917D1A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158 millions years </w:t>
      </w:r>
    </w:p>
    <w:p w14:paraId="24A006CA" w14:textId="5D9A952B" w:rsidR="00C635E6" w:rsidRPr="00CF50C3" w:rsidRDefault="00CF50C3" w:rsidP="00CF50C3">
      <w:pPr>
        <w:numPr>
          <w:ilvl w:val="0"/>
          <w:numId w:val="9"/>
        </w:numPr>
        <w:tabs>
          <w:tab w:val="num" w:pos="753"/>
        </w:tabs>
        <w:spacing w:after="200"/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Z</w:t>
      </w:r>
      <w:r w:rsidR="00C81CD5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. </w:t>
      </w:r>
      <w:r w:rsidR="00917D1A" w:rsidRPr="00CF50C3">
        <w:rPr>
          <w:rFonts w:asciiTheme="minorHAnsi" w:eastAsia="Arial Unicode MS" w:hAnsiTheme="minorHAnsi"/>
          <w:color w:val="000000"/>
          <w:sz w:val="22"/>
          <w:u w:color="000000"/>
        </w:rPr>
        <w:t>4.6 billion years</w:t>
      </w:r>
    </w:p>
    <w:p w14:paraId="2A3145F5" w14:textId="1BE14BA8" w:rsidR="00C635E6" w:rsidRPr="00CF50C3" w:rsidRDefault="00C635E6" w:rsidP="00CF50C3">
      <w:pPr>
        <w:pStyle w:val="Body1"/>
        <w:spacing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 xml:space="preserve">ANSWER: </w:t>
      </w:r>
      <w:r w:rsidR="00CF50C3" w:rsidRPr="00CF50C3">
        <w:rPr>
          <w:rFonts w:asciiTheme="minorHAnsi" w:hAnsiTheme="minorHAnsi"/>
        </w:rPr>
        <w:t>Z</w:t>
      </w:r>
      <w:r w:rsidR="00917D1A" w:rsidRPr="00CF50C3">
        <w:rPr>
          <w:rFonts w:asciiTheme="minorHAnsi" w:hAnsiTheme="minorHAnsi"/>
        </w:rPr>
        <w:t>. 4.6 billion years</w:t>
      </w:r>
    </w:p>
    <w:p w14:paraId="3F5581ED" w14:textId="77777777" w:rsidR="00C635E6" w:rsidRPr="00CF50C3" w:rsidRDefault="00C635E6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  <w:r w:rsidRPr="00CF50C3">
        <w:rPr>
          <w:rFonts w:asciiTheme="minorHAnsi" w:hAnsiTheme="minorHAnsi"/>
          <w:b/>
        </w:rPr>
        <w:t>TOSS-UP</w:t>
      </w:r>
    </w:p>
    <w:p w14:paraId="4E66243C" w14:textId="77777777" w:rsidR="00C635E6" w:rsidRPr="00CF50C3" w:rsidRDefault="00522A4A" w:rsidP="00CF50C3">
      <w:pPr>
        <w:pStyle w:val="Body1"/>
        <w:spacing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>EARTH AND SPACE</w:t>
      </w:r>
      <w:r w:rsidR="00C635E6" w:rsidRPr="00CF50C3">
        <w:rPr>
          <w:rFonts w:asciiTheme="minorHAnsi" w:hAnsiTheme="minorHAnsi"/>
        </w:rPr>
        <w:t xml:space="preserve"> Multiple Choice: </w:t>
      </w:r>
      <w:r w:rsidR="00917D1A" w:rsidRPr="00CF50C3">
        <w:rPr>
          <w:rFonts w:asciiTheme="minorHAnsi" w:hAnsiTheme="minorHAnsi"/>
        </w:rPr>
        <w:t>In which of the following periods did the first flowering plants emerge?</w:t>
      </w:r>
    </w:p>
    <w:p w14:paraId="3F88E20C" w14:textId="4698F68D" w:rsidR="00C635E6" w:rsidRPr="00CF50C3" w:rsidRDefault="00CF50C3" w:rsidP="00CF50C3">
      <w:pPr>
        <w:numPr>
          <w:ilvl w:val="0"/>
          <w:numId w:val="12"/>
        </w:numPr>
        <w:tabs>
          <w:tab w:val="num" w:pos="753"/>
        </w:tabs>
        <w:spacing w:after="200"/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lastRenderedPageBreak/>
        <w:t>W</w:t>
      </w:r>
      <w:r w:rsidR="00C81CD5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. </w:t>
      </w:r>
      <w:r w:rsidR="00C92265" w:rsidRPr="00CF50C3">
        <w:rPr>
          <w:rFonts w:asciiTheme="minorHAnsi" w:eastAsia="Arial Unicode MS" w:hAnsiTheme="minorHAnsi"/>
          <w:color w:val="000000"/>
          <w:sz w:val="22"/>
          <w:u w:color="000000"/>
        </w:rPr>
        <w:t>Cretaceous</w:t>
      </w:r>
    </w:p>
    <w:p w14:paraId="0154AE72" w14:textId="66FED0E1" w:rsidR="00C635E6" w:rsidRPr="00CF50C3" w:rsidRDefault="00CF50C3" w:rsidP="00CF50C3">
      <w:pPr>
        <w:numPr>
          <w:ilvl w:val="0"/>
          <w:numId w:val="12"/>
        </w:numPr>
        <w:tabs>
          <w:tab w:val="num" w:pos="753"/>
        </w:tabs>
        <w:spacing w:after="200"/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X</w:t>
      </w:r>
      <w:r w:rsidR="00C81CD5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. </w:t>
      </w:r>
      <w:proofErr w:type="spellStart"/>
      <w:r w:rsidR="00C92265" w:rsidRPr="00CF50C3">
        <w:rPr>
          <w:rFonts w:asciiTheme="minorHAnsi" w:eastAsia="Arial Unicode MS" w:hAnsiTheme="minorHAnsi"/>
          <w:color w:val="000000"/>
          <w:sz w:val="22"/>
          <w:u w:color="000000"/>
        </w:rPr>
        <w:t>Paleogene</w:t>
      </w:r>
      <w:proofErr w:type="spellEnd"/>
    </w:p>
    <w:p w14:paraId="28B4F4DA" w14:textId="15E3D205" w:rsidR="00C635E6" w:rsidRPr="00CF50C3" w:rsidRDefault="00CF50C3" w:rsidP="00CF50C3">
      <w:pPr>
        <w:numPr>
          <w:ilvl w:val="0"/>
          <w:numId w:val="12"/>
        </w:numPr>
        <w:tabs>
          <w:tab w:val="num" w:pos="753"/>
        </w:tabs>
        <w:spacing w:after="200"/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Y</w:t>
      </w:r>
      <w:r w:rsidR="00C81CD5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. </w:t>
      </w:r>
      <w:proofErr w:type="spellStart"/>
      <w:r w:rsidR="00C92265" w:rsidRPr="00CF50C3">
        <w:rPr>
          <w:rFonts w:asciiTheme="minorHAnsi" w:eastAsia="Arial Unicode MS" w:hAnsiTheme="minorHAnsi"/>
          <w:color w:val="000000"/>
          <w:sz w:val="22"/>
          <w:u w:color="000000"/>
        </w:rPr>
        <w:t>Neogene</w:t>
      </w:r>
      <w:proofErr w:type="spellEnd"/>
    </w:p>
    <w:p w14:paraId="412213D5" w14:textId="024C4601" w:rsidR="00C635E6" w:rsidRPr="00CF50C3" w:rsidRDefault="00CF50C3" w:rsidP="00CF50C3">
      <w:pPr>
        <w:numPr>
          <w:ilvl w:val="0"/>
          <w:numId w:val="12"/>
        </w:numPr>
        <w:tabs>
          <w:tab w:val="num" w:pos="753"/>
        </w:tabs>
        <w:spacing w:after="200"/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Z</w:t>
      </w:r>
      <w:r w:rsidR="00C81CD5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. </w:t>
      </w:r>
      <w:r w:rsidR="00C92265" w:rsidRPr="00CF50C3">
        <w:rPr>
          <w:rFonts w:asciiTheme="minorHAnsi" w:eastAsia="Arial Unicode MS" w:hAnsiTheme="minorHAnsi"/>
          <w:color w:val="000000"/>
          <w:sz w:val="22"/>
          <w:u w:color="000000"/>
        </w:rPr>
        <w:t>Quaternary</w:t>
      </w:r>
    </w:p>
    <w:p w14:paraId="535FA00B" w14:textId="2BE17456" w:rsidR="00C635E6" w:rsidRPr="00CF50C3" w:rsidRDefault="00C635E6" w:rsidP="00CF50C3">
      <w:pPr>
        <w:pStyle w:val="Body1"/>
        <w:spacing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 xml:space="preserve">ANSWER: </w:t>
      </w:r>
      <w:r w:rsidR="00CF50C3" w:rsidRPr="00CF50C3">
        <w:rPr>
          <w:rFonts w:asciiTheme="minorHAnsi" w:hAnsiTheme="minorHAnsi"/>
        </w:rPr>
        <w:t>W</w:t>
      </w:r>
      <w:r w:rsidR="00C92265" w:rsidRPr="00CF50C3">
        <w:rPr>
          <w:rFonts w:asciiTheme="minorHAnsi" w:hAnsiTheme="minorHAnsi"/>
        </w:rPr>
        <w:t>. Cretaceous</w:t>
      </w:r>
    </w:p>
    <w:p w14:paraId="168B9712" w14:textId="77777777" w:rsidR="00C635E6" w:rsidRPr="00CF50C3" w:rsidRDefault="00C635E6" w:rsidP="00CF50C3">
      <w:pPr>
        <w:spacing w:before="100" w:after="100"/>
        <w:jc w:val="center"/>
        <w:outlineLvl w:val="0"/>
        <w:rPr>
          <w:rFonts w:asciiTheme="minorHAnsi" w:eastAsia="Arial Unicode MS" w:hAnsiTheme="minorHAnsi"/>
          <w:b/>
          <w:color w:val="000000"/>
          <w:u w:color="000000"/>
        </w:rPr>
      </w:pPr>
      <w:r w:rsidRPr="00CF50C3">
        <w:rPr>
          <w:rFonts w:asciiTheme="minorHAnsi" w:eastAsia="Arial Unicode MS" w:hAnsiTheme="minorHAnsi"/>
          <w:b/>
          <w:color w:val="000000"/>
          <w:u w:color="000000"/>
        </w:rPr>
        <w:t>BONUS</w:t>
      </w:r>
    </w:p>
    <w:p w14:paraId="042F558D" w14:textId="77777777" w:rsidR="00C635E6" w:rsidRPr="00CF50C3" w:rsidRDefault="00522A4A" w:rsidP="00CF50C3">
      <w:pPr>
        <w:pStyle w:val="Body1"/>
        <w:spacing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>EARTH AND SPACE</w:t>
      </w:r>
      <w:r w:rsidR="00C635E6" w:rsidRPr="00CF50C3">
        <w:rPr>
          <w:rFonts w:asciiTheme="minorHAnsi" w:hAnsiTheme="minorHAnsi"/>
        </w:rPr>
        <w:t xml:space="preserve"> Short Answer: </w:t>
      </w:r>
      <w:r w:rsidR="00C92265" w:rsidRPr="00CF50C3">
        <w:rPr>
          <w:rFonts w:asciiTheme="minorHAnsi" w:hAnsiTheme="minorHAnsi"/>
        </w:rPr>
        <w:t>Order the following units of geologic time in order from smallest to largest: eon, epoch, period, era</w:t>
      </w:r>
    </w:p>
    <w:p w14:paraId="26F1A4B1" w14:textId="77777777" w:rsidR="00C635E6" w:rsidRPr="00CF50C3" w:rsidRDefault="00C635E6" w:rsidP="00CF50C3">
      <w:pPr>
        <w:pStyle w:val="Body1"/>
        <w:spacing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 xml:space="preserve">ANSWER: </w:t>
      </w:r>
      <w:r w:rsidR="00C92265" w:rsidRPr="00CF50C3">
        <w:rPr>
          <w:rFonts w:asciiTheme="minorHAnsi" w:hAnsiTheme="minorHAnsi"/>
        </w:rPr>
        <w:t>epoch, period, era, eon</w:t>
      </w:r>
    </w:p>
    <w:p w14:paraId="1F47E30F" w14:textId="77777777" w:rsidR="00C635E6" w:rsidRPr="00CF50C3" w:rsidRDefault="00C635E6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  <w:r w:rsidRPr="00CF50C3">
        <w:rPr>
          <w:rFonts w:asciiTheme="minorHAnsi" w:hAnsiTheme="minorHAnsi"/>
          <w:b/>
        </w:rPr>
        <w:t>TOSS-UP</w:t>
      </w:r>
    </w:p>
    <w:p w14:paraId="23DE783D" w14:textId="77777777" w:rsidR="00C635E6" w:rsidRPr="00CF50C3" w:rsidRDefault="00522A4A" w:rsidP="00CF50C3">
      <w:pPr>
        <w:pStyle w:val="Body1"/>
        <w:spacing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>EARTH AND SPACE</w:t>
      </w:r>
      <w:r w:rsidR="00C635E6" w:rsidRPr="00CF50C3">
        <w:rPr>
          <w:rFonts w:asciiTheme="minorHAnsi" w:hAnsiTheme="minorHAnsi"/>
        </w:rPr>
        <w:t xml:space="preserve"> Multiple Choice: </w:t>
      </w:r>
      <w:r w:rsidR="00C92265" w:rsidRPr="00CF50C3">
        <w:rPr>
          <w:rFonts w:asciiTheme="minorHAnsi" w:hAnsiTheme="minorHAnsi"/>
        </w:rPr>
        <w:t>In an infrared picture taken from space, what color would healthy green vegetation appear?</w:t>
      </w:r>
    </w:p>
    <w:p w14:paraId="28B78212" w14:textId="36F7A19F" w:rsidR="00C635E6" w:rsidRPr="00CF50C3" w:rsidRDefault="00CF50C3" w:rsidP="00CF50C3">
      <w:pPr>
        <w:numPr>
          <w:ilvl w:val="0"/>
          <w:numId w:val="15"/>
        </w:numPr>
        <w:tabs>
          <w:tab w:val="num" w:pos="753"/>
        </w:tabs>
        <w:spacing w:after="200"/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W</w:t>
      </w:r>
      <w:r w:rsidR="00C81CD5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. </w:t>
      </w:r>
      <w:proofErr w:type="gramStart"/>
      <w:r w:rsidR="00C92265" w:rsidRPr="00CF50C3">
        <w:rPr>
          <w:rFonts w:asciiTheme="minorHAnsi" w:eastAsia="Arial Unicode MS" w:hAnsiTheme="minorHAnsi"/>
          <w:color w:val="000000"/>
          <w:sz w:val="22"/>
          <w:u w:color="000000"/>
        </w:rPr>
        <w:t>green</w:t>
      </w:r>
      <w:proofErr w:type="gramEnd"/>
    </w:p>
    <w:p w14:paraId="2305B213" w14:textId="02BCDB22" w:rsidR="00C635E6" w:rsidRPr="00CF50C3" w:rsidRDefault="00CF50C3" w:rsidP="00CF50C3">
      <w:pPr>
        <w:numPr>
          <w:ilvl w:val="0"/>
          <w:numId w:val="15"/>
        </w:numPr>
        <w:tabs>
          <w:tab w:val="num" w:pos="753"/>
        </w:tabs>
        <w:spacing w:after="200"/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X</w:t>
      </w:r>
      <w:r w:rsidR="00C81CD5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. </w:t>
      </w:r>
      <w:proofErr w:type="gramStart"/>
      <w:r w:rsidR="00C92265" w:rsidRPr="00CF50C3">
        <w:rPr>
          <w:rFonts w:asciiTheme="minorHAnsi" w:eastAsia="Arial Unicode MS" w:hAnsiTheme="minorHAnsi"/>
          <w:color w:val="000000"/>
          <w:sz w:val="22"/>
          <w:u w:color="000000"/>
        </w:rPr>
        <w:t>blue</w:t>
      </w:r>
      <w:proofErr w:type="gramEnd"/>
    </w:p>
    <w:p w14:paraId="2C8D4BF5" w14:textId="0CE1D286" w:rsidR="00C635E6" w:rsidRPr="00CF50C3" w:rsidRDefault="00CF50C3" w:rsidP="00CF50C3">
      <w:pPr>
        <w:numPr>
          <w:ilvl w:val="0"/>
          <w:numId w:val="15"/>
        </w:numPr>
        <w:tabs>
          <w:tab w:val="num" w:pos="753"/>
        </w:tabs>
        <w:spacing w:after="200"/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Y</w:t>
      </w:r>
      <w:r w:rsidR="00C81CD5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. </w:t>
      </w:r>
      <w:proofErr w:type="gramStart"/>
      <w:r w:rsidR="00C92265" w:rsidRPr="00CF50C3">
        <w:rPr>
          <w:rFonts w:asciiTheme="minorHAnsi" w:eastAsia="Arial Unicode MS" w:hAnsiTheme="minorHAnsi"/>
          <w:color w:val="000000"/>
          <w:sz w:val="22"/>
          <w:u w:color="000000"/>
        </w:rPr>
        <w:t>violet</w:t>
      </w:r>
      <w:proofErr w:type="gramEnd"/>
    </w:p>
    <w:p w14:paraId="43A7D3AA" w14:textId="55964AA0" w:rsidR="00C635E6" w:rsidRPr="00CF50C3" w:rsidRDefault="00CF50C3" w:rsidP="00CF50C3">
      <w:pPr>
        <w:numPr>
          <w:ilvl w:val="0"/>
          <w:numId w:val="15"/>
        </w:numPr>
        <w:tabs>
          <w:tab w:val="num" w:pos="753"/>
        </w:tabs>
        <w:spacing w:after="200"/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Z</w:t>
      </w:r>
      <w:r w:rsidR="00C81CD5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. </w:t>
      </w:r>
      <w:proofErr w:type="gramStart"/>
      <w:r w:rsidR="00C92265" w:rsidRPr="00CF50C3">
        <w:rPr>
          <w:rFonts w:asciiTheme="minorHAnsi" w:eastAsia="Arial Unicode MS" w:hAnsiTheme="minorHAnsi"/>
          <w:color w:val="000000"/>
          <w:sz w:val="22"/>
          <w:u w:color="000000"/>
        </w:rPr>
        <w:t>red</w:t>
      </w:r>
      <w:proofErr w:type="gramEnd"/>
    </w:p>
    <w:p w14:paraId="186FFC8C" w14:textId="50270CA1" w:rsidR="00C635E6" w:rsidRPr="00CF50C3" w:rsidRDefault="00CF50C3" w:rsidP="00CF50C3">
      <w:pPr>
        <w:pStyle w:val="Body1"/>
        <w:spacing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>ANSWER: Z</w:t>
      </w:r>
      <w:r w:rsidR="00C635E6" w:rsidRPr="00CF50C3">
        <w:rPr>
          <w:rFonts w:asciiTheme="minorHAnsi" w:hAnsiTheme="minorHAnsi"/>
        </w:rPr>
        <w:t xml:space="preserve">. </w:t>
      </w:r>
      <w:r w:rsidR="00C92265" w:rsidRPr="00CF50C3">
        <w:rPr>
          <w:rFonts w:asciiTheme="minorHAnsi" w:hAnsiTheme="minorHAnsi"/>
        </w:rPr>
        <w:t>red</w:t>
      </w:r>
    </w:p>
    <w:p w14:paraId="1B384DE5" w14:textId="77777777" w:rsidR="00C635E6" w:rsidRPr="00CF50C3" w:rsidRDefault="00C635E6" w:rsidP="00CF50C3">
      <w:pPr>
        <w:spacing w:before="100" w:after="100"/>
        <w:jc w:val="center"/>
        <w:outlineLvl w:val="0"/>
        <w:rPr>
          <w:rFonts w:asciiTheme="minorHAnsi" w:eastAsia="Arial Unicode MS" w:hAnsiTheme="minorHAnsi"/>
          <w:b/>
          <w:color w:val="000000"/>
          <w:u w:color="000000"/>
        </w:rPr>
      </w:pPr>
      <w:r w:rsidRPr="00CF50C3">
        <w:rPr>
          <w:rFonts w:asciiTheme="minorHAnsi" w:eastAsia="Arial Unicode MS" w:hAnsiTheme="minorHAnsi"/>
          <w:b/>
          <w:color w:val="000000"/>
          <w:u w:color="000000"/>
        </w:rPr>
        <w:t>BONUS</w:t>
      </w:r>
    </w:p>
    <w:p w14:paraId="5A110529" w14:textId="77777777" w:rsidR="00C635E6" w:rsidRPr="00CF50C3" w:rsidRDefault="00522A4A" w:rsidP="00CF50C3">
      <w:pPr>
        <w:pStyle w:val="Body1"/>
        <w:spacing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>EARTH AND SPACE</w:t>
      </w:r>
      <w:r w:rsidR="00C635E6" w:rsidRPr="00CF50C3">
        <w:rPr>
          <w:rFonts w:asciiTheme="minorHAnsi" w:hAnsiTheme="minorHAnsi"/>
        </w:rPr>
        <w:t xml:space="preserve"> Multiple Choice: </w:t>
      </w:r>
      <w:r w:rsidR="00FB2A2E" w:rsidRPr="00CF50C3">
        <w:rPr>
          <w:rFonts w:asciiTheme="minorHAnsi" w:hAnsiTheme="minorHAnsi"/>
        </w:rPr>
        <w:t>Which of the following stars is the closest to our solar system?</w:t>
      </w:r>
    </w:p>
    <w:p w14:paraId="59FFCDDC" w14:textId="2CD509EC" w:rsidR="00C635E6" w:rsidRPr="00CF50C3" w:rsidRDefault="00CF50C3" w:rsidP="00CF50C3">
      <w:pPr>
        <w:numPr>
          <w:ilvl w:val="0"/>
          <w:numId w:val="18"/>
        </w:numPr>
        <w:tabs>
          <w:tab w:val="num" w:pos="753"/>
        </w:tabs>
        <w:spacing w:after="200"/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W</w:t>
      </w:r>
      <w:r w:rsidR="00C81CD5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. </w:t>
      </w:r>
      <w:proofErr w:type="spellStart"/>
      <w:r w:rsidR="00FB2A2E" w:rsidRPr="00CF50C3">
        <w:rPr>
          <w:rFonts w:asciiTheme="minorHAnsi" w:eastAsia="Arial Unicode MS" w:hAnsiTheme="minorHAnsi"/>
          <w:color w:val="000000"/>
          <w:sz w:val="22"/>
          <w:u w:color="000000"/>
        </w:rPr>
        <w:t>Arcturus</w:t>
      </w:r>
      <w:proofErr w:type="spellEnd"/>
    </w:p>
    <w:p w14:paraId="45895434" w14:textId="544435E3" w:rsidR="00C635E6" w:rsidRPr="00CF50C3" w:rsidRDefault="00CF50C3" w:rsidP="00CF50C3">
      <w:pPr>
        <w:numPr>
          <w:ilvl w:val="0"/>
          <w:numId w:val="18"/>
        </w:numPr>
        <w:tabs>
          <w:tab w:val="num" w:pos="753"/>
        </w:tabs>
        <w:spacing w:after="200"/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X</w:t>
      </w:r>
      <w:r w:rsidR="00C81CD5" w:rsidRPr="00CF50C3">
        <w:rPr>
          <w:rFonts w:asciiTheme="minorHAnsi" w:eastAsia="Arial Unicode MS" w:hAnsiTheme="minorHAnsi"/>
          <w:color w:val="000000"/>
          <w:sz w:val="22"/>
          <w:u w:color="000000"/>
        </w:rPr>
        <w:t>. Alpha</w:t>
      </w:r>
      <w:r w:rsidR="00FB2A2E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 Centauri</w:t>
      </w:r>
    </w:p>
    <w:p w14:paraId="40701C38" w14:textId="7F7CC81C" w:rsidR="00C635E6" w:rsidRPr="00CF50C3" w:rsidRDefault="00CF50C3" w:rsidP="00CF50C3">
      <w:pPr>
        <w:numPr>
          <w:ilvl w:val="0"/>
          <w:numId w:val="18"/>
        </w:numPr>
        <w:tabs>
          <w:tab w:val="num" w:pos="753"/>
        </w:tabs>
        <w:spacing w:after="200"/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Y</w:t>
      </w:r>
      <w:r w:rsidR="00C81CD5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. </w:t>
      </w:r>
      <w:proofErr w:type="spellStart"/>
      <w:r w:rsidR="00FB2A2E" w:rsidRPr="00CF50C3">
        <w:rPr>
          <w:rFonts w:asciiTheme="minorHAnsi" w:eastAsia="Arial Unicode MS" w:hAnsiTheme="minorHAnsi"/>
          <w:color w:val="000000"/>
          <w:sz w:val="22"/>
          <w:u w:color="000000"/>
        </w:rPr>
        <w:t>Anteres</w:t>
      </w:r>
      <w:proofErr w:type="spellEnd"/>
    </w:p>
    <w:p w14:paraId="27F75534" w14:textId="6BE94354" w:rsidR="00C635E6" w:rsidRPr="00CF50C3" w:rsidRDefault="00CF50C3" w:rsidP="00CF50C3">
      <w:pPr>
        <w:numPr>
          <w:ilvl w:val="0"/>
          <w:numId w:val="18"/>
        </w:numPr>
        <w:tabs>
          <w:tab w:val="num" w:pos="753"/>
        </w:tabs>
        <w:spacing w:after="200"/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Z</w:t>
      </w:r>
      <w:r w:rsidR="00C81CD5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. </w:t>
      </w:r>
      <w:r w:rsidR="00FB2A2E" w:rsidRPr="00CF50C3">
        <w:rPr>
          <w:rFonts w:asciiTheme="minorHAnsi" w:eastAsia="Arial Unicode MS" w:hAnsiTheme="minorHAnsi"/>
          <w:color w:val="000000"/>
          <w:sz w:val="22"/>
          <w:u w:color="000000"/>
        </w:rPr>
        <w:t>Altair</w:t>
      </w:r>
    </w:p>
    <w:p w14:paraId="568C82F5" w14:textId="2D713C4C" w:rsidR="00C635E6" w:rsidRPr="00CF50C3" w:rsidRDefault="00C635E6" w:rsidP="00CF50C3">
      <w:pPr>
        <w:pStyle w:val="Body1"/>
        <w:spacing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 xml:space="preserve">ANSWER: </w:t>
      </w:r>
      <w:r w:rsidR="00CF50C3" w:rsidRPr="00CF50C3">
        <w:rPr>
          <w:rFonts w:asciiTheme="minorHAnsi" w:hAnsiTheme="minorHAnsi"/>
        </w:rPr>
        <w:t>X</w:t>
      </w:r>
      <w:r w:rsidR="00FB2A2E" w:rsidRPr="00CF50C3">
        <w:rPr>
          <w:rFonts w:asciiTheme="minorHAnsi" w:hAnsiTheme="minorHAnsi"/>
        </w:rPr>
        <w:t xml:space="preserve">. </w:t>
      </w:r>
      <w:r w:rsidR="00C81CD5" w:rsidRPr="00CF50C3">
        <w:rPr>
          <w:rFonts w:asciiTheme="minorHAnsi" w:hAnsiTheme="minorHAnsi"/>
        </w:rPr>
        <w:t>Alpha</w:t>
      </w:r>
      <w:r w:rsidR="00FB2A2E" w:rsidRPr="00CF50C3">
        <w:rPr>
          <w:rFonts w:asciiTheme="minorHAnsi" w:hAnsiTheme="minorHAnsi"/>
        </w:rPr>
        <w:t xml:space="preserve"> Centauri</w:t>
      </w:r>
    </w:p>
    <w:p w14:paraId="6788CD63" w14:textId="77777777" w:rsidR="00C635E6" w:rsidRPr="00CF50C3" w:rsidRDefault="00C635E6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  <w:r w:rsidRPr="00CF50C3">
        <w:rPr>
          <w:rFonts w:asciiTheme="minorHAnsi" w:hAnsiTheme="minorHAnsi"/>
          <w:b/>
        </w:rPr>
        <w:t>TOSS-UP</w:t>
      </w:r>
    </w:p>
    <w:p w14:paraId="063C4DBF" w14:textId="51557B98" w:rsidR="00C635E6" w:rsidRPr="00CF50C3" w:rsidRDefault="00522A4A" w:rsidP="00CF50C3">
      <w:pPr>
        <w:pStyle w:val="Body1"/>
        <w:spacing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>EARTH AND SPACE</w:t>
      </w:r>
      <w:r w:rsidR="00C635E6" w:rsidRPr="00CF50C3">
        <w:rPr>
          <w:rFonts w:asciiTheme="minorHAnsi" w:hAnsiTheme="minorHAnsi"/>
        </w:rPr>
        <w:t xml:space="preserve"> Multiple Choice: </w:t>
      </w:r>
      <w:r w:rsidR="000A6A52" w:rsidRPr="00CF50C3">
        <w:rPr>
          <w:rFonts w:asciiTheme="minorHAnsi" w:hAnsiTheme="minorHAnsi"/>
        </w:rPr>
        <w:t>Which of the following is an asterism?</w:t>
      </w:r>
    </w:p>
    <w:p w14:paraId="527F58C0" w14:textId="17BE0BFC" w:rsidR="00C635E6" w:rsidRPr="00CF50C3" w:rsidRDefault="00CF50C3" w:rsidP="00CF50C3">
      <w:pPr>
        <w:numPr>
          <w:ilvl w:val="0"/>
          <w:numId w:val="21"/>
        </w:numPr>
        <w:tabs>
          <w:tab w:val="num" w:pos="753"/>
        </w:tabs>
        <w:spacing w:after="200"/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W</w:t>
      </w:r>
      <w:r w:rsidR="00C81CD5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. </w:t>
      </w:r>
      <w:proofErr w:type="spellStart"/>
      <w:r w:rsidR="000A6A52" w:rsidRPr="00CF50C3">
        <w:rPr>
          <w:rFonts w:asciiTheme="minorHAnsi" w:eastAsia="Arial Unicode MS" w:hAnsiTheme="minorHAnsi"/>
          <w:color w:val="000000"/>
          <w:sz w:val="22"/>
          <w:u w:color="000000"/>
        </w:rPr>
        <w:t>Ursa</w:t>
      </w:r>
      <w:proofErr w:type="spellEnd"/>
      <w:r w:rsidR="000A6A52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 Major</w:t>
      </w:r>
    </w:p>
    <w:p w14:paraId="7A7C98B6" w14:textId="24EEECFD" w:rsidR="00C635E6" w:rsidRPr="00CF50C3" w:rsidRDefault="00CF50C3" w:rsidP="00CF50C3">
      <w:pPr>
        <w:numPr>
          <w:ilvl w:val="0"/>
          <w:numId w:val="21"/>
        </w:numPr>
        <w:tabs>
          <w:tab w:val="num" w:pos="753"/>
        </w:tabs>
        <w:spacing w:after="200"/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X</w:t>
      </w:r>
      <w:r w:rsidR="00C81CD5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. </w:t>
      </w:r>
      <w:proofErr w:type="spellStart"/>
      <w:r w:rsidR="000A6A52" w:rsidRPr="00CF50C3">
        <w:rPr>
          <w:rFonts w:asciiTheme="minorHAnsi" w:eastAsia="Arial Unicode MS" w:hAnsiTheme="minorHAnsi"/>
          <w:color w:val="000000"/>
          <w:sz w:val="22"/>
          <w:u w:color="000000"/>
        </w:rPr>
        <w:t>Scropius</w:t>
      </w:r>
      <w:proofErr w:type="spellEnd"/>
    </w:p>
    <w:p w14:paraId="18FB6B97" w14:textId="77E4F988" w:rsidR="00C635E6" w:rsidRPr="00CF50C3" w:rsidRDefault="00CF50C3" w:rsidP="00CF50C3">
      <w:pPr>
        <w:numPr>
          <w:ilvl w:val="0"/>
          <w:numId w:val="21"/>
        </w:numPr>
        <w:tabs>
          <w:tab w:val="num" w:pos="753"/>
        </w:tabs>
        <w:spacing w:after="200"/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Y</w:t>
      </w:r>
      <w:r w:rsidR="00C81CD5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. </w:t>
      </w:r>
      <w:r w:rsidR="000A6A52" w:rsidRPr="00CF50C3">
        <w:rPr>
          <w:rFonts w:asciiTheme="minorHAnsi" w:eastAsia="Arial Unicode MS" w:hAnsiTheme="minorHAnsi"/>
          <w:color w:val="000000"/>
          <w:sz w:val="22"/>
          <w:u w:color="000000"/>
        </w:rPr>
        <w:t>Pegasus</w:t>
      </w:r>
    </w:p>
    <w:p w14:paraId="005B41DF" w14:textId="5CE89737" w:rsidR="00C635E6" w:rsidRPr="00CF50C3" w:rsidRDefault="00CF50C3" w:rsidP="00CF50C3">
      <w:pPr>
        <w:numPr>
          <w:ilvl w:val="0"/>
          <w:numId w:val="21"/>
        </w:numPr>
        <w:tabs>
          <w:tab w:val="num" w:pos="753"/>
        </w:tabs>
        <w:spacing w:after="200"/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lastRenderedPageBreak/>
        <w:t>Z</w:t>
      </w:r>
      <w:r w:rsidR="00C81CD5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. </w:t>
      </w:r>
      <w:r w:rsidR="000A6A52" w:rsidRPr="00CF50C3">
        <w:rPr>
          <w:rFonts w:asciiTheme="minorHAnsi" w:eastAsia="Arial Unicode MS" w:hAnsiTheme="minorHAnsi"/>
          <w:color w:val="000000"/>
          <w:sz w:val="22"/>
          <w:u w:color="000000"/>
        </w:rPr>
        <w:t>Big Dipper</w:t>
      </w:r>
    </w:p>
    <w:p w14:paraId="47FABC76" w14:textId="68A0B9B5" w:rsidR="00C635E6" w:rsidRPr="00CF50C3" w:rsidRDefault="00C635E6" w:rsidP="00CF50C3">
      <w:pPr>
        <w:pStyle w:val="Body1"/>
        <w:spacing w:before="100" w:after="100" w:line="240" w:lineRule="auto"/>
        <w:outlineLvl w:val="1"/>
        <w:rPr>
          <w:rFonts w:asciiTheme="minorHAnsi" w:hAnsiTheme="minorHAnsi"/>
        </w:rPr>
      </w:pPr>
      <w:r w:rsidRPr="00CF50C3">
        <w:rPr>
          <w:rFonts w:asciiTheme="minorHAnsi" w:hAnsiTheme="minorHAnsi"/>
        </w:rPr>
        <w:t xml:space="preserve">ANSWER: </w:t>
      </w:r>
      <w:r w:rsidR="00CF50C3" w:rsidRPr="00CF50C3">
        <w:rPr>
          <w:rFonts w:asciiTheme="minorHAnsi" w:hAnsiTheme="minorHAnsi"/>
        </w:rPr>
        <w:t>Z</w:t>
      </w:r>
      <w:r w:rsidR="000A6A52" w:rsidRPr="00CF50C3">
        <w:rPr>
          <w:rFonts w:asciiTheme="minorHAnsi" w:hAnsiTheme="minorHAnsi"/>
        </w:rPr>
        <w:t>. Big Dipper</w:t>
      </w:r>
    </w:p>
    <w:p w14:paraId="791CDA66" w14:textId="77777777" w:rsidR="00C635E6" w:rsidRPr="00CF50C3" w:rsidRDefault="00C635E6" w:rsidP="00CF50C3">
      <w:pPr>
        <w:spacing w:before="100" w:after="100"/>
        <w:jc w:val="center"/>
        <w:outlineLvl w:val="0"/>
        <w:rPr>
          <w:rFonts w:asciiTheme="minorHAnsi" w:eastAsia="Arial Unicode MS" w:hAnsiTheme="minorHAnsi"/>
          <w:b/>
          <w:color w:val="000000"/>
          <w:u w:color="000000"/>
        </w:rPr>
      </w:pPr>
      <w:r w:rsidRPr="00CF50C3">
        <w:rPr>
          <w:rFonts w:asciiTheme="minorHAnsi" w:eastAsia="Arial Unicode MS" w:hAnsiTheme="minorHAnsi"/>
          <w:b/>
          <w:color w:val="000000"/>
          <w:u w:color="000000"/>
        </w:rPr>
        <w:t>BONUS</w:t>
      </w:r>
    </w:p>
    <w:p w14:paraId="62F379FB" w14:textId="12E3C0FD" w:rsidR="00C635E6" w:rsidRPr="00CF50C3" w:rsidRDefault="00522A4A" w:rsidP="00CF50C3">
      <w:pPr>
        <w:spacing w:before="100" w:after="100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u w:color="000000"/>
        </w:rPr>
        <w:t>EARTH AND SPACE</w:t>
      </w:r>
      <w:r w:rsidR="00C635E6" w:rsidRPr="00CF50C3">
        <w:rPr>
          <w:rFonts w:asciiTheme="minorHAnsi" w:eastAsia="Arial Unicode MS" w:hAnsiTheme="minorHAnsi"/>
          <w:color w:val="000000"/>
          <w:u w:color="000000"/>
        </w:rPr>
        <w:t xml:space="preserve"> Short Answer: </w:t>
      </w:r>
      <w:r w:rsidR="00127067" w:rsidRPr="00CF50C3">
        <w:rPr>
          <w:rFonts w:asciiTheme="minorHAnsi" w:eastAsia="Arial Unicode MS" w:hAnsiTheme="minorHAnsi"/>
          <w:color w:val="000000"/>
          <w:sz w:val="22"/>
          <w:u w:color="000000"/>
        </w:rPr>
        <w:t>From what language do most star names come from?</w:t>
      </w:r>
    </w:p>
    <w:p w14:paraId="319B86FF" w14:textId="38FF94E8" w:rsidR="00C635E6" w:rsidRPr="00CF50C3" w:rsidRDefault="00C635E6" w:rsidP="00CF50C3">
      <w:pPr>
        <w:spacing w:before="100" w:after="100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ANSWER:</w:t>
      </w:r>
      <w:r w:rsidRPr="00CF50C3">
        <w:rPr>
          <w:rFonts w:asciiTheme="minorHAnsi" w:eastAsia="Arial Unicode MS" w:hAnsiTheme="minorHAnsi"/>
          <w:b/>
          <w:color w:val="000000"/>
          <w:sz w:val="22"/>
          <w:u w:color="000000"/>
        </w:rPr>
        <w:t xml:space="preserve"> </w:t>
      </w:r>
      <w:r w:rsidR="00127067" w:rsidRPr="00CF50C3">
        <w:rPr>
          <w:rFonts w:asciiTheme="minorHAnsi" w:eastAsia="Arial Unicode MS" w:hAnsiTheme="minorHAnsi"/>
          <w:color w:val="000000"/>
          <w:sz w:val="22"/>
          <w:u w:color="000000"/>
        </w:rPr>
        <w:t>(Ancient) Arabic</w:t>
      </w:r>
    </w:p>
    <w:p w14:paraId="3696C54C" w14:textId="77777777" w:rsidR="00C635E6" w:rsidRPr="00CF50C3" w:rsidRDefault="00C635E6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  <w:r w:rsidRPr="00CF50C3">
        <w:rPr>
          <w:rFonts w:asciiTheme="minorHAnsi" w:hAnsiTheme="minorHAnsi"/>
          <w:b/>
        </w:rPr>
        <w:t>TOSS-UP</w:t>
      </w:r>
    </w:p>
    <w:p w14:paraId="511BB439" w14:textId="78C615E4" w:rsidR="00C635E6" w:rsidRPr="00CF50C3" w:rsidRDefault="00522A4A" w:rsidP="00CF50C3">
      <w:pPr>
        <w:pStyle w:val="Body1"/>
        <w:spacing w:before="100" w:after="100" w:line="240" w:lineRule="auto"/>
        <w:outlineLvl w:val="1"/>
        <w:rPr>
          <w:rFonts w:asciiTheme="minorHAnsi" w:hAnsiTheme="minorHAnsi"/>
        </w:rPr>
      </w:pPr>
      <w:r w:rsidRPr="00CF50C3">
        <w:rPr>
          <w:rFonts w:asciiTheme="minorHAnsi" w:hAnsiTheme="minorHAnsi"/>
        </w:rPr>
        <w:t>EARTH AND SPACE</w:t>
      </w:r>
      <w:r w:rsidR="00C635E6" w:rsidRPr="00CF50C3">
        <w:rPr>
          <w:rFonts w:asciiTheme="minorHAnsi" w:hAnsiTheme="minorHAnsi"/>
        </w:rPr>
        <w:t xml:space="preserve"> Multiple Choice: </w:t>
      </w:r>
      <w:r w:rsidR="00C81CD5" w:rsidRPr="00CF50C3">
        <w:rPr>
          <w:rFonts w:asciiTheme="minorHAnsi" w:hAnsiTheme="minorHAnsi"/>
        </w:rPr>
        <w:t>What two elements make up most of Earth’s core?</w:t>
      </w:r>
    </w:p>
    <w:p w14:paraId="2EDDD0B7" w14:textId="3E70A2DD" w:rsidR="00C635E6" w:rsidRPr="00CF50C3" w:rsidRDefault="00CF50C3" w:rsidP="00CF50C3">
      <w:pPr>
        <w:numPr>
          <w:ilvl w:val="0"/>
          <w:numId w:val="24"/>
        </w:numPr>
        <w:tabs>
          <w:tab w:val="num" w:pos="753"/>
        </w:tabs>
        <w:spacing w:after="200"/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W</w:t>
      </w:r>
      <w:r w:rsidR="00C81CD5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. </w:t>
      </w:r>
      <w:proofErr w:type="gramStart"/>
      <w:r w:rsidR="00C81CD5" w:rsidRPr="00CF50C3">
        <w:rPr>
          <w:rFonts w:asciiTheme="minorHAnsi" w:eastAsia="Arial Unicode MS" w:hAnsiTheme="minorHAnsi"/>
          <w:color w:val="000000"/>
          <w:sz w:val="22"/>
          <w:u w:color="000000"/>
        </w:rPr>
        <w:t>hydrogen</w:t>
      </w:r>
      <w:proofErr w:type="gramEnd"/>
      <w:r w:rsidR="00C81CD5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 and helium</w:t>
      </w:r>
    </w:p>
    <w:p w14:paraId="0E9CC670" w14:textId="599DE74C" w:rsidR="00C635E6" w:rsidRPr="00CF50C3" w:rsidRDefault="00CF50C3" w:rsidP="00CF50C3">
      <w:pPr>
        <w:numPr>
          <w:ilvl w:val="0"/>
          <w:numId w:val="24"/>
        </w:numPr>
        <w:tabs>
          <w:tab w:val="num" w:pos="753"/>
        </w:tabs>
        <w:spacing w:after="200"/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X</w:t>
      </w:r>
      <w:r w:rsidR="00C81CD5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. </w:t>
      </w:r>
      <w:proofErr w:type="gramStart"/>
      <w:r w:rsidR="00C81CD5" w:rsidRPr="00CF50C3">
        <w:rPr>
          <w:rFonts w:asciiTheme="minorHAnsi" w:eastAsia="Arial Unicode MS" w:hAnsiTheme="minorHAnsi"/>
          <w:color w:val="000000"/>
          <w:sz w:val="22"/>
          <w:u w:color="000000"/>
        </w:rPr>
        <w:t>aluminum</w:t>
      </w:r>
      <w:proofErr w:type="gramEnd"/>
      <w:r w:rsidR="00C81CD5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 and zinc</w:t>
      </w:r>
    </w:p>
    <w:p w14:paraId="2F7574E1" w14:textId="556E6D3A" w:rsidR="00C635E6" w:rsidRPr="00CF50C3" w:rsidRDefault="00CF50C3" w:rsidP="00CF50C3">
      <w:pPr>
        <w:numPr>
          <w:ilvl w:val="0"/>
          <w:numId w:val="24"/>
        </w:numPr>
        <w:tabs>
          <w:tab w:val="num" w:pos="753"/>
        </w:tabs>
        <w:spacing w:after="200"/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Y</w:t>
      </w:r>
      <w:r w:rsidR="00C81CD5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. </w:t>
      </w:r>
      <w:proofErr w:type="gramStart"/>
      <w:r w:rsidR="00C81CD5" w:rsidRPr="00CF50C3">
        <w:rPr>
          <w:rFonts w:asciiTheme="minorHAnsi" w:eastAsia="Arial Unicode MS" w:hAnsiTheme="minorHAnsi"/>
          <w:color w:val="000000"/>
          <w:sz w:val="22"/>
          <w:u w:color="000000"/>
        </w:rPr>
        <w:t>iron</w:t>
      </w:r>
      <w:proofErr w:type="gramEnd"/>
      <w:r w:rsidR="00C81CD5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 and nickel</w:t>
      </w:r>
    </w:p>
    <w:p w14:paraId="4811AC70" w14:textId="13F2F911" w:rsidR="00C635E6" w:rsidRPr="00CF50C3" w:rsidRDefault="00CF50C3" w:rsidP="00CF50C3">
      <w:pPr>
        <w:numPr>
          <w:ilvl w:val="0"/>
          <w:numId w:val="24"/>
        </w:numPr>
        <w:tabs>
          <w:tab w:val="num" w:pos="753"/>
        </w:tabs>
        <w:spacing w:after="200"/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Z</w:t>
      </w:r>
      <w:r w:rsidR="00C81CD5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. </w:t>
      </w:r>
      <w:proofErr w:type="gramStart"/>
      <w:r w:rsidR="00C81CD5" w:rsidRPr="00CF50C3">
        <w:rPr>
          <w:rFonts w:asciiTheme="minorHAnsi" w:eastAsia="Arial Unicode MS" w:hAnsiTheme="minorHAnsi"/>
          <w:color w:val="000000"/>
          <w:sz w:val="22"/>
          <w:u w:color="000000"/>
        </w:rPr>
        <w:t>phosphorus</w:t>
      </w:r>
      <w:proofErr w:type="gramEnd"/>
      <w:r w:rsidR="00C81CD5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 and arsenic</w:t>
      </w:r>
    </w:p>
    <w:p w14:paraId="69111037" w14:textId="06AF9051" w:rsidR="00C635E6" w:rsidRPr="00CF50C3" w:rsidRDefault="00CF50C3" w:rsidP="00CF50C3">
      <w:pPr>
        <w:pStyle w:val="Body1"/>
        <w:spacing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>ANSWER: Y</w:t>
      </w:r>
      <w:r w:rsidR="00C635E6" w:rsidRPr="00CF50C3">
        <w:rPr>
          <w:rFonts w:asciiTheme="minorHAnsi" w:hAnsiTheme="minorHAnsi"/>
        </w:rPr>
        <w:t xml:space="preserve">. </w:t>
      </w:r>
      <w:r w:rsidR="00C81CD5" w:rsidRPr="00CF50C3">
        <w:rPr>
          <w:rFonts w:asciiTheme="minorHAnsi" w:hAnsiTheme="minorHAnsi"/>
        </w:rPr>
        <w:t>iron and nickel</w:t>
      </w:r>
    </w:p>
    <w:p w14:paraId="4EA7EB6A" w14:textId="77777777" w:rsidR="00C635E6" w:rsidRPr="00CF50C3" w:rsidRDefault="00C635E6" w:rsidP="00CF50C3">
      <w:pPr>
        <w:spacing w:before="100" w:after="100"/>
        <w:jc w:val="center"/>
        <w:outlineLvl w:val="0"/>
        <w:rPr>
          <w:rFonts w:asciiTheme="minorHAnsi" w:eastAsia="Arial Unicode MS" w:hAnsiTheme="minorHAnsi"/>
          <w:b/>
          <w:color w:val="000000"/>
          <w:u w:color="000000"/>
        </w:rPr>
      </w:pPr>
      <w:r w:rsidRPr="00CF50C3">
        <w:rPr>
          <w:rFonts w:asciiTheme="minorHAnsi" w:eastAsia="Arial Unicode MS" w:hAnsiTheme="minorHAnsi"/>
          <w:b/>
          <w:color w:val="000000"/>
          <w:u w:color="000000"/>
        </w:rPr>
        <w:t>BONUS</w:t>
      </w:r>
    </w:p>
    <w:p w14:paraId="1AFF2EC1" w14:textId="1C979EC0" w:rsidR="00C635E6" w:rsidRPr="00CF50C3" w:rsidRDefault="00522A4A" w:rsidP="00CF50C3">
      <w:pPr>
        <w:pStyle w:val="Body1"/>
        <w:spacing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>EARTH AND SPACE</w:t>
      </w:r>
      <w:r w:rsidR="00C81CD5" w:rsidRPr="00CF50C3">
        <w:rPr>
          <w:rFonts w:asciiTheme="minorHAnsi" w:hAnsiTheme="minorHAnsi"/>
        </w:rPr>
        <w:t xml:space="preserve"> Multiple Choice: Which of the following geologists came up with the theory of continental drift?</w:t>
      </w:r>
    </w:p>
    <w:p w14:paraId="4AB17582" w14:textId="70213D96" w:rsidR="00C635E6" w:rsidRPr="00CF50C3" w:rsidRDefault="00CF50C3" w:rsidP="00CF50C3">
      <w:pPr>
        <w:numPr>
          <w:ilvl w:val="0"/>
          <w:numId w:val="27"/>
        </w:numPr>
        <w:tabs>
          <w:tab w:val="num" w:pos="753"/>
        </w:tabs>
        <w:spacing w:after="200"/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W</w:t>
      </w:r>
      <w:r w:rsidR="00C81CD5" w:rsidRPr="00CF50C3">
        <w:rPr>
          <w:rFonts w:asciiTheme="minorHAnsi" w:eastAsia="Arial Unicode MS" w:hAnsiTheme="minorHAnsi"/>
          <w:color w:val="000000"/>
          <w:sz w:val="22"/>
          <w:u w:color="000000"/>
        </w:rPr>
        <w:t>. Alfred Wegener</w:t>
      </w:r>
    </w:p>
    <w:p w14:paraId="14F5DC70" w14:textId="52377630" w:rsidR="00C635E6" w:rsidRPr="00CF50C3" w:rsidRDefault="00CF50C3" w:rsidP="00CF50C3">
      <w:pPr>
        <w:numPr>
          <w:ilvl w:val="0"/>
          <w:numId w:val="27"/>
        </w:numPr>
        <w:tabs>
          <w:tab w:val="num" w:pos="753"/>
        </w:tabs>
        <w:spacing w:after="200"/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X</w:t>
      </w:r>
      <w:r w:rsidR="00C81CD5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. Niles </w:t>
      </w:r>
      <w:proofErr w:type="spellStart"/>
      <w:r w:rsidR="00C81CD5" w:rsidRPr="00CF50C3">
        <w:rPr>
          <w:rFonts w:asciiTheme="minorHAnsi" w:eastAsia="Arial Unicode MS" w:hAnsiTheme="minorHAnsi"/>
          <w:color w:val="000000"/>
          <w:sz w:val="22"/>
          <w:u w:color="000000"/>
        </w:rPr>
        <w:t>Eldredge</w:t>
      </w:r>
      <w:proofErr w:type="spellEnd"/>
    </w:p>
    <w:p w14:paraId="371670DB" w14:textId="739A06BF" w:rsidR="00C635E6" w:rsidRPr="00CF50C3" w:rsidRDefault="00CF50C3" w:rsidP="00CF50C3">
      <w:pPr>
        <w:numPr>
          <w:ilvl w:val="0"/>
          <w:numId w:val="27"/>
        </w:numPr>
        <w:tabs>
          <w:tab w:val="num" w:pos="753"/>
        </w:tabs>
        <w:spacing w:after="200"/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Y</w:t>
      </w:r>
      <w:r w:rsidR="00C81CD5" w:rsidRPr="00CF50C3">
        <w:rPr>
          <w:rFonts w:asciiTheme="minorHAnsi" w:eastAsia="Arial Unicode MS" w:hAnsiTheme="minorHAnsi"/>
          <w:color w:val="000000"/>
          <w:sz w:val="22"/>
          <w:u w:color="000000"/>
        </w:rPr>
        <w:t>. Georges Cuvier</w:t>
      </w:r>
    </w:p>
    <w:p w14:paraId="72F455ED" w14:textId="1C557EE0" w:rsidR="00C635E6" w:rsidRPr="00CF50C3" w:rsidRDefault="00CF50C3" w:rsidP="00CF50C3">
      <w:pPr>
        <w:numPr>
          <w:ilvl w:val="0"/>
          <w:numId w:val="27"/>
        </w:numPr>
        <w:tabs>
          <w:tab w:val="num" w:pos="753"/>
        </w:tabs>
        <w:spacing w:after="200"/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Z</w:t>
      </w:r>
      <w:r w:rsidR="00C81CD5" w:rsidRPr="00CF50C3">
        <w:rPr>
          <w:rFonts w:asciiTheme="minorHAnsi" w:eastAsia="Arial Unicode MS" w:hAnsiTheme="minorHAnsi"/>
          <w:color w:val="000000"/>
          <w:sz w:val="22"/>
          <w:u w:color="000000"/>
        </w:rPr>
        <w:t>. Samuel Warren Carey</w:t>
      </w:r>
    </w:p>
    <w:p w14:paraId="2291532B" w14:textId="3C5BEF47" w:rsidR="00C635E6" w:rsidRPr="00CF50C3" w:rsidRDefault="00C635E6" w:rsidP="00CF50C3">
      <w:pPr>
        <w:pStyle w:val="Heading21"/>
        <w:rPr>
          <w:rFonts w:asciiTheme="minorHAnsi" w:hAnsiTheme="minorHAnsi"/>
          <w:b w:val="0"/>
          <w:sz w:val="22"/>
        </w:rPr>
      </w:pPr>
      <w:r w:rsidRPr="00CF50C3">
        <w:rPr>
          <w:rFonts w:asciiTheme="minorHAnsi" w:hAnsiTheme="minorHAnsi"/>
          <w:b w:val="0"/>
          <w:sz w:val="22"/>
        </w:rPr>
        <w:t xml:space="preserve">ANSWER: </w:t>
      </w:r>
      <w:r w:rsidR="00CF50C3" w:rsidRPr="00CF50C3">
        <w:rPr>
          <w:rFonts w:asciiTheme="minorHAnsi" w:hAnsiTheme="minorHAnsi"/>
          <w:b w:val="0"/>
          <w:sz w:val="22"/>
        </w:rPr>
        <w:t>W</w:t>
      </w:r>
      <w:r w:rsidR="00C81CD5" w:rsidRPr="00CF50C3">
        <w:rPr>
          <w:rFonts w:asciiTheme="minorHAnsi" w:hAnsiTheme="minorHAnsi"/>
          <w:b w:val="0"/>
          <w:sz w:val="22"/>
        </w:rPr>
        <w:t>. Alfred Wegener</w:t>
      </w:r>
    </w:p>
    <w:p w14:paraId="3EADBCF2" w14:textId="77777777" w:rsidR="00C81CD5" w:rsidRPr="00CF50C3" w:rsidRDefault="00C81CD5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</w:p>
    <w:p w14:paraId="2A366329" w14:textId="77777777" w:rsidR="00C81CD5" w:rsidRPr="00CF50C3" w:rsidRDefault="00C81CD5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</w:p>
    <w:p w14:paraId="3C306C04" w14:textId="77777777" w:rsidR="00C635E6" w:rsidRPr="00CF50C3" w:rsidRDefault="00C635E6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  <w:r w:rsidRPr="00CF50C3">
        <w:rPr>
          <w:rFonts w:asciiTheme="minorHAnsi" w:hAnsiTheme="minorHAnsi"/>
          <w:b/>
        </w:rPr>
        <w:t>TOSS-UP</w:t>
      </w:r>
    </w:p>
    <w:p w14:paraId="28ACB5AA" w14:textId="666C98E9" w:rsidR="00C635E6" w:rsidRPr="00CF50C3" w:rsidRDefault="00522A4A" w:rsidP="00CF50C3">
      <w:pPr>
        <w:pStyle w:val="Heading21"/>
        <w:rPr>
          <w:rFonts w:asciiTheme="minorHAnsi" w:hAnsiTheme="minorHAnsi"/>
          <w:b w:val="0"/>
          <w:sz w:val="22"/>
        </w:rPr>
      </w:pPr>
      <w:r w:rsidRPr="00CF50C3">
        <w:rPr>
          <w:rFonts w:asciiTheme="minorHAnsi" w:hAnsiTheme="minorHAnsi"/>
          <w:b w:val="0"/>
          <w:sz w:val="22"/>
        </w:rPr>
        <w:t>EARTH AND SPACE</w:t>
      </w:r>
      <w:r w:rsidR="00C635E6" w:rsidRPr="00CF50C3">
        <w:rPr>
          <w:rFonts w:asciiTheme="minorHAnsi" w:hAnsiTheme="minorHAnsi"/>
          <w:b w:val="0"/>
          <w:sz w:val="22"/>
        </w:rPr>
        <w:t xml:space="preserve"> Multiple Choice: </w:t>
      </w:r>
      <w:r w:rsidR="00C81CD5" w:rsidRPr="00CF50C3">
        <w:rPr>
          <w:rFonts w:asciiTheme="minorHAnsi" w:hAnsiTheme="minorHAnsi"/>
          <w:b w:val="0"/>
          <w:sz w:val="22"/>
        </w:rPr>
        <w:t>Which of the following is the brightest star in the night sky?</w:t>
      </w:r>
    </w:p>
    <w:p w14:paraId="04C1F6EE" w14:textId="1725F802" w:rsidR="00C635E6" w:rsidRPr="00CF50C3" w:rsidRDefault="00C81CD5" w:rsidP="00CF50C3">
      <w:pPr>
        <w:pStyle w:val="Heading21"/>
        <w:numPr>
          <w:ilvl w:val="0"/>
          <w:numId w:val="30"/>
        </w:numPr>
        <w:tabs>
          <w:tab w:val="num" w:pos="540"/>
        </w:tabs>
        <w:ind w:left="540" w:hanging="270"/>
        <w:rPr>
          <w:rFonts w:asciiTheme="minorHAnsi" w:hAnsiTheme="minorHAnsi"/>
        </w:rPr>
      </w:pPr>
      <w:r w:rsidRPr="00CF50C3">
        <w:rPr>
          <w:rFonts w:asciiTheme="minorHAnsi" w:hAnsiTheme="minorHAnsi"/>
          <w:b w:val="0"/>
          <w:sz w:val="22"/>
        </w:rPr>
        <w:t>W. Vega</w:t>
      </w:r>
    </w:p>
    <w:p w14:paraId="202AB678" w14:textId="1B484575" w:rsidR="00C635E6" w:rsidRPr="00CF50C3" w:rsidRDefault="00C81CD5" w:rsidP="00CF50C3">
      <w:pPr>
        <w:pStyle w:val="Heading21"/>
        <w:numPr>
          <w:ilvl w:val="0"/>
          <w:numId w:val="30"/>
        </w:numPr>
        <w:tabs>
          <w:tab w:val="num" w:pos="540"/>
        </w:tabs>
        <w:ind w:left="540" w:hanging="270"/>
        <w:rPr>
          <w:rFonts w:asciiTheme="minorHAnsi" w:hAnsiTheme="minorHAnsi"/>
        </w:rPr>
      </w:pPr>
      <w:r w:rsidRPr="00CF50C3">
        <w:rPr>
          <w:rFonts w:asciiTheme="minorHAnsi" w:hAnsiTheme="minorHAnsi"/>
          <w:b w:val="0"/>
          <w:sz w:val="22"/>
        </w:rPr>
        <w:t>X. Polaris</w:t>
      </w:r>
    </w:p>
    <w:p w14:paraId="21A6E14D" w14:textId="6CD5D2AA" w:rsidR="00C635E6" w:rsidRPr="00CF50C3" w:rsidRDefault="00C81CD5" w:rsidP="00CF50C3">
      <w:pPr>
        <w:pStyle w:val="Heading21"/>
        <w:numPr>
          <w:ilvl w:val="0"/>
          <w:numId w:val="30"/>
        </w:numPr>
        <w:tabs>
          <w:tab w:val="num" w:pos="540"/>
        </w:tabs>
        <w:ind w:left="540" w:hanging="270"/>
        <w:rPr>
          <w:rFonts w:asciiTheme="minorHAnsi" w:hAnsiTheme="minorHAnsi"/>
        </w:rPr>
      </w:pPr>
      <w:r w:rsidRPr="00CF50C3">
        <w:rPr>
          <w:rFonts w:asciiTheme="minorHAnsi" w:hAnsiTheme="minorHAnsi"/>
          <w:b w:val="0"/>
          <w:sz w:val="22"/>
        </w:rPr>
        <w:t>Y. Sirius</w:t>
      </w:r>
    </w:p>
    <w:p w14:paraId="1A1E1A4C" w14:textId="70E9465A" w:rsidR="00C635E6" w:rsidRPr="00CF50C3" w:rsidRDefault="00C81CD5" w:rsidP="00CF50C3">
      <w:pPr>
        <w:pStyle w:val="Heading21"/>
        <w:numPr>
          <w:ilvl w:val="0"/>
          <w:numId w:val="30"/>
        </w:numPr>
        <w:tabs>
          <w:tab w:val="num" w:pos="540"/>
        </w:tabs>
        <w:ind w:left="540" w:hanging="270"/>
        <w:rPr>
          <w:rFonts w:asciiTheme="minorHAnsi" w:hAnsiTheme="minorHAnsi"/>
        </w:rPr>
      </w:pPr>
      <w:r w:rsidRPr="00CF50C3">
        <w:rPr>
          <w:rFonts w:asciiTheme="minorHAnsi" w:hAnsiTheme="minorHAnsi"/>
          <w:b w:val="0"/>
          <w:sz w:val="22"/>
        </w:rPr>
        <w:t>Z. Spica</w:t>
      </w:r>
    </w:p>
    <w:p w14:paraId="0FE3887D" w14:textId="7B31D520" w:rsidR="00C635E6" w:rsidRPr="00CF50C3" w:rsidRDefault="00C635E6" w:rsidP="00CF50C3">
      <w:pPr>
        <w:pStyle w:val="Heading21"/>
        <w:rPr>
          <w:rFonts w:asciiTheme="minorHAnsi" w:hAnsiTheme="minorHAnsi"/>
          <w:b w:val="0"/>
          <w:sz w:val="22"/>
        </w:rPr>
      </w:pPr>
      <w:r w:rsidRPr="00CF50C3">
        <w:rPr>
          <w:rFonts w:asciiTheme="minorHAnsi" w:hAnsiTheme="minorHAnsi"/>
          <w:b w:val="0"/>
          <w:sz w:val="22"/>
        </w:rPr>
        <w:t>ANSWER:</w:t>
      </w:r>
      <w:r w:rsidR="00C81CD5" w:rsidRPr="00CF50C3">
        <w:rPr>
          <w:rFonts w:asciiTheme="minorHAnsi" w:hAnsiTheme="minorHAnsi"/>
          <w:b w:val="0"/>
          <w:sz w:val="22"/>
        </w:rPr>
        <w:t xml:space="preserve"> Y. Sirius</w:t>
      </w:r>
    </w:p>
    <w:p w14:paraId="26F7E3B3" w14:textId="77777777" w:rsidR="00C635E6" w:rsidRPr="00CF50C3" w:rsidRDefault="00C635E6" w:rsidP="00CF50C3">
      <w:pPr>
        <w:spacing w:before="100" w:after="100"/>
        <w:jc w:val="center"/>
        <w:outlineLvl w:val="0"/>
        <w:rPr>
          <w:rFonts w:asciiTheme="minorHAnsi" w:eastAsia="Arial Unicode MS" w:hAnsiTheme="minorHAnsi"/>
          <w:b/>
          <w:color w:val="000000"/>
          <w:u w:color="000000"/>
        </w:rPr>
      </w:pPr>
      <w:r w:rsidRPr="00CF50C3">
        <w:rPr>
          <w:rFonts w:asciiTheme="minorHAnsi" w:eastAsia="Arial Unicode MS" w:hAnsiTheme="minorHAnsi"/>
          <w:b/>
          <w:color w:val="000000"/>
          <w:u w:color="000000"/>
        </w:rPr>
        <w:t>BONUS</w:t>
      </w:r>
    </w:p>
    <w:p w14:paraId="0EE71E06" w14:textId="66BB546B" w:rsidR="00C635E6" w:rsidRPr="00CF50C3" w:rsidRDefault="00522A4A" w:rsidP="00CF50C3">
      <w:pPr>
        <w:spacing w:before="100" w:after="100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u w:color="000000"/>
        </w:rPr>
        <w:t>EARTH AND SPACE</w:t>
      </w:r>
      <w:r w:rsidR="00C635E6" w:rsidRPr="00CF50C3">
        <w:rPr>
          <w:rFonts w:asciiTheme="minorHAnsi" w:eastAsia="Arial Unicode MS" w:hAnsiTheme="minorHAnsi"/>
          <w:color w:val="000000"/>
          <w:u w:color="000000"/>
        </w:rPr>
        <w:t xml:space="preserve"> Short Answer: </w:t>
      </w:r>
      <w:r w:rsidR="00E30568" w:rsidRPr="00CF50C3">
        <w:rPr>
          <w:rFonts w:asciiTheme="minorHAnsi" w:eastAsia="Arial Unicode MS" w:hAnsiTheme="minorHAnsi"/>
          <w:color w:val="000000"/>
          <w:sz w:val="22"/>
          <w:u w:color="000000"/>
        </w:rPr>
        <w:t>Suppose the difference in magnitudes between Sirius and Polaris is about 3 magnitudes, what is the intensity ratio between the two stars?</w:t>
      </w:r>
    </w:p>
    <w:p w14:paraId="53779768" w14:textId="48DB7D98" w:rsidR="00C635E6" w:rsidRPr="00CF50C3" w:rsidRDefault="00C635E6" w:rsidP="00CF50C3">
      <w:pPr>
        <w:pStyle w:val="Body1"/>
        <w:spacing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lastRenderedPageBreak/>
        <w:t>ANSWER:</w:t>
      </w:r>
      <w:r w:rsidRPr="00CF50C3">
        <w:rPr>
          <w:rFonts w:asciiTheme="minorHAnsi" w:hAnsiTheme="minorHAnsi"/>
          <w:b/>
        </w:rPr>
        <w:t xml:space="preserve"> </w:t>
      </w:r>
      <w:r w:rsidR="00E30568" w:rsidRPr="00CF50C3">
        <w:rPr>
          <w:rFonts w:asciiTheme="minorHAnsi" w:hAnsiTheme="minorHAnsi"/>
        </w:rPr>
        <w:t>I</w:t>
      </w:r>
      <w:r w:rsidR="00E30568" w:rsidRPr="00CF50C3">
        <w:rPr>
          <w:rFonts w:asciiTheme="minorHAnsi" w:hAnsiTheme="minorHAnsi"/>
          <w:vertAlign w:val="subscript"/>
        </w:rPr>
        <w:t>A</w:t>
      </w:r>
      <w:r w:rsidR="00E30568" w:rsidRPr="00CF50C3">
        <w:rPr>
          <w:rFonts w:asciiTheme="minorHAnsi" w:hAnsiTheme="minorHAnsi"/>
        </w:rPr>
        <w:t>/I</w:t>
      </w:r>
      <w:r w:rsidR="00E30568" w:rsidRPr="00CF50C3">
        <w:rPr>
          <w:rFonts w:asciiTheme="minorHAnsi" w:hAnsiTheme="minorHAnsi"/>
          <w:vertAlign w:val="subscript"/>
        </w:rPr>
        <w:t>B</w:t>
      </w:r>
      <w:r w:rsidR="00586501" w:rsidRPr="00CF50C3">
        <w:rPr>
          <w:rFonts w:asciiTheme="minorHAnsi" w:hAnsiTheme="minorHAnsi"/>
        </w:rPr>
        <w:t xml:space="preserve">= (2.5)^3 = 15.6 ± 2.0 </w:t>
      </w:r>
    </w:p>
    <w:p w14:paraId="2DF858B5" w14:textId="77777777" w:rsidR="00C635E6" w:rsidRPr="00CF50C3" w:rsidRDefault="00C635E6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  <w:r w:rsidRPr="00CF50C3">
        <w:rPr>
          <w:rFonts w:asciiTheme="minorHAnsi" w:hAnsiTheme="minorHAnsi"/>
          <w:b/>
        </w:rPr>
        <w:t>TOSS-UP</w:t>
      </w:r>
    </w:p>
    <w:p w14:paraId="2B6FEF1F" w14:textId="3A4E0BD1" w:rsidR="00C635E6" w:rsidRPr="00CF50C3" w:rsidRDefault="00522A4A" w:rsidP="00CF50C3">
      <w:pPr>
        <w:pStyle w:val="Heading21"/>
        <w:rPr>
          <w:rFonts w:asciiTheme="minorHAnsi" w:hAnsiTheme="minorHAnsi"/>
          <w:b w:val="0"/>
          <w:sz w:val="22"/>
        </w:rPr>
      </w:pPr>
      <w:r w:rsidRPr="00CF50C3">
        <w:rPr>
          <w:rFonts w:asciiTheme="minorHAnsi" w:hAnsiTheme="minorHAnsi"/>
          <w:b w:val="0"/>
          <w:sz w:val="22"/>
        </w:rPr>
        <w:t>EARTH AND SPACE</w:t>
      </w:r>
      <w:r w:rsidR="006D4539" w:rsidRPr="00CF50C3">
        <w:rPr>
          <w:rFonts w:asciiTheme="minorHAnsi" w:hAnsiTheme="minorHAnsi"/>
          <w:b w:val="0"/>
          <w:sz w:val="22"/>
        </w:rPr>
        <w:t xml:space="preserve"> Short Answer: What concept describes the lithosphere floating on the asthenosphere in equilibrium?</w:t>
      </w:r>
    </w:p>
    <w:p w14:paraId="43B2CE1B" w14:textId="6E2DC0A9" w:rsidR="00C635E6" w:rsidRPr="00CF50C3" w:rsidRDefault="00C635E6" w:rsidP="00CF50C3">
      <w:pPr>
        <w:pStyle w:val="Heading21"/>
        <w:rPr>
          <w:rFonts w:asciiTheme="minorHAnsi" w:hAnsiTheme="minorHAnsi"/>
          <w:b w:val="0"/>
          <w:sz w:val="22"/>
        </w:rPr>
      </w:pPr>
      <w:r w:rsidRPr="00CF50C3">
        <w:rPr>
          <w:rFonts w:asciiTheme="minorHAnsi" w:hAnsiTheme="minorHAnsi"/>
          <w:b w:val="0"/>
          <w:sz w:val="22"/>
        </w:rPr>
        <w:t xml:space="preserve">ANSWER: D. </w:t>
      </w:r>
      <w:proofErr w:type="spellStart"/>
      <w:r w:rsidR="006D4539" w:rsidRPr="00CF50C3">
        <w:rPr>
          <w:rFonts w:asciiTheme="minorHAnsi" w:hAnsiTheme="minorHAnsi"/>
          <w:b w:val="0"/>
          <w:sz w:val="22"/>
        </w:rPr>
        <w:t>isostasy</w:t>
      </w:r>
      <w:proofErr w:type="spellEnd"/>
    </w:p>
    <w:p w14:paraId="3D99C35E" w14:textId="77777777" w:rsidR="00C635E6" w:rsidRPr="00CF50C3" w:rsidRDefault="00C635E6" w:rsidP="00CF50C3">
      <w:pPr>
        <w:spacing w:before="100" w:after="100"/>
        <w:jc w:val="center"/>
        <w:outlineLvl w:val="0"/>
        <w:rPr>
          <w:rFonts w:asciiTheme="minorHAnsi" w:eastAsia="Arial Unicode MS" w:hAnsiTheme="minorHAnsi"/>
          <w:b/>
          <w:color w:val="000000"/>
          <w:u w:color="000000"/>
        </w:rPr>
      </w:pPr>
      <w:r w:rsidRPr="00CF50C3">
        <w:rPr>
          <w:rFonts w:asciiTheme="minorHAnsi" w:eastAsia="Arial Unicode MS" w:hAnsiTheme="minorHAnsi"/>
          <w:b/>
          <w:color w:val="000000"/>
          <w:u w:color="000000"/>
        </w:rPr>
        <w:t>BONUS</w:t>
      </w:r>
    </w:p>
    <w:p w14:paraId="4EE8B3A8" w14:textId="2DDCAAA8" w:rsidR="00C635E6" w:rsidRPr="00CF50C3" w:rsidRDefault="00522A4A" w:rsidP="00CF50C3">
      <w:pPr>
        <w:pStyle w:val="Heading21"/>
        <w:rPr>
          <w:rFonts w:asciiTheme="minorHAnsi" w:hAnsiTheme="minorHAnsi"/>
          <w:b w:val="0"/>
          <w:sz w:val="22"/>
        </w:rPr>
      </w:pPr>
      <w:r w:rsidRPr="00CF50C3">
        <w:rPr>
          <w:rFonts w:asciiTheme="minorHAnsi" w:hAnsiTheme="minorHAnsi"/>
          <w:b w:val="0"/>
          <w:sz w:val="22"/>
        </w:rPr>
        <w:t>EARTH AND SPACE</w:t>
      </w:r>
      <w:r w:rsidR="00C635E6" w:rsidRPr="00CF50C3">
        <w:rPr>
          <w:rFonts w:asciiTheme="minorHAnsi" w:hAnsiTheme="minorHAnsi"/>
          <w:b w:val="0"/>
          <w:sz w:val="22"/>
        </w:rPr>
        <w:t xml:space="preserve"> Multiple Choice:</w:t>
      </w:r>
      <w:r w:rsidR="00C635E6" w:rsidRPr="00CF50C3">
        <w:rPr>
          <w:rFonts w:asciiTheme="minorHAnsi" w:hAnsiTheme="minorHAnsi"/>
          <w:sz w:val="22"/>
        </w:rPr>
        <w:t xml:space="preserve"> </w:t>
      </w:r>
      <w:r w:rsidR="008757E1" w:rsidRPr="00CF50C3">
        <w:rPr>
          <w:rFonts w:asciiTheme="minorHAnsi" w:hAnsiTheme="minorHAnsi"/>
          <w:b w:val="0"/>
          <w:sz w:val="22"/>
        </w:rPr>
        <w:t>4800 years ago, which star was the North Star?</w:t>
      </w:r>
    </w:p>
    <w:p w14:paraId="50410AF3" w14:textId="5BD18546" w:rsidR="00C635E6" w:rsidRPr="00CF50C3" w:rsidRDefault="008757E1" w:rsidP="00CF50C3">
      <w:pPr>
        <w:pStyle w:val="Heading21"/>
        <w:numPr>
          <w:ilvl w:val="0"/>
          <w:numId w:val="36"/>
        </w:numPr>
        <w:tabs>
          <w:tab w:val="num" w:pos="630"/>
        </w:tabs>
        <w:ind w:left="630" w:hanging="270"/>
        <w:rPr>
          <w:rFonts w:asciiTheme="minorHAnsi" w:hAnsiTheme="minorHAnsi"/>
        </w:rPr>
      </w:pPr>
      <w:r w:rsidRPr="00CF50C3">
        <w:rPr>
          <w:rFonts w:asciiTheme="minorHAnsi" w:hAnsiTheme="minorHAnsi"/>
          <w:b w:val="0"/>
          <w:sz w:val="22"/>
        </w:rPr>
        <w:t>W. Vega</w:t>
      </w:r>
    </w:p>
    <w:p w14:paraId="6A4DDABA" w14:textId="6B846CDB" w:rsidR="00C635E6" w:rsidRPr="00CF50C3" w:rsidRDefault="008757E1" w:rsidP="00CF50C3">
      <w:pPr>
        <w:pStyle w:val="Heading21"/>
        <w:numPr>
          <w:ilvl w:val="0"/>
          <w:numId w:val="36"/>
        </w:numPr>
        <w:tabs>
          <w:tab w:val="num" w:pos="630"/>
        </w:tabs>
        <w:ind w:left="630" w:hanging="270"/>
        <w:rPr>
          <w:rFonts w:asciiTheme="minorHAnsi" w:hAnsiTheme="minorHAnsi"/>
        </w:rPr>
      </w:pPr>
      <w:r w:rsidRPr="00CF50C3">
        <w:rPr>
          <w:rFonts w:asciiTheme="minorHAnsi" w:hAnsiTheme="minorHAnsi"/>
          <w:b w:val="0"/>
          <w:sz w:val="22"/>
        </w:rPr>
        <w:t>X. Polaris</w:t>
      </w:r>
    </w:p>
    <w:p w14:paraId="47CCF23A" w14:textId="311F8EF9" w:rsidR="00C635E6" w:rsidRPr="00CF50C3" w:rsidRDefault="008757E1" w:rsidP="00CF50C3">
      <w:pPr>
        <w:pStyle w:val="Heading21"/>
        <w:numPr>
          <w:ilvl w:val="0"/>
          <w:numId w:val="36"/>
        </w:numPr>
        <w:tabs>
          <w:tab w:val="num" w:pos="630"/>
        </w:tabs>
        <w:ind w:left="630" w:hanging="270"/>
        <w:rPr>
          <w:rFonts w:asciiTheme="minorHAnsi" w:hAnsiTheme="minorHAnsi"/>
        </w:rPr>
      </w:pPr>
      <w:r w:rsidRPr="00CF50C3">
        <w:rPr>
          <w:rFonts w:asciiTheme="minorHAnsi" w:hAnsiTheme="minorHAnsi"/>
          <w:b w:val="0"/>
          <w:sz w:val="22"/>
        </w:rPr>
        <w:t xml:space="preserve">Y. </w:t>
      </w:r>
      <w:proofErr w:type="spellStart"/>
      <w:r w:rsidRPr="00CF50C3">
        <w:rPr>
          <w:rFonts w:asciiTheme="minorHAnsi" w:hAnsiTheme="minorHAnsi"/>
          <w:b w:val="0"/>
          <w:sz w:val="22"/>
        </w:rPr>
        <w:t>Thuban</w:t>
      </w:r>
      <w:proofErr w:type="spellEnd"/>
    </w:p>
    <w:p w14:paraId="1C75810D" w14:textId="0CBC6122" w:rsidR="00C635E6" w:rsidRPr="00CF50C3" w:rsidRDefault="008757E1" w:rsidP="00CF50C3">
      <w:pPr>
        <w:pStyle w:val="Heading21"/>
        <w:numPr>
          <w:ilvl w:val="0"/>
          <w:numId w:val="36"/>
        </w:numPr>
        <w:tabs>
          <w:tab w:val="num" w:pos="630"/>
        </w:tabs>
        <w:ind w:left="630" w:hanging="270"/>
        <w:rPr>
          <w:rFonts w:asciiTheme="minorHAnsi" w:hAnsiTheme="minorHAnsi"/>
        </w:rPr>
      </w:pPr>
      <w:r w:rsidRPr="00CF50C3">
        <w:rPr>
          <w:rFonts w:asciiTheme="minorHAnsi" w:hAnsiTheme="minorHAnsi"/>
          <w:b w:val="0"/>
          <w:sz w:val="22"/>
        </w:rPr>
        <w:t>Z. Spica</w:t>
      </w:r>
    </w:p>
    <w:p w14:paraId="62E48B5D" w14:textId="06112CCA" w:rsidR="00C635E6" w:rsidRPr="00CF50C3" w:rsidRDefault="00C635E6" w:rsidP="00CF50C3">
      <w:pPr>
        <w:pStyle w:val="Heading21"/>
        <w:rPr>
          <w:rFonts w:asciiTheme="minorHAnsi" w:hAnsiTheme="minorHAnsi"/>
          <w:b w:val="0"/>
          <w:sz w:val="22"/>
        </w:rPr>
      </w:pPr>
      <w:r w:rsidRPr="00CF50C3">
        <w:rPr>
          <w:rFonts w:asciiTheme="minorHAnsi" w:hAnsiTheme="minorHAnsi"/>
          <w:b w:val="0"/>
          <w:sz w:val="22"/>
        </w:rPr>
        <w:t xml:space="preserve">ANSWER: </w:t>
      </w:r>
      <w:r w:rsidR="008757E1" w:rsidRPr="00CF50C3">
        <w:rPr>
          <w:rFonts w:asciiTheme="minorHAnsi" w:hAnsiTheme="minorHAnsi"/>
          <w:b w:val="0"/>
          <w:sz w:val="22"/>
        </w:rPr>
        <w:t xml:space="preserve">Y. </w:t>
      </w:r>
      <w:proofErr w:type="spellStart"/>
      <w:r w:rsidR="008757E1" w:rsidRPr="00CF50C3">
        <w:rPr>
          <w:rFonts w:asciiTheme="minorHAnsi" w:hAnsiTheme="minorHAnsi"/>
          <w:b w:val="0"/>
          <w:sz w:val="22"/>
        </w:rPr>
        <w:t>Thuban</w:t>
      </w:r>
      <w:proofErr w:type="spellEnd"/>
    </w:p>
    <w:p w14:paraId="74C35F1A" w14:textId="77777777" w:rsidR="00C635E6" w:rsidRPr="00CF50C3" w:rsidRDefault="00C635E6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  <w:r w:rsidRPr="00CF50C3">
        <w:rPr>
          <w:rFonts w:asciiTheme="minorHAnsi" w:hAnsiTheme="minorHAnsi"/>
          <w:b/>
        </w:rPr>
        <w:t>TOSS-UP</w:t>
      </w:r>
    </w:p>
    <w:p w14:paraId="06244D01" w14:textId="7C0AB668" w:rsidR="00C635E6" w:rsidRPr="00CF50C3" w:rsidRDefault="00522A4A" w:rsidP="00CF50C3">
      <w:pPr>
        <w:pStyle w:val="Heading21"/>
        <w:rPr>
          <w:rFonts w:asciiTheme="minorHAnsi" w:hAnsiTheme="minorHAnsi"/>
          <w:b w:val="0"/>
          <w:sz w:val="22"/>
        </w:rPr>
      </w:pPr>
      <w:r w:rsidRPr="00CF50C3">
        <w:rPr>
          <w:rFonts w:asciiTheme="minorHAnsi" w:hAnsiTheme="minorHAnsi"/>
          <w:b w:val="0"/>
          <w:sz w:val="22"/>
        </w:rPr>
        <w:t>EARTH AND SPACE</w:t>
      </w:r>
      <w:r w:rsidR="00C635E6" w:rsidRPr="00CF50C3">
        <w:rPr>
          <w:rFonts w:asciiTheme="minorHAnsi" w:hAnsiTheme="minorHAnsi"/>
          <w:b w:val="0"/>
          <w:sz w:val="22"/>
        </w:rPr>
        <w:t xml:space="preserve"> Multiple Choice:</w:t>
      </w:r>
      <w:r w:rsidR="00C635E6" w:rsidRPr="00CF50C3">
        <w:rPr>
          <w:rFonts w:asciiTheme="minorHAnsi" w:hAnsiTheme="minorHAnsi"/>
          <w:sz w:val="22"/>
        </w:rPr>
        <w:t xml:space="preserve"> </w:t>
      </w:r>
      <w:r w:rsidR="008757E1" w:rsidRPr="00CF50C3">
        <w:rPr>
          <w:rFonts w:asciiTheme="minorHAnsi" w:hAnsiTheme="minorHAnsi"/>
          <w:b w:val="0"/>
          <w:sz w:val="22"/>
        </w:rPr>
        <w:t>Which is the brightest planet in the sky?</w:t>
      </w:r>
    </w:p>
    <w:p w14:paraId="39AAC9D9" w14:textId="47D8CF1F" w:rsidR="00C635E6" w:rsidRPr="00CF50C3" w:rsidRDefault="008757E1" w:rsidP="00CF50C3">
      <w:pPr>
        <w:pStyle w:val="Heading21"/>
        <w:numPr>
          <w:ilvl w:val="0"/>
          <w:numId w:val="39"/>
        </w:numPr>
        <w:tabs>
          <w:tab w:val="num" w:pos="630"/>
        </w:tabs>
        <w:ind w:left="630" w:hanging="270"/>
        <w:rPr>
          <w:rFonts w:asciiTheme="minorHAnsi" w:hAnsiTheme="minorHAnsi"/>
        </w:rPr>
      </w:pPr>
      <w:r w:rsidRPr="00CF50C3">
        <w:rPr>
          <w:rFonts w:asciiTheme="minorHAnsi" w:hAnsiTheme="minorHAnsi"/>
          <w:b w:val="0"/>
          <w:sz w:val="22"/>
        </w:rPr>
        <w:t>W. Venus</w:t>
      </w:r>
    </w:p>
    <w:p w14:paraId="680E634B" w14:textId="73E905E6" w:rsidR="00C635E6" w:rsidRPr="00CF50C3" w:rsidRDefault="008757E1" w:rsidP="00CF50C3">
      <w:pPr>
        <w:pStyle w:val="Heading21"/>
        <w:numPr>
          <w:ilvl w:val="0"/>
          <w:numId w:val="39"/>
        </w:numPr>
        <w:tabs>
          <w:tab w:val="num" w:pos="630"/>
        </w:tabs>
        <w:ind w:left="630" w:hanging="270"/>
        <w:rPr>
          <w:rFonts w:asciiTheme="minorHAnsi" w:hAnsiTheme="minorHAnsi"/>
        </w:rPr>
      </w:pPr>
      <w:r w:rsidRPr="00CF50C3">
        <w:rPr>
          <w:rFonts w:asciiTheme="minorHAnsi" w:hAnsiTheme="minorHAnsi"/>
          <w:b w:val="0"/>
          <w:sz w:val="22"/>
        </w:rPr>
        <w:t>X. Mars</w:t>
      </w:r>
    </w:p>
    <w:p w14:paraId="0B042FCE" w14:textId="6B56D162" w:rsidR="00C635E6" w:rsidRPr="00CF50C3" w:rsidRDefault="008757E1" w:rsidP="00CF50C3">
      <w:pPr>
        <w:pStyle w:val="Heading21"/>
        <w:numPr>
          <w:ilvl w:val="0"/>
          <w:numId w:val="39"/>
        </w:numPr>
        <w:tabs>
          <w:tab w:val="num" w:pos="630"/>
        </w:tabs>
        <w:ind w:left="630" w:hanging="270"/>
        <w:rPr>
          <w:rFonts w:asciiTheme="minorHAnsi" w:hAnsiTheme="minorHAnsi"/>
        </w:rPr>
      </w:pPr>
      <w:r w:rsidRPr="00CF50C3">
        <w:rPr>
          <w:rFonts w:asciiTheme="minorHAnsi" w:hAnsiTheme="minorHAnsi"/>
          <w:b w:val="0"/>
          <w:sz w:val="22"/>
        </w:rPr>
        <w:t>Y. Jupiter</w:t>
      </w:r>
    </w:p>
    <w:p w14:paraId="3AAAB978" w14:textId="0426438A" w:rsidR="00C635E6" w:rsidRPr="00CF50C3" w:rsidRDefault="008757E1" w:rsidP="00CF50C3">
      <w:pPr>
        <w:pStyle w:val="Heading21"/>
        <w:numPr>
          <w:ilvl w:val="0"/>
          <w:numId w:val="39"/>
        </w:numPr>
        <w:tabs>
          <w:tab w:val="num" w:pos="630"/>
        </w:tabs>
        <w:ind w:left="630" w:hanging="270"/>
        <w:rPr>
          <w:rFonts w:asciiTheme="minorHAnsi" w:hAnsiTheme="minorHAnsi"/>
        </w:rPr>
      </w:pPr>
      <w:r w:rsidRPr="00CF50C3">
        <w:rPr>
          <w:rFonts w:asciiTheme="minorHAnsi" w:hAnsiTheme="minorHAnsi"/>
          <w:b w:val="0"/>
          <w:sz w:val="22"/>
        </w:rPr>
        <w:t>Z. Saturn</w:t>
      </w:r>
    </w:p>
    <w:p w14:paraId="4299FCF2" w14:textId="5042E817" w:rsidR="00C635E6" w:rsidRPr="00CF50C3" w:rsidRDefault="008757E1" w:rsidP="00CF50C3">
      <w:pPr>
        <w:pStyle w:val="Heading21"/>
        <w:ind w:left="225"/>
        <w:rPr>
          <w:rFonts w:asciiTheme="minorHAnsi" w:hAnsiTheme="minorHAnsi"/>
          <w:b w:val="0"/>
          <w:sz w:val="22"/>
        </w:rPr>
      </w:pPr>
      <w:r w:rsidRPr="00CF50C3">
        <w:rPr>
          <w:rFonts w:asciiTheme="minorHAnsi" w:hAnsiTheme="minorHAnsi"/>
          <w:b w:val="0"/>
          <w:sz w:val="22"/>
        </w:rPr>
        <w:t>ANSWER: W. Venus</w:t>
      </w:r>
    </w:p>
    <w:p w14:paraId="5BEFE93E" w14:textId="77777777" w:rsidR="008757E1" w:rsidRPr="00CF50C3" w:rsidRDefault="008757E1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</w:p>
    <w:p w14:paraId="1DD3E1A4" w14:textId="77777777" w:rsidR="008757E1" w:rsidRPr="00CF50C3" w:rsidRDefault="008757E1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</w:p>
    <w:p w14:paraId="31CE9206" w14:textId="77777777" w:rsidR="008757E1" w:rsidRPr="00CF50C3" w:rsidRDefault="008757E1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</w:p>
    <w:p w14:paraId="2889AD47" w14:textId="77777777" w:rsidR="00C635E6" w:rsidRPr="00CF50C3" w:rsidRDefault="00C635E6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  <w:r w:rsidRPr="00CF50C3">
        <w:rPr>
          <w:rFonts w:asciiTheme="minorHAnsi" w:hAnsiTheme="minorHAnsi"/>
          <w:b/>
        </w:rPr>
        <w:t>BONUS</w:t>
      </w:r>
    </w:p>
    <w:p w14:paraId="44C93CB5" w14:textId="64E66F90" w:rsidR="00C635E6" w:rsidRPr="00CF50C3" w:rsidRDefault="00522A4A" w:rsidP="00CF50C3">
      <w:pPr>
        <w:spacing w:before="100" w:after="100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u w:color="000000"/>
        </w:rPr>
        <w:t>EARTH AND SPACE</w:t>
      </w:r>
      <w:r w:rsidR="00C635E6" w:rsidRPr="00CF50C3">
        <w:rPr>
          <w:rFonts w:asciiTheme="minorHAnsi" w:eastAsia="Arial Unicode MS" w:hAnsiTheme="minorHAnsi"/>
          <w:color w:val="000000"/>
          <w:u w:color="000000"/>
        </w:rPr>
        <w:t xml:space="preserve"> Short Answer: </w:t>
      </w:r>
      <w:r w:rsidR="00C301C3" w:rsidRPr="00CF50C3">
        <w:rPr>
          <w:rFonts w:asciiTheme="minorHAnsi" w:eastAsia="Arial Unicode MS" w:hAnsiTheme="minorHAnsi"/>
          <w:color w:val="000000"/>
          <w:sz w:val="22"/>
          <w:u w:color="000000"/>
        </w:rPr>
        <w:t>What is the characteristic shape of a mineral and the manner in which aggregates of crystals grow called?</w:t>
      </w:r>
    </w:p>
    <w:p w14:paraId="772AC344" w14:textId="610697CC" w:rsidR="00C635E6" w:rsidRPr="00CF50C3" w:rsidRDefault="00C635E6" w:rsidP="00CF50C3">
      <w:pPr>
        <w:spacing w:before="100" w:after="100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ANSWER:</w:t>
      </w:r>
      <w:r w:rsidRPr="00CF50C3">
        <w:rPr>
          <w:rFonts w:asciiTheme="minorHAnsi" w:eastAsia="Arial Unicode MS" w:hAnsiTheme="minorHAnsi"/>
          <w:b/>
          <w:color w:val="000000"/>
          <w:sz w:val="22"/>
          <w:u w:color="000000"/>
        </w:rPr>
        <w:t xml:space="preserve"> </w:t>
      </w:r>
      <w:r w:rsidR="00C301C3" w:rsidRPr="00CF50C3">
        <w:rPr>
          <w:rFonts w:asciiTheme="minorHAnsi" w:eastAsia="Arial Unicode MS" w:hAnsiTheme="minorHAnsi"/>
          <w:color w:val="000000"/>
          <w:sz w:val="22"/>
          <w:u w:color="000000"/>
        </w:rPr>
        <w:t>(crystal) habit</w:t>
      </w:r>
    </w:p>
    <w:p w14:paraId="3E920DE6" w14:textId="77777777" w:rsidR="00C635E6" w:rsidRPr="00CF50C3" w:rsidRDefault="00C635E6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  <w:r w:rsidRPr="00CF50C3">
        <w:rPr>
          <w:rFonts w:asciiTheme="minorHAnsi" w:hAnsiTheme="minorHAnsi"/>
          <w:b/>
        </w:rPr>
        <w:t>TOSS-UP</w:t>
      </w:r>
    </w:p>
    <w:p w14:paraId="042C16B0" w14:textId="448D4F0E" w:rsidR="00C635E6" w:rsidRPr="00CF50C3" w:rsidRDefault="00522A4A" w:rsidP="00CF50C3">
      <w:pPr>
        <w:pStyle w:val="Heading21"/>
        <w:rPr>
          <w:rFonts w:asciiTheme="minorHAnsi" w:hAnsiTheme="minorHAnsi"/>
          <w:b w:val="0"/>
          <w:sz w:val="22"/>
        </w:rPr>
      </w:pPr>
      <w:r w:rsidRPr="00CF50C3">
        <w:rPr>
          <w:rFonts w:asciiTheme="minorHAnsi" w:hAnsiTheme="minorHAnsi"/>
          <w:b w:val="0"/>
          <w:sz w:val="22"/>
        </w:rPr>
        <w:t>EARTH AND SPACE</w:t>
      </w:r>
      <w:r w:rsidR="00C635E6" w:rsidRPr="00CF50C3">
        <w:rPr>
          <w:rFonts w:asciiTheme="minorHAnsi" w:hAnsiTheme="minorHAnsi"/>
          <w:b w:val="0"/>
          <w:sz w:val="22"/>
        </w:rPr>
        <w:t xml:space="preserve"> Multiple Choice:</w:t>
      </w:r>
      <w:r w:rsidR="00C635E6" w:rsidRPr="00CF50C3">
        <w:rPr>
          <w:rFonts w:asciiTheme="minorHAnsi" w:hAnsiTheme="minorHAnsi"/>
          <w:sz w:val="22"/>
        </w:rPr>
        <w:t xml:space="preserve"> </w:t>
      </w:r>
      <w:r w:rsidR="00F92263" w:rsidRPr="00CF50C3">
        <w:rPr>
          <w:rFonts w:asciiTheme="minorHAnsi" w:hAnsiTheme="minorHAnsi"/>
          <w:b w:val="0"/>
          <w:sz w:val="22"/>
        </w:rPr>
        <w:t>What type of fracture is characteristic to glass?</w:t>
      </w:r>
      <w:r w:rsidR="00C635E6" w:rsidRPr="00CF50C3">
        <w:rPr>
          <w:rFonts w:asciiTheme="minorHAnsi" w:hAnsiTheme="minorHAnsi"/>
          <w:b w:val="0"/>
          <w:sz w:val="22"/>
        </w:rPr>
        <w:t xml:space="preserve"> </w:t>
      </w:r>
    </w:p>
    <w:p w14:paraId="2A6F0128" w14:textId="3BE7C844" w:rsidR="00C635E6" w:rsidRPr="00CF50C3" w:rsidRDefault="00F92263" w:rsidP="00CF50C3">
      <w:pPr>
        <w:pStyle w:val="Heading21"/>
        <w:numPr>
          <w:ilvl w:val="0"/>
          <w:numId w:val="42"/>
        </w:numPr>
        <w:tabs>
          <w:tab w:val="num" w:pos="495"/>
        </w:tabs>
        <w:ind w:left="495" w:hanging="270"/>
        <w:rPr>
          <w:rFonts w:asciiTheme="minorHAnsi" w:hAnsiTheme="minorHAnsi"/>
        </w:rPr>
      </w:pPr>
      <w:r w:rsidRPr="00CF50C3">
        <w:rPr>
          <w:rFonts w:asciiTheme="minorHAnsi" w:hAnsiTheme="minorHAnsi"/>
          <w:b w:val="0"/>
          <w:sz w:val="22"/>
        </w:rPr>
        <w:t xml:space="preserve">W. </w:t>
      </w:r>
      <w:proofErr w:type="gramStart"/>
      <w:r w:rsidRPr="00CF50C3">
        <w:rPr>
          <w:rFonts w:asciiTheme="minorHAnsi" w:hAnsiTheme="minorHAnsi"/>
          <w:b w:val="0"/>
          <w:sz w:val="22"/>
        </w:rPr>
        <w:t>fibrous</w:t>
      </w:r>
      <w:proofErr w:type="gramEnd"/>
      <w:r w:rsidRPr="00CF50C3">
        <w:rPr>
          <w:rFonts w:asciiTheme="minorHAnsi" w:hAnsiTheme="minorHAnsi"/>
          <w:b w:val="0"/>
          <w:sz w:val="22"/>
        </w:rPr>
        <w:t xml:space="preserve"> </w:t>
      </w:r>
    </w:p>
    <w:p w14:paraId="7F8C1D3D" w14:textId="3C8C5C95" w:rsidR="00C635E6" w:rsidRPr="00CF50C3" w:rsidRDefault="00F92263" w:rsidP="00CF50C3">
      <w:pPr>
        <w:pStyle w:val="Heading21"/>
        <w:numPr>
          <w:ilvl w:val="0"/>
          <w:numId w:val="42"/>
        </w:numPr>
        <w:tabs>
          <w:tab w:val="num" w:pos="495"/>
        </w:tabs>
        <w:ind w:left="495" w:hanging="270"/>
        <w:rPr>
          <w:rFonts w:asciiTheme="minorHAnsi" w:hAnsiTheme="minorHAnsi"/>
        </w:rPr>
      </w:pPr>
      <w:r w:rsidRPr="00CF50C3">
        <w:rPr>
          <w:rFonts w:asciiTheme="minorHAnsi" w:hAnsiTheme="minorHAnsi"/>
          <w:b w:val="0"/>
          <w:sz w:val="22"/>
        </w:rPr>
        <w:t xml:space="preserve">X. </w:t>
      </w:r>
      <w:proofErr w:type="spellStart"/>
      <w:proofErr w:type="gramStart"/>
      <w:r w:rsidRPr="00CF50C3">
        <w:rPr>
          <w:rFonts w:asciiTheme="minorHAnsi" w:hAnsiTheme="minorHAnsi"/>
          <w:b w:val="0"/>
          <w:sz w:val="22"/>
        </w:rPr>
        <w:t>conchoidal</w:t>
      </w:r>
      <w:proofErr w:type="spellEnd"/>
      <w:proofErr w:type="gramEnd"/>
    </w:p>
    <w:p w14:paraId="3D4AB8D4" w14:textId="42653BC1" w:rsidR="00C635E6" w:rsidRPr="00CF50C3" w:rsidRDefault="00F92263" w:rsidP="00CF50C3">
      <w:pPr>
        <w:pStyle w:val="Heading21"/>
        <w:numPr>
          <w:ilvl w:val="0"/>
          <w:numId w:val="42"/>
        </w:numPr>
        <w:tabs>
          <w:tab w:val="num" w:pos="495"/>
        </w:tabs>
        <w:ind w:left="495" w:hanging="270"/>
        <w:rPr>
          <w:rFonts w:asciiTheme="minorHAnsi" w:hAnsiTheme="minorHAnsi"/>
        </w:rPr>
      </w:pPr>
      <w:r w:rsidRPr="00CF50C3">
        <w:rPr>
          <w:rFonts w:asciiTheme="minorHAnsi" w:hAnsiTheme="minorHAnsi"/>
          <w:b w:val="0"/>
          <w:sz w:val="22"/>
        </w:rPr>
        <w:t xml:space="preserve">Y. </w:t>
      </w:r>
      <w:proofErr w:type="gramStart"/>
      <w:r w:rsidRPr="00CF50C3">
        <w:rPr>
          <w:rFonts w:asciiTheme="minorHAnsi" w:hAnsiTheme="minorHAnsi"/>
          <w:b w:val="0"/>
          <w:sz w:val="22"/>
        </w:rPr>
        <w:t>splintery</w:t>
      </w:r>
      <w:proofErr w:type="gramEnd"/>
    </w:p>
    <w:p w14:paraId="76A166AB" w14:textId="10D138DE" w:rsidR="00C635E6" w:rsidRPr="00CF50C3" w:rsidRDefault="00F92263" w:rsidP="00CF50C3">
      <w:pPr>
        <w:pStyle w:val="Heading21"/>
        <w:numPr>
          <w:ilvl w:val="0"/>
          <w:numId w:val="42"/>
        </w:numPr>
        <w:tabs>
          <w:tab w:val="num" w:pos="495"/>
        </w:tabs>
        <w:ind w:left="495" w:hanging="270"/>
        <w:rPr>
          <w:rFonts w:asciiTheme="minorHAnsi" w:hAnsiTheme="minorHAnsi"/>
        </w:rPr>
      </w:pPr>
      <w:r w:rsidRPr="00CF50C3">
        <w:rPr>
          <w:rFonts w:asciiTheme="minorHAnsi" w:hAnsiTheme="minorHAnsi"/>
          <w:b w:val="0"/>
          <w:sz w:val="22"/>
        </w:rPr>
        <w:t xml:space="preserve">Z. </w:t>
      </w:r>
      <w:proofErr w:type="gramStart"/>
      <w:r w:rsidRPr="00CF50C3">
        <w:rPr>
          <w:rFonts w:asciiTheme="minorHAnsi" w:hAnsiTheme="minorHAnsi"/>
          <w:b w:val="0"/>
          <w:sz w:val="22"/>
        </w:rPr>
        <w:t>irregular</w:t>
      </w:r>
      <w:proofErr w:type="gramEnd"/>
    </w:p>
    <w:p w14:paraId="28EC9D2B" w14:textId="3F237974" w:rsidR="00C635E6" w:rsidRPr="00CF50C3" w:rsidRDefault="00C635E6" w:rsidP="00CF50C3">
      <w:pPr>
        <w:pStyle w:val="Heading21"/>
        <w:rPr>
          <w:rFonts w:asciiTheme="minorHAnsi" w:hAnsiTheme="minorHAnsi"/>
          <w:b w:val="0"/>
          <w:sz w:val="22"/>
        </w:rPr>
      </w:pPr>
      <w:r w:rsidRPr="00CF50C3">
        <w:rPr>
          <w:rFonts w:asciiTheme="minorHAnsi" w:hAnsiTheme="minorHAnsi"/>
          <w:b w:val="0"/>
          <w:sz w:val="22"/>
        </w:rPr>
        <w:t xml:space="preserve">ANSWER: </w:t>
      </w:r>
      <w:r w:rsidR="00F92263" w:rsidRPr="00CF50C3">
        <w:rPr>
          <w:rFonts w:asciiTheme="minorHAnsi" w:hAnsiTheme="minorHAnsi"/>
          <w:b w:val="0"/>
          <w:sz w:val="22"/>
        </w:rPr>
        <w:t xml:space="preserve">X. </w:t>
      </w:r>
      <w:proofErr w:type="spellStart"/>
      <w:r w:rsidR="00F92263" w:rsidRPr="00CF50C3">
        <w:rPr>
          <w:rFonts w:asciiTheme="minorHAnsi" w:hAnsiTheme="minorHAnsi"/>
          <w:b w:val="0"/>
          <w:sz w:val="22"/>
        </w:rPr>
        <w:t>conchoidal</w:t>
      </w:r>
      <w:proofErr w:type="spellEnd"/>
    </w:p>
    <w:p w14:paraId="18563598" w14:textId="77777777" w:rsidR="00C635E6" w:rsidRPr="00CF50C3" w:rsidRDefault="00C635E6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  <w:r w:rsidRPr="00CF50C3">
        <w:rPr>
          <w:rFonts w:asciiTheme="minorHAnsi" w:hAnsiTheme="minorHAnsi"/>
          <w:b/>
        </w:rPr>
        <w:t>BONUS</w:t>
      </w:r>
    </w:p>
    <w:p w14:paraId="3E52B9D2" w14:textId="0D751C4B" w:rsidR="00C635E6" w:rsidRPr="00CF50C3" w:rsidRDefault="00522A4A" w:rsidP="00CF50C3">
      <w:pPr>
        <w:spacing w:before="100" w:after="100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u w:color="000000"/>
        </w:rPr>
        <w:lastRenderedPageBreak/>
        <w:t>EARTH AND SPACE</w:t>
      </w:r>
      <w:r w:rsidR="00C635E6" w:rsidRPr="00CF50C3">
        <w:rPr>
          <w:rFonts w:asciiTheme="minorHAnsi" w:eastAsia="Arial Unicode MS" w:hAnsiTheme="minorHAnsi"/>
          <w:color w:val="000000"/>
          <w:u w:color="000000"/>
        </w:rPr>
        <w:t xml:space="preserve"> Short Answer: </w:t>
      </w:r>
      <w:r w:rsidR="00F92263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A pocketknife is about what value on the </w:t>
      </w:r>
      <w:proofErr w:type="spellStart"/>
      <w:r w:rsidR="00F92263" w:rsidRPr="00CF50C3">
        <w:rPr>
          <w:rFonts w:asciiTheme="minorHAnsi" w:eastAsia="Arial Unicode MS" w:hAnsiTheme="minorHAnsi"/>
          <w:color w:val="000000"/>
          <w:sz w:val="22"/>
          <w:u w:color="000000"/>
        </w:rPr>
        <w:t>Mohs</w:t>
      </w:r>
      <w:proofErr w:type="spellEnd"/>
      <w:r w:rsidR="00F92263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 hardness scale?</w:t>
      </w:r>
    </w:p>
    <w:p w14:paraId="06AF9093" w14:textId="3A2736FB" w:rsidR="00C635E6" w:rsidRPr="00CF50C3" w:rsidRDefault="00C635E6" w:rsidP="00CF50C3">
      <w:pPr>
        <w:spacing w:before="100" w:after="100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ANSWER:</w:t>
      </w:r>
      <w:r w:rsidRPr="00CF50C3">
        <w:rPr>
          <w:rFonts w:asciiTheme="minorHAnsi" w:eastAsia="Arial Unicode MS" w:hAnsiTheme="minorHAnsi"/>
          <w:b/>
          <w:color w:val="000000"/>
          <w:sz w:val="22"/>
          <w:u w:color="000000"/>
        </w:rPr>
        <w:t xml:space="preserve"> </w:t>
      </w:r>
      <w:r w:rsidR="00F92263" w:rsidRPr="00CF50C3">
        <w:rPr>
          <w:rFonts w:asciiTheme="minorHAnsi" w:eastAsia="Arial Unicode MS" w:hAnsiTheme="minorHAnsi"/>
          <w:color w:val="000000"/>
          <w:sz w:val="22"/>
          <w:u w:color="000000"/>
        </w:rPr>
        <w:t>5</w:t>
      </w:r>
    </w:p>
    <w:p w14:paraId="1849FE5E" w14:textId="77777777" w:rsidR="00C635E6" w:rsidRPr="00CF50C3" w:rsidRDefault="00C635E6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  <w:r w:rsidRPr="00CF50C3">
        <w:rPr>
          <w:rFonts w:asciiTheme="minorHAnsi" w:hAnsiTheme="minorHAnsi"/>
          <w:b/>
        </w:rPr>
        <w:t>TOSS-UP</w:t>
      </w:r>
    </w:p>
    <w:p w14:paraId="69B02101" w14:textId="77777777" w:rsidR="00C635E6" w:rsidRPr="00CF50C3" w:rsidRDefault="00522A4A" w:rsidP="00CF50C3">
      <w:pPr>
        <w:pStyle w:val="Heading21"/>
        <w:rPr>
          <w:rFonts w:asciiTheme="minorHAnsi" w:hAnsiTheme="minorHAnsi"/>
          <w:b w:val="0"/>
          <w:sz w:val="22"/>
        </w:rPr>
      </w:pPr>
      <w:r w:rsidRPr="00CF50C3">
        <w:rPr>
          <w:rFonts w:asciiTheme="minorHAnsi" w:hAnsiTheme="minorHAnsi"/>
          <w:b w:val="0"/>
          <w:sz w:val="22"/>
        </w:rPr>
        <w:t>EARTH AND SPACE</w:t>
      </w:r>
      <w:r w:rsidR="00C635E6" w:rsidRPr="00CF50C3">
        <w:rPr>
          <w:rFonts w:asciiTheme="minorHAnsi" w:hAnsiTheme="minorHAnsi"/>
          <w:b w:val="0"/>
          <w:sz w:val="22"/>
        </w:rPr>
        <w:t xml:space="preserve"> Multiple Choice:</w:t>
      </w:r>
      <w:r w:rsidR="00C635E6" w:rsidRPr="00CF50C3">
        <w:rPr>
          <w:rFonts w:asciiTheme="minorHAnsi" w:hAnsiTheme="minorHAnsi"/>
          <w:sz w:val="22"/>
        </w:rPr>
        <w:t xml:space="preserve"> </w:t>
      </w:r>
      <w:r w:rsidR="00C635E6" w:rsidRPr="00CF50C3">
        <w:rPr>
          <w:rFonts w:asciiTheme="minorHAnsi" w:hAnsiTheme="minorHAnsi"/>
          <w:b w:val="0"/>
          <w:sz w:val="22"/>
        </w:rPr>
        <w:t xml:space="preserve">The best type of coal in terms of purity is: </w:t>
      </w:r>
    </w:p>
    <w:p w14:paraId="24EF20CC" w14:textId="60CB2C4E" w:rsidR="00C635E6" w:rsidRPr="00CF50C3" w:rsidRDefault="00F92263" w:rsidP="00CF50C3">
      <w:pPr>
        <w:pStyle w:val="Heading21"/>
        <w:numPr>
          <w:ilvl w:val="0"/>
          <w:numId w:val="45"/>
        </w:numPr>
        <w:tabs>
          <w:tab w:val="num" w:pos="630"/>
        </w:tabs>
        <w:ind w:left="630" w:hanging="270"/>
        <w:rPr>
          <w:rFonts w:asciiTheme="minorHAnsi" w:hAnsiTheme="minorHAnsi"/>
        </w:rPr>
      </w:pPr>
      <w:r w:rsidRPr="00CF50C3">
        <w:rPr>
          <w:rFonts w:asciiTheme="minorHAnsi" w:hAnsiTheme="minorHAnsi"/>
          <w:b w:val="0"/>
          <w:sz w:val="22"/>
        </w:rPr>
        <w:t xml:space="preserve">W. </w:t>
      </w:r>
      <w:r w:rsidR="00C635E6" w:rsidRPr="00CF50C3">
        <w:rPr>
          <w:rFonts w:asciiTheme="minorHAnsi" w:hAnsiTheme="minorHAnsi"/>
          <w:b w:val="0"/>
          <w:sz w:val="22"/>
        </w:rPr>
        <w:t>Lignite</w:t>
      </w:r>
    </w:p>
    <w:p w14:paraId="04C9E823" w14:textId="6D6F9BFA" w:rsidR="00C635E6" w:rsidRPr="00CF50C3" w:rsidRDefault="00F92263" w:rsidP="00CF50C3">
      <w:pPr>
        <w:pStyle w:val="Heading21"/>
        <w:numPr>
          <w:ilvl w:val="0"/>
          <w:numId w:val="45"/>
        </w:numPr>
        <w:tabs>
          <w:tab w:val="num" w:pos="630"/>
        </w:tabs>
        <w:ind w:left="630" w:hanging="270"/>
        <w:rPr>
          <w:rFonts w:asciiTheme="minorHAnsi" w:hAnsiTheme="minorHAnsi"/>
        </w:rPr>
      </w:pPr>
      <w:r w:rsidRPr="00CF50C3">
        <w:rPr>
          <w:rFonts w:asciiTheme="minorHAnsi" w:hAnsiTheme="minorHAnsi"/>
          <w:b w:val="0"/>
          <w:sz w:val="22"/>
        </w:rPr>
        <w:t xml:space="preserve">X. </w:t>
      </w:r>
      <w:r w:rsidR="00C635E6" w:rsidRPr="00CF50C3">
        <w:rPr>
          <w:rFonts w:asciiTheme="minorHAnsi" w:hAnsiTheme="minorHAnsi"/>
          <w:b w:val="0"/>
          <w:sz w:val="22"/>
        </w:rPr>
        <w:t>Anthracite</w:t>
      </w:r>
    </w:p>
    <w:p w14:paraId="50DB38C4" w14:textId="6DBFB862" w:rsidR="00C635E6" w:rsidRPr="00CF50C3" w:rsidRDefault="00F92263" w:rsidP="00CF50C3">
      <w:pPr>
        <w:pStyle w:val="Heading21"/>
        <w:numPr>
          <w:ilvl w:val="0"/>
          <w:numId w:val="45"/>
        </w:numPr>
        <w:tabs>
          <w:tab w:val="num" w:pos="630"/>
        </w:tabs>
        <w:ind w:left="630" w:hanging="270"/>
        <w:rPr>
          <w:rFonts w:asciiTheme="minorHAnsi" w:hAnsiTheme="minorHAnsi"/>
        </w:rPr>
      </w:pPr>
      <w:r w:rsidRPr="00CF50C3">
        <w:rPr>
          <w:rFonts w:asciiTheme="minorHAnsi" w:hAnsiTheme="minorHAnsi"/>
          <w:b w:val="0"/>
          <w:sz w:val="22"/>
        </w:rPr>
        <w:t xml:space="preserve">Y. </w:t>
      </w:r>
      <w:r w:rsidR="00C635E6" w:rsidRPr="00CF50C3">
        <w:rPr>
          <w:rFonts w:asciiTheme="minorHAnsi" w:hAnsiTheme="minorHAnsi"/>
          <w:b w:val="0"/>
          <w:sz w:val="22"/>
        </w:rPr>
        <w:t>Bituminous</w:t>
      </w:r>
    </w:p>
    <w:p w14:paraId="051D9DEF" w14:textId="6F117D76" w:rsidR="00C635E6" w:rsidRPr="00CF50C3" w:rsidRDefault="00F92263" w:rsidP="00CF50C3">
      <w:pPr>
        <w:pStyle w:val="Heading21"/>
        <w:numPr>
          <w:ilvl w:val="0"/>
          <w:numId w:val="45"/>
        </w:numPr>
        <w:tabs>
          <w:tab w:val="num" w:pos="630"/>
        </w:tabs>
        <w:ind w:left="630" w:hanging="270"/>
        <w:rPr>
          <w:rFonts w:asciiTheme="minorHAnsi" w:hAnsiTheme="minorHAnsi"/>
        </w:rPr>
      </w:pPr>
      <w:r w:rsidRPr="00CF50C3">
        <w:rPr>
          <w:rFonts w:asciiTheme="minorHAnsi" w:hAnsiTheme="minorHAnsi"/>
          <w:b w:val="0"/>
          <w:sz w:val="22"/>
        </w:rPr>
        <w:t xml:space="preserve">Z. </w:t>
      </w:r>
      <w:r w:rsidR="00C635E6" w:rsidRPr="00CF50C3">
        <w:rPr>
          <w:rFonts w:asciiTheme="minorHAnsi" w:hAnsiTheme="minorHAnsi"/>
          <w:b w:val="0"/>
          <w:sz w:val="22"/>
        </w:rPr>
        <w:t>Subbituminous</w:t>
      </w:r>
    </w:p>
    <w:p w14:paraId="5C408E6C" w14:textId="629B0EA6" w:rsidR="00C635E6" w:rsidRPr="00CF50C3" w:rsidRDefault="00C635E6" w:rsidP="00CF50C3">
      <w:pPr>
        <w:pStyle w:val="Body1"/>
        <w:spacing w:before="100" w:after="100"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 xml:space="preserve">ANSWER: </w:t>
      </w:r>
      <w:r w:rsidR="00F92263" w:rsidRPr="00CF50C3">
        <w:rPr>
          <w:rFonts w:asciiTheme="minorHAnsi" w:hAnsiTheme="minorHAnsi"/>
        </w:rPr>
        <w:t>X</w:t>
      </w:r>
      <w:r w:rsidRPr="00CF50C3">
        <w:rPr>
          <w:rFonts w:asciiTheme="minorHAnsi" w:hAnsiTheme="minorHAnsi"/>
        </w:rPr>
        <w:t>. Anthracite</w:t>
      </w:r>
    </w:p>
    <w:p w14:paraId="33A4B2B5" w14:textId="77777777" w:rsidR="00C635E6" w:rsidRPr="00CF50C3" w:rsidRDefault="00C635E6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  <w:r w:rsidRPr="00CF50C3">
        <w:rPr>
          <w:rFonts w:asciiTheme="minorHAnsi" w:hAnsiTheme="minorHAnsi"/>
          <w:b/>
        </w:rPr>
        <w:t>BONUS</w:t>
      </w:r>
    </w:p>
    <w:p w14:paraId="50688BB1" w14:textId="6AE6B10C" w:rsidR="00C635E6" w:rsidRPr="00CF50C3" w:rsidRDefault="00522A4A" w:rsidP="00CF50C3">
      <w:pPr>
        <w:spacing w:before="100" w:after="100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u w:color="000000"/>
        </w:rPr>
        <w:t>EARTH AND SPACE</w:t>
      </w:r>
      <w:r w:rsidR="00C635E6" w:rsidRPr="00CF50C3">
        <w:rPr>
          <w:rFonts w:asciiTheme="minorHAnsi" w:eastAsia="Arial Unicode MS" w:hAnsiTheme="minorHAnsi"/>
          <w:color w:val="000000"/>
          <w:u w:color="000000"/>
        </w:rPr>
        <w:t xml:space="preserve"> Short Answer: </w:t>
      </w:r>
      <w:r w:rsidR="00F92263" w:rsidRPr="00CF50C3">
        <w:rPr>
          <w:rFonts w:asciiTheme="minorHAnsi" w:eastAsia="Arial Unicode MS" w:hAnsiTheme="minorHAnsi"/>
          <w:color w:val="000000"/>
          <w:sz w:val="22"/>
          <w:u w:color="000000"/>
        </w:rPr>
        <w:t>What is the chemical composition of hematite?</w:t>
      </w:r>
    </w:p>
    <w:p w14:paraId="55C3D925" w14:textId="798D34C3" w:rsidR="00C635E6" w:rsidRPr="00CF50C3" w:rsidRDefault="00C635E6" w:rsidP="00CF50C3">
      <w:pPr>
        <w:spacing w:before="100" w:after="100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ANSWER:</w:t>
      </w:r>
      <w:r w:rsidRPr="00CF50C3">
        <w:rPr>
          <w:rFonts w:asciiTheme="minorHAnsi" w:eastAsia="Arial Unicode MS" w:hAnsiTheme="minorHAnsi"/>
          <w:b/>
          <w:color w:val="000000"/>
          <w:sz w:val="22"/>
          <w:u w:color="000000"/>
        </w:rPr>
        <w:t xml:space="preserve"> </w:t>
      </w:r>
      <w:r w:rsidR="00F92263" w:rsidRPr="00CF50C3">
        <w:rPr>
          <w:rFonts w:asciiTheme="minorHAnsi" w:eastAsia="Arial Unicode MS" w:hAnsiTheme="minorHAnsi"/>
          <w:color w:val="000000"/>
          <w:sz w:val="22"/>
          <w:u w:color="000000"/>
        </w:rPr>
        <w:t>Fe</w:t>
      </w:r>
      <w:r w:rsidR="00F92263" w:rsidRPr="00CF50C3">
        <w:rPr>
          <w:rFonts w:asciiTheme="minorHAnsi" w:eastAsia="Arial Unicode MS" w:hAnsiTheme="minorHAnsi"/>
          <w:color w:val="000000"/>
          <w:sz w:val="22"/>
          <w:u w:color="000000"/>
          <w:vertAlign w:val="subscript"/>
        </w:rPr>
        <w:t>2</w:t>
      </w:r>
      <w:r w:rsidR="00F92263" w:rsidRPr="00CF50C3">
        <w:rPr>
          <w:rFonts w:asciiTheme="minorHAnsi" w:eastAsia="Arial Unicode MS" w:hAnsiTheme="minorHAnsi"/>
          <w:color w:val="000000"/>
          <w:sz w:val="22"/>
          <w:u w:color="000000"/>
        </w:rPr>
        <w:t>O</w:t>
      </w:r>
      <w:r w:rsidR="00F92263" w:rsidRPr="00CF50C3">
        <w:rPr>
          <w:rFonts w:asciiTheme="minorHAnsi" w:eastAsia="Arial Unicode MS" w:hAnsiTheme="minorHAnsi"/>
          <w:color w:val="000000"/>
          <w:sz w:val="22"/>
          <w:u w:color="000000"/>
          <w:vertAlign w:val="subscript"/>
        </w:rPr>
        <w:t>3</w:t>
      </w:r>
    </w:p>
    <w:p w14:paraId="556E4418" w14:textId="77777777" w:rsidR="00C635E6" w:rsidRPr="00CF50C3" w:rsidRDefault="00C635E6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  <w:r w:rsidRPr="00CF50C3">
        <w:rPr>
          <w:rFonts w:asciiTheme="minorHAnsi" w:hAnsiTheme="minorHAnsi"/>
          <w:b/>
        </w:rPr>
        <w:t>TOSS-UP</w:t>
      </w:r>
    </w:p>
    <w:p w14:paraId="02373CE4" w14:textId="77777777" w:rsidR="00C635E6" w:rsidRPr="00CF50C3" w:rsidRDefault="00522A4A" w:rsidP="00CF50C3">
      <w:pPr>
        <w:pStyle w:val="Body1"/>
        <w:spacing w:before="100" w:after="100"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>EARTH AND SPACE</w:t>
      </w:r>
      <w:r w:rsidR="00C635E6" w:rsidRPr="00CF50C3">
        <w:rPr>
          <w:rFonts w:asciiTheme="minorHAnsi" w:hAnsiTheme="minorHAnsi"/>
        </w:rPr>
        <w:t xml:space="preserve"> Multiple Choice: Coal liquefaction refers to the process of: </w:t>
      </w:r>
    </w:p>
    <w:p w14:paraId="1C27A716" w14:textId="392E0DAF" w:rsidR="00C635E6" w:rsidRPr="00CF50C3" w:rsidRDefault="00F92263" w:rsidP="00CF50C3">
      <w:pPr>
        <w:numPr>
          <w:ilvl w:val="0"/>
          <w:numId w:val="48"/>
        </w:numPr>
        <w:tabs>
          <w:tab w:val="num" w:pos="753"/>
        </w:tabs>
        <w:spacing w:before="100" w:after="100"/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W. </w:t>
      </w:r>
      <w:r w:rsidR="00C635E6" w:rsidRPr="00CF50C3">
        <w:rPr>
          <w:rFonts w:asciiTheme="minorHAnsi" w:eastAsia="Arial Unicode MS" w:hAnsiTheme="minorHAnsi"/>
          <w:color w:val="000000"/>
          <w:sz w:val="22"/>
          <w:u w:color="000000"/>
        </w:rPr>
        <w:t>Washing coal to remove impurities</w:t>
      </w:r>
    </w:p>
    <w:p w14:paraId="3841A992" w14:textId="36CFBB55" w:rsidR="00C635E6" w:rsidRPr="00CF50C3" w:rsidRDefault="00F92263" w:rsidP="00CF50C3">
      <w:pPr>
        <w:numPr>
          <w:ilvl w:val="0"/>
          <w:numId w:val="48"/>
        </w:numPr>
        <w:tabs>
          <w:tab w:val="num" w:pos="753"/>
        </w:tabs>
        <w:spacing w:before="100" w:after="100"/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X. </w:t>
      </w:r>
      <w:r w:rsidR="00C635E6" w:rsidRPr="00CF50C3">
        <w:rPr>
          <w:rFonts w:asciiTheme="minorHAnsi" w:eastAsia="Arial Unicode MS" w:hAnsiTheme="minorHAnsi"/>
          <w:color w:val="000000"/>
          <w:sz w:val="22"/>
          <w:u w:color="000000"/>
        </w:rPr>
        <w:t>Turning coal into natural gas</w:t>
      </w:r>
    </w:p>
    <w:p w14:paraId="4A1327D2" w14:textId="5A526DAA" w:rsidR="00C635E6" w:rsidRPr="00CF50C3" w:rsidRDefault="00F92263" w:rsidP="00CF50C3">
      <w:pPr>
        <w:numPr>
          <w:ilvl w:val="0"/>
          <w:numId w:val="48"/>
        </w:numPr>
        <w:tabs>
          <w:tab w:val="num" w:pos="753"/>
        </w:tabs>
        <w:spacing w:before="100" w:after="100"/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Y. </w:t>
      </w:r>
      <w:r w:rsidR="00C635E6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Turning coal into </w:t>
      </w:r>
      <w:proofErr w:type="spellStart"/>
      <w:r w:rsidR="00C635E6" w:rsidRPr="00CF50C3">
        <w:rPr>
          <w:rFonts w:asciiTheme="minorHAnsi" w:eastAsia="Arial Unicode MS" w:hAnsiTheme="minorHAnsi"/>
          <w:color w:val="000000"/>
          <w:sz w:val="22"/>
          <w:u w:color="000000"/>
        </w:rPr>
        <w:t>syncrude</w:t>
      </w:r>
      <w:proofErr w:type="spellEnd"/>
    </w:p>
    <w:p w14:paraId="5BEB7EB3" w14:textId="14D27479" w:rsidR="00C635E6" w:rsidRPr="00CF50C3" w:rsidRDefault="00F92263" w:rsidP="00CF50C3">
      <w:pPr>
        <w:numPr>
          <w:ilvl w:val="0"/>
          <w:numId w:val="48"/>
        </w:numPr>
        <w:tabs>
          <w:tab w:val="num" w:pos="753"/>
        </w:tabs>
        <w:spacing w:before="100" w:after="100"/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Z. Changing the form of coal</w:t>
      </w:r>
    </w:p>
    <w:p w14:paraId="746889F1" w14:textId="4E1AA5A2" w:rsidR="00C635E6" w:rsidRPr="00CF50C3" w:rsidRDefault="00F92263" w:rsidP="00CF50C3">
      <w:pPr>
        <w:pStyle w:val="Body1"/>
        <w:spacing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>ANSWER: Y</w:t>
      </w:r>
      <w:r w:rsidR="00C635E6" w:rsidRPr="00CF50C3">
        <w:rPr>
          <w:rFonts w:asciiTheme="minorHAnsi" w:hAnsiTheme="minorHAnsi"/>
        </w:rPr>
        <w:t xml:space="preserve">. Turning coal into </w:t>
      </w:r>
      <w:proofErr w:type="spellStart"/>
      <w:r w:rsidR="00C635E6" w:rsidRPr="00CF50C3">
        <w:rPr>
          <w:rFonts w:asciiTheme="minorHAnsi" w:hAnsiTheme="minorHAnsi"/>
        </w:rPr>
        <w:t>syncrude</w:t>
      </w:r>
      <w:proofErr w:type="spellEnd"/>
    </w:p>
    <w:p w14:paraId="6980D87C" w14:textId="77777777" w:rsidR="00C635E6" w:rsidRPr="00CF50C3" w:rsidRDefault="00C635E6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  <w:r w:rsidRPr="00CF50C3">
        <w:rPr>
          <w:rFonts w:asciiTheme="minorHAnsi" w:hAnsiTheme="minorHAnsi"/>
          <w:b/>
        </w:rPr>
        <w:t>BONUS</w:t>
      </w:r>
    </w:p>
    <w:p w14:paraId="0EFE09A8" w14:textId="476F67B8" w:rsidR="00C635E6" w:rsidRPr="00CF50C3" w:rsidRDefault="00522A4A" w:rsidP="00CF50C3">
      <w:pPr>
        <w:pStyle w:val="Body1"/>
        <w:spacing w:after="0"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>EARTH AND SPACE</w:t>
      </w:r>
      <w:r w:rsidR="00C635E6" w:rsidRPr="00CF50C3">
        <w:rPr>
          <w:rFonts w:asciiTheme="minorHAnsi" w:hAnsiTheme="minorHAnsi"/>
        </w:rPr>
        <w:t xml:space="preserve"> Short Answer: </w:t>
      </w:r>
      <w:r w:rsidR="00F92263" w:rsidRPr="00CF50C3">
        <w:rPr>
          <w:rFonts w:asciiTheme="minorHAnsi" w:hAnsiTheme="minorHAnsi"/>
        </w:rPr>
        <w:t>Which phase of the moon is most commonly seen during the day?</w:t>
      </w:r>
    </w:p>
    <w:p w14:paraId="42C52821" w14:textId="77777777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</w:p>
    <w:p w14:paraId="20A15960" w14:textId="25617D45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>ANSWER:</w:t>
      </w:r>
      <w:r w:rsidRPr="00CF50C3">
        <w:rPr>
          <w:rFonts w:asciiTheme="minorHAnsi" w:hAnsiTheme="minorHAnsi"/>
          <w:b/>
        </w:rPr>
        <w:t xml:space="preserve"> </w:t>
      </w:r>
      <w:r w:rsidR="00F92263" w:rsidRPr="00CF50C3">
        <w:rPr>
          <w:rFonts w:asciiTheme="minorHAnsi" w:hAnsiTheme="minorHAnsi"/>
        </w:rPr>
        <w:t>gibbous moon</w:t>
      </w:r>
    </w:p>
    <w:p w14:paraId="68EE741D" w14:textId="77777777" w:rsidR="00C635E6" w:rsidRPr="00CF50C3" w:rsidRDefault="00C635E6" w:rsidP="00CF50C3">
      <w:pPr>
        <w:pStyle w:val="Body1"/>
        <w:spacing w:line="240" w:lineRule="auto"/>
        <w:rPr>
          <w:rFonts w:asciiTheme="minorHAnsi" w:hAnsiTheme="minorHAnsi"/>
        </w:rPr>
      </w:pPr>
    </w:p>
    <w:p w14:paraId="1EE97E3D" w14:textId="77777777" w:rsidR="00C635E6" w:rsidRPr="00CF50C3" w:rsidRDefault="00C635E6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  <w:r w:rsidRPr="00CF50C3">
        <w:rPr>
          <w:rFonts w:asciiTheme="minorHAnsi" w:hAnsiTheme="minorHAnsi"/>
          <w:b/>
        </w:rPr>
        <w:t>TOSS-UP</w:t>
      </w:r>
    </w:p>
    <w:p w14:paraId="7E9CADBE" w14:textId="4FA6C253" w:rsidR="00C635E6" w:rsidRPr="00CF50C3" w:rsidRDefault="00522A4A" w:rsidP="00CF50C3">
      <w:pPr>
        <w:pStyle w:val="Body1"/>
        <w:spacing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>EARTH AND SPACE</w:t>
      </w:r>
      <w:r w:rsidR="00C635E6" w:rsidRPr="00CF50C3">
        <w:rPr>
          <w:rFonts w:asciiTheme="minorHAnsi" w:hAnsiTheme="minorHAnsi"/>
        </w:rPr>
        <w:t xml:space="preserve"> Multiple Choice: </w:t>
      </w:r>
      <w:r w:rsidR="000F7470" w:rsidRPr="00CF50C3">
        <w:rPr>
          <w:rFonts w:asciiTheme="minorHAnsi" w:hAnsiTheme="minorHAnsi"/>
        </w:rPr>
        <w:t>Which layer of the sun has prominences and is a thin layer of gas?</w:t>
      </w:r>
    </w:p>
    <w:p w14:paraId="5BC24C15" w14:textId="24C429AA" w:rsidR="00C635E6" w:rsidRPr="00CF50C3" w:rsidRDefault="000F7470" w:rsidP="00CF50C3">
      <w:pPr>
        <w:numPr>
          <w:ilvl w:val="0"/>
          <w:numId w:val="51"/>
        </w:numPr>
        <w:tabs>
          <w:tab w:val="num" w:pos="753"/>
        </w:tabs>
        <w:spacing w:after="200"/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W. </w:t>
      </w:r>
      <w:proofErr w:type="gramStart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chromosphere</w:t>
      </w:r>
      <w:proofErr w:type="gramEnd"/>
    </w:p>
    <w:p w14:paraId="47ED976C" w14:textId="6EC52199" w:rsidR="00C635E6" w:rsidRPr="00CF50C3" w:rsidRDefault="000F7470" w:rsidP="00CF50C3">
      <w:pPr>
        <w:numPr>
          <w:ilvl w:val="0"/>
          <w:numId w:val="51"/>
        </w:numPr>
        <w:tabs>
          <w:tab w:val="num" w:pos="753"/>
        </w:tabs>
        <w:spacing w:after="200"/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X. </w:t>
      </w:r>
      <w:proofErr w:type="gramStart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corona</w:t>
      </w:r>
      <w:proofErr w:type="gramEnd"/>
    </w:p>
    <w:p w14:paraId="00D6E341" w14:textId="3156A4F6" w:rsidR="00C635E6" w:rsidRPr="00CF50C3" w:rsidRDefault="000F7470" w:rsidP="00CF50C3">
      <w:pPr>
        <w:numPr>
          <w:ilvl w:val="0"/>
          <w:numId w:val="51"/>
        </w:numPr>
        <w:tabs>
          <w:tab w:val="num" w:pos="753"/>
        </w:tabs>
        <w:spacing w:after="200"/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Y. </w:t>
      </w:r>
      <w:proofErr w:type="gramStart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photosphere</w:t>
      </w:r>
      <w:proofErr w:type="gramEnd"/>
    </w:p>
    <w:p w14:paraId="4ED8DFFF" w14:textId="6A892308" w:rsidR="00C635E6" w:rsidRPr="00CF50C3" w:rsidRDefault="000F7470" w:rsidP="00CF50C3">
      <w:pPr>
        <w:numPr>
          <w:ilvl w:val="0"/>
          <w:numId w:val="51"/>
        </w:numPr>
        <w:tabs>
          <w:tab w:val="num" w:pos="753"/>
        </w:tabs>
        <w:spacing w:after="200"/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Z. </w:t>
      </w:r>
      <w:proofErr w:type="gramStart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core</w:t>
      </w:r>
      <w:proofErr w:type="gramEnd"/>
    </w:p>
    <w:p w14:paraId="711619FE" w14:textId="095DE7BB" w:rsidR="00C635E6" w:rsidRPr="00CF50C3" w:rsidRDefault="00C635E6" w:rsidP="00CF50C3">
      <w:pPr>
        <w:spacing w:before="100" w:after="100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ANSWER: </w:t>
      </w:r>
      <w:r w:rsidR="000F7470" w:rsidRPr="00CF50C3">
        <w:rPr>
          <w:rFonts w:asciiTheme="minorHAnsi" w:eastAsia="Arial Unicode MS" w:hAnsiTheme="minorHAnsi"/>
          <w:color w:val="000000"/>
          <w:sz w:val="22"/>
          <w:u w:color="000000"/>
        </w:rPr>
        <w:t>W. chromosphere</w:t>
      </w:r>
    </w:p>
    <w:p w14:paraId="77F02134" w14:textId="77777777" w:rsidR="00C635E6" w:rsidRPr="00CF50C3" w:rsidRDefault="00C635E6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  <w:r w:rsidRPr="00CF50C3">
        <w:rPr>
          <w:rFonts w:asciiTheme="minorHAnsi" w:hAnsiTheme="minorHAnsi"/>
          <w:b/>
        </w:rPr>
        <w:lastRenderedPageBreak/>
        <w:t>BONUS</w:t>
      </w:r>
    </w:p>
    <w:p w14:paraId="5236B283" w14:textId="1334AC42" w:rsidR="00C635E6" w:rsidRPr="00CF50C3" w:rsidRDefault="00522A4A" w:rsidP="00CF50C3">
      <w:pPr>
        <w:pStyle w:val="Body1"/>
        <w:spacing w:after="0" w:line="240" w:lineRule="auto"/>
        <w:rPr>
          <w:rFonts w:asciiTheme="minorHAnsi" w:hAnsiTheme="minorHAnsi"/>
          <w:color w:val="202020"/>
        </w:rPr>
      </w:pPr>
      <w:r w:rsidRPr="00CF50C3">
        <w:rPr>
          <w:rFonts w:asciiTheme="minorHAnsi" w:hAnsiTheme="minorHAnsi"/>
        </w:rPr>
        <w:t>EARTH AND SPACE</w:t>
      </w:r>
      <w:r w:rsidR="00C635E6" w:rsidRPr="00CF50C3">
        <w:rPr>
          <w:rFonts w:asciiTheme="minorHAnsi" w:hAnsiTheme="minorHAnsi"/>
        </w:rPr>
        <w:t xml:space="preserve"> Short Answer: </w:t>
      </w:r>
      <w:r w:rsidR="000F7470" w:rsidRPr="00CF50C3">
        <w:rPr>
          <w:rFonts w:asciiTheme="minorHAnsi" w:hAnsiTheme="minorHAnsi"/>
          <w:color w:val="202020"/>
        </w:rPr>
        <w:t xml:space="preserve">How long is one </w:t>
      </w:r>
      <w:proofErr w:type="spellStart"/>
      <w:r w:rsidR="000F7470" w:rsidRPr="00CF50C3">
        <w:rPr>
          <w:rFonts w:asciiTheme="minorHAnsi" w:hAnsiTheme="minorHAnsi"/>
          <w:color w:val="202020"/>
        </w:rPr>
        <w:t>saros</w:t>
      </w:r>
      <w:proofErr w:type="spellEnd"/>
      <w:r w:rsidR="000F7470" w:rsidRPr="00CF50C3">
        <w:rPr>
          <w:rFonts w:asciiTheme="minorHAnsi" w:hAnsiTheme="minorHAnsi"/>
          <w:color w:val="202020"/>
        </w:rPr>
        <w:t xml:space="preserve"> cycle, the pattern of eclipses?</w:t>
      </w:r>
    </w:p>
    <w:p w14:paraId="176B37B7" w14:textId="77777777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  <w:color w:val="202020"/>
        </w:rPr>
      </w:pPr>
    </w:p>
    <w:p w14:paraId="07451F15" w14:textId="2BA5D04C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  <w:color w:val="202020"/>
        </w:rPr>
      </w:pPr>
      <w:r w:rsidRPr="00CF50C3">
        <w:rPr>
          <w:rFonts w:asciiTheme="minorHAnsi" w:hAnsiTheme="minorHAnsi"/>
        </w:rPr>
        <w:t>ANSWER:</w:t>
      </w:r>
      <w:r w:rsidRPr="00CF50C3">
        <w:rPr>
          <w:rFonts w:asciiTheme="minorHAnsi" w:hAnsiTheme="minorHAnsi"/>
          <w:b/>
        </w:rPr>
        <w:t xml:space="preserve"> </w:t>
      </w:r>
      <w:r w:rsidR="000F7470" w:rsidRPr="00CF50C3">
        <w:rPr>
          <w:rFonts w:asciiTheme="minorHAnsi" w:hAnsiTheme="minorHAnsi"/>
          <w:color w:val="202020"/>
        </w:rPr>
        <w:t>18 years and 11 days</w:t>
      </w:r>
    </w:p>
    <w:p w14:paraId="01C61391" w14:textId="77777777" w:rsidR="00C635E6" w:rsidRPr="00CF50C3" w:rsidRDefault="00C635E6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  <w:r w:rsidRPr="00CF50C3">
        <w:rPr>
          <w:rFonts w:asciiTheme="minorHAnsi" w:hAnsiTheme="minorHAnsi"/>
          <w:b/>
        </w:rPr>
        <w:t>TOSS-UP</w:t>
      </w:r>
    </w:p>
    <w:p w14:paraId="26E9583A" w14:textId="3F63FE6B" w:rsidR="00C635E6" w:rsidRPr="00CF50C3" w:rsidRDefault="00522A4A" w:rsidP="00CF50C3">
      <w:pPr>
        <w:spacing w:before="100" w:after="100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EARTH AND SPACE</w:t>
      </w:r>
      <w:r w:rsidR="00C635E6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 Multiple Choice: </w:t>
      </w:r>
      <w:r w:rsidR="007044A4" w:rsidRPr="00CF50C3">
        <w:rPr>
          <w:rFonts w:asciiTheme="minorHAnsi" w:eastAsia="Arial Unicode MS" w:hAnsiTheme="minorHAnsi"/>
          <w:color w:val="000000"/>
          <w:sz w:val="22"/>
          <w:u w:color="000000"/>
        </w:rPr>
        <w:t>Which of the following pairs both igneous rocks?</w:t>
      </w:r>
    </w:p>
    <w:p w14:paraId="60EA658A" w14:textId="1993E313" w:rsidR="00C635E6" w:rsidRPr="00CF50C3" w:rsidRDefault="007044A4" w:rsidP="00CF50C3">
      <w:pPr>
        <w:numPr>
          <w:ilvl w:val="0"/>
          <w:numId w:val="53"/>
        </w:numPr>
        <w:tabs>
          <w:tab w:val="num" w:pos="720"/>
        </w:tabs>
        <w:spacing w:before="100" w:after="100"/>
        <w:ind w:left="720" w:hanging="360"/>
        <w:outlineLvl w:val="0"/>
        <w:rPr>
          <w:rFonts w:asciiTheme="minorHAnsi" w:eastAsia="Arial Unicode MS" w:hAnsiTheme="minorHAnsi"/>
          <w:color w:val="000000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W. </w:t>
      </w:r>
      <w:proofErr w:type="gramStart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sandstone</w:t>
      </w:r>
      <w:proofErr w:type="gramEnd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 and shale</w:t>
      </w:r>
    </w:p>
    <w:p w14:paraId="1B464005" w14:textId="3B240B54" w:rsidR="00C635E6" w:rsidRPr="00CF50C3" w:rsidRDefault="007044A4" w:rsidP="00CF50C3">
      <w:pPr>
        <w:numPr>
          <w:ilvl w:val="0"/>
          <w:numId w:val="53"/>
        </w:numPr>
        <w:tabs>
          <w:tab w:val="num" w:pos="720"/>
        </w:tabs>
        <w:spacing w:before="100" w:after="100"/>
        <w:ind w:left="720" w:hanging="360"/>
        <w:outlineLvl w:val="0"/>
        <w:rPr>
          <w:rFonts w:asciiTheme="minorHAnsi" w:eastAsia="Arial Unicode MS" w:hAnsiTheme="minorHAnsi"/>
          <w:color w:val="000000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X. </w:t>
      </w:r>
      <w:proofErr w:type="gramStart"/>
      <w:r w:rsidR="0043786D" w:rsidRPr="00CF50C3">
        <w:rPr>
          <w:rFonts w:asciiTheme="minorHAnsi" w:eastAsia="Arial Unicode MS" w:hAnsiTheme="minorHAnsi"/>
          <w:color w:val="000000"/>
          <w:sz w:val="22"/>
          <w:u w:color="000000"/>
        </w:rPr>
        <w:t>mica</w:t>
      </w:r>
      <w:proofErr w:type="gramEnd"/>
      <w:r w:rsidR="0043786D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 and limestone</w:t>
      </w:r>
    </w:p>
    <w:p w14:paraId="7112ADF8" w14:textId="6F97ABD9" w:rsidR="00C635E6" w:rsidRPr="00CF50C3" w:rsidRDefault="0043786D" w:rsidP="00CF50C3">
      <w:pPr>
        <w:numPr>
          <w:ilvl w:val="0"/>
          <w:numId w:val="53"/>
        </w:numPr>
        <w:tabs>
          <w:tab w:val="num" w:pos="720"/>
        </w:tabs>
        <w:spacing w:before="100" w:after="100"/>
        <w:ind w:left="720" w:hanging="360"/>
        <w:outlineLvl w:val="0"/>
        <w:rPr>
          <w:rFonts w:asciiTheme="minorHAnsi" w:eastAsia="Arial Unicode MS" w:hAnsiTheme="minorHAnsi"/>
          <w:color w:val="000000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Y. </w:t>
      </w:r>
      <w:proofErr w:type="gramStart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granite</w:t>
      </w:r>
      <w:proofErr w:type="gramEnd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 and basalt</w:t>
      </w:r>
    </w:p>
    <w:p w14:paraId="74A8FF19" w14:textId="439C8216" w:rsidR="00C635E6" w:rsidRPr="00CF50C3" w:rsidRDefault="0043786D" w:rsidP="00CF50C3">
      <w:pPr>
        <w:numPr>
          <w:ilvl w:val="0"/>
          <w:numId w:val="53"/>
        </w:numPr>
        <w:tabs>
          <w:tab w:val="num" w:pos="720"/>
        </w:tabs>
        <w:spacing w:before="100" w:after="100"/>
        <w:ind w:left="720" w:hanging="360"/>
        <w:outlineLvl w:val="0"/>
        <w:rPr>
          <w:rFonts w:asciiTheme="minorHAnsi" w:eastAsia="Arial Unicode MS" w:hAnsiTheme="minorHAnsi"/>
          <w:color w:val="000000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Z. </w:t>
      </w:r>
      <w:proofErr w:type="gramStart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pumice</w:t>
      </w:r>
      <w:proofErr w:type="gramEnd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 and breccia</w:t>
      </w:r>
    </w:p>
    <w:p w14:paraId="124F539A" w14:textId="75A93CF2" w:rsidR="00C635E6" w:rsidRPr="00CF50C3" w:rsidRDefault="00C635E6" w:rsidP="00CF50C3">
      <w:pPr>
        <w:spacing w:before="100" w:after="100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ANSWER: </w:t>
      </w:r>
      <w:r w:rsidR="0043786D" w:rsidRPr="00CF50C3">
        <w:rPr>
          <w:rFonts w:asciiTheme="minorHAnsi" w:eastAsia="Arial Unicode MS" w:hAnsiTheme="minorHAnsi"/>
          <w:color w:val="000000"/>
          <w:sz w:val="22"/>
          <w:u w:color="000000"/>
        </w:rPr>
        <w:t>Y. granite and basalt</w:t>
      </w:r>
    </w:p>
    <w:p w14:paraId="0846F59E" w14:textId="77777777" w:rsidR="00C635E6" w:rsidRPr="00CF50C3" w:rsidRDefault="00C635E6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  <w:r w:rsidRPr="00CF50C3">
        <w:rPr>
          <w:rFonts w:asciiTheme="minorHAnsi" w:hAnsiTheme="minorHAnsi"/>
          <w:b/>
        </w:rPr>
        <w:t>BONUS</w:t>
      </w:r>
    </w:p>
    <w:p w14:paraId="25496A7E" w14:textId="3E5B126E" w:rsidR="00C635E6" w:rsidRPr="00CF50C3" w:rsidRDefault="00522A4A" w:rsidP="00CF50C3">
      <w:pPr>
        <w:pStyle w:val="Body1"/>
        <w:spacing w:after="0" w:line="240" w:lineRule="auto"/>
        <w:rPr>
          <w:rFonts w:asciiTheme="minorHAnsi" w:hAnsiTheme="minorHAnsi"/>
          <w:color w:val="202020"/>
        </w:rPr>
      </w:pPr>
      <w:r w:rsidRPr="00CF50C3">
        <w:rPr>
          <w:rFonts w:asciiTheme="minorHAnsi" w:hAnsiTheme="minorHAnsi"/>
        </w:rPr>
        <w:t>EARTH AND SPACE</w:t>
      </w:r>
      <w:r w:rsidR="00C635E6" w:rsidRPr="00CF50C3">
        <w:rPr>
          <w:rFonts w:asciiTheme="minorHAnsi" w:hAnsiTheme="minorHAnsi"/>
        </w:rPr>
        <w:t xml:space="preserve"> Short Answer: </w:t>
      </w:r>
      <w:r w:rsidR="007044A4" w:rsidRPr="00CF50C3">
        <w:rPr>
          <w:rFonts w:asciiTheme="minorHAnsi" w:hAnsiTheme="minorHAnsi"/>
          <w:color w:val="202020"/>
        </w:rPr>
        <w:t>What is the study of the astronomy of ancient peoples called?</w:t>
      </w:r>
    </w:p>
    <w:p w14:paraId="0C87312E" w14:textId="77777777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  <w:color w:val="202020"/>
        </w:rPr>
      </w:pPr>
    </w:p>
    <w:p w14:paraId="3976572D" w14:textId="7BB4FB6A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  <w:color w:val="202020"/>
        </w:rPr>
      </w:pPr>
      <w:r w:rsidRPr="00CF50C3">
        <w:rPr>
          <w:rFonts w:asciiTheme="minorHAnsi" w:hAnsiTheme="minorHAnsi"/>
        </w:rPr>
        <w:t>ANSWER:</w:t>
      </w:r>
      <w:r w:rsidRPr="00CF50C3">
        <w:rPr>
          <w:rFonts w:asciiTheme="minorHAnsi" w:hAnsiTheme="minorHAnsi"/>
          <w:b/>
        </w:rPr>
        <w:t xml:space="preserve"> </w:t>
      </w:r>
      <w:proofErr w:type="spellStart"/>
      <w:r w:rsidR="007044A4" w:rsidRPr="00CF50C3">
        <w:rPr>
          <w:rFonts w:asciiTheme="minorHAnsi" w:hAnsiTheme="minorHAnsi"/>
          <w:color w:val="202020"/>
        </w:rPr>
        <w:t>archaeoastronomy</w:t>
      </w:r>
      <w:proofErr w:type="spellEnd"/>
    </w:p>
    <w:p w14:paraId="0BFB2C4C" w14:textId="77777777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  <w:color w:val="202020"/>
        </w:rPr>
      </w:pPr>
    </w:p>
    <w:p w14:paraId="7893F97C" w14:textId="77777777" w:rsidR="0043786D" w:rsidRPr="00CF50C3" w:rsidRDefault="0043786D" w:rsidP="00CF50C3">
      <w:pPr>
        <w:pStyle w:val="Body1"/>
        <w:spacing w:after="0" w:line="240" w:lineRule="auto"/>
        <w:rPr>
          <w:rFonts w:asciiTheme="minorHAnsi" w:hAnsiTheme="minorHAnsi"/>
          <w:color w:val="202020"/>
        </w:rPr>
      </w:pPr>
    </w:p>
    <w:p w14:paraId="5FD707B3" w14:textId="77777777" w:rsidR="0043786D" w:rsidRPr="00CF50C3" w:rsidRDefault="0043786D" w:rsidP="00CF50C3">
      <w:pPr>
        <w:pStyle w:val="Body1"/>
        <w:spacing w:after="0" w:line="240" w:lineRule="auto"/>
        <w:rPr>
          <w:rFonts w:asciiTheme="minorHAnsi" w:hAnsiTheme="minorHAnsi"/>
          <w:color w:val="202020"/>
        </w:rPr>
      </w:pPr>
    </w:p>
    <w:p w14:paraId="3DDF1602" w14:textId="77777777" w:rsidR="00C635E6" w:rsidRPr="00CF50C3" w:rsidRDefault="00C635E6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  <w:r w:rsidRPr="00CF50C3">
        <w:rPr>
          <w:rFonts w:asciiTheme="minorHAnsi" w:hAnsiTheme="minorHAnsi"/>
          <w:b/>
        </w:rPr>
        <w:t>TOSS-UP</w:t>
      </w:r>
    </w:p>
    <w:p w14:paraId="0D6CF9BA" w14:textId="4425F6B2" w:rsidR="00C635E6" w:rsidRPr="00CF50C3" w:rsidRDefault="00522A4A" w:rsidP="00CF50C3">
      <w:pPr>
        <w:spacing w:before="100" w:after="100"/>
        <w:outlineLvl w:val="0"/>
        <w:rPr>
          <w:rFonts w:asciiTheme="minorHAnsi" w:eastAsia="Arial Unicode MS" w:hAnsiTheme="minorHAnsi"/>
          <w:color w:val="000000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EARTH AND SPACE</w:t>
      </w:r>
      <w:r w:rsidR="00C635E6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 </w:t>
      </w:r>
      <w:r w:rsidR="0043786D" w:rsidRPr="00CF50C3">
        <w:rPr>
          <w:rFonts w:asciiTheme="minorHAnsi" w:eastAsia="Arial Unicode MS" w:hAnsiTheme="minorHAnsi"/>
          <w:color w:val="000000"/>
          <w:sz w:val="22"/>
          <w:u w:color="000000"/>
        </w:rPr>
        <w:t>Short Answer: What is the geologically active region surrounding the Pacific Ocean called?</w:t>
      </w:r>
    </w:p>
    <w:p w14:paraId="28B50B6B" w14:textId="00A0A7A8" w:rsidR="00C635E6" w:rsidRPr="00CF50C3" w:rsidRDefault="00C635E6" w:rsidP="00CF50C3">
      <w:pPr>
        <w:shd w:val="clear" w:color="auto" w:fill="FFFFFF"/>
        <w:spacing w:before="100" w:after="100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ANSWER: </w:t>
      </w:r>
      <w:r w:rsidR="0043786D" w:rsidRPr="00CF50C3">
        <w:rPr>
          <w:rFonts w:asciiTheme="minorHAnsi" w:eastAsia="Arial Unicode MS" w:hAnsiTheme="minorHAnsi"/>
          <w:color w:val="000000"/>
          <w:sz w:val="22"/>
          <w:u w:color="000000"/>
        </w:rPr>
        <w:t>The “Ring of Fire”</w:t>
      </w:r>
    </w:p>
    <w:p w14:paraId="4483E036" w14:textId="77777777" w:rsidR="00C635E6" w:rsidRPr="00CF50C3" w:rsidRDefault="00C635E6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  <w:r w:rsidRPr="00CF50C3">
        <w:rPr>
          <w:rFonts w:asciiTheme="minorHAnsi" w:hAnsiTheme="minorHAnsi"/>
          <w:b/>
        </w:rPr>
        <w:t>BONUS</w:t>
      </w:r>
    </w:p>
    <w:p w14:paraId="123D5761" w14:textId="264631D9" w:rsidR="00C635E6" w:rsidRPr="00CF50C3" w:rsidRDefault="00522A4A" w:rsidP="00CF50C3">
      <w:pPr>
        <w:pStyle w:val="Body1"/>
        <w:spacing w:after="0" w:line="240" w:lineRule="auto"/>
        <w:rPr>
          <w:rFonts w:asciiTheme="minorHAnsi" w:hAnsiTheme="minorHAnsi"/>
          <w:color w:val="202020"/>
        </w:rPr>
      </w:pPr>
      <w:r w:rsidRPr="00CF50C3">
        <w:rPr>
          <w:rFonts w:asciiTheme="minorHAnsi" w:hAnsiTheme="minorHAnsi"/>
        </w:rPr>
        <w:t>EARTH AND SPACE</w:t>
      </w:r>
      <w:r w:rsidR="00C635E6" w:rsidRPr="00CF50C3">
        <w:rPr>
          <w:rFonts w:asciiTheme="minorHAnsi" w:hAnsiTheme="minorHAnsi"/>
        </w:rPr>
        <w:t xml:space="preserve"> Short Answer: </w:t>
      </w:r>
      <w:r w:rsidR="0043786D" w:rsidRPr="00CF50C3">
        <w:rPr>
          <w:rFonts w:asciiTheme="minorHAnsi" w:hAnsiTheme="minorHAnsi"/>
          <w:color w:val="202020"/>
        </w:rPr>
        <w:t>What is a volcanically active spot directly above a mantle plume called?</w:t>
      </w:r>
    </w:p>
    <w:p w14:paraId="564DDCF5" w14:textId="77777777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  <w:color w:val="202020"/>
        </w:rPr>
      </w:pPr>
    </w:p>
    <w:p w14:paraId="0422901A" w14:textId="238366CF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  <w:color w:val="202020"/>
        </w:rPr>
      </w:pPr>
      <w:r w:rsidRPr="00CF50C3">
        <w:rPr>
          <w:rFonts w:asciiTheme="minorHAnsi" w:hAnsiTheme="minorHAnsi"/>
        </w:rPr>
        <w:t>ANSWER:</w:t>
      </w:r>
      <w:r w:rsidRPr="00CF50C3">
        <w:rPr>
          <w:rFonts w:asciiTheme="minorHAnsi" w:hAnsiTheme="minorHAnsi"/>
          <w:b/>
        </w:rPr>
        <w:t xml:space="preserve"> </w:t>
      </w:r>
      <w:r w:rsidR="0043786D" w:rsidRPr="00CF50C3">
        <w:rPr>
          <w:rFonts w:asciiTheme="minorHAnsi" w:hAnsiTheme="minorHAnsi"/>
          <w:color w:val="202020"/>
        </w:rPr>
        <w:t>Hot spot</w:t>
      </w:r>
    </w:p>
    <w:p w14:paraId="3CFEFAE8" w14:textId="77777777" w:rsidR="00C635E6" w:rsidRPr="00CF50C3" w:rsidRDefault="00C635E6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  <w:r w:rsidRPr="00CF50C3">
        <w:rPr>
          <w:rFonts w:asciiTheme="minorHAnsi" w:hAnsiTheme="minorHAnsi"/>
          <w:b/>
        </w:rPr>
        <w:t>TOSS-UP</w:t>
      </w:r>
    </w:p>
    <w:p w14:paraId="1CEC585F" w14:textId="60EE7D8F" w:rsidR="00C635E6" w:rsidRPr="00CF50C3" w:rsidRDefault="00522A4A" w:rsidP="00CF50C3">
      <w:pPr>
        <w:shd w:val="clear" w:color="auto" w:fill="FFFFFF"/>
        <w:spacing w:before="100" w:after="100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EARTH AND SPACE</w:t>
      </w:r>
      <w:r w:rsidR="00C635E6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 Multiple Choice: </w:t>
      </w:r>
      <w:r w:rsidR="0043786D" w:rsidRPr="00CF50C3">
        <w:rPr>
          <w:rFonts w:asciiTheme="minorHAnsi" w:eastAsia="Arial Unicode MS" w:hAnsiTheme="minorHAnsi"/>
          <w:color w:val="000000"/>
          <w:sz w:val="22"/>
          <w:u w:color="000000"/>
        </w:rPr>
        <w:t>In geology, a dome shaped intrusion is called a:</w:t>
      </w:r>
    </w:p>
    <w:p w14:paraId="3206EFEE" w14:textId="27989AB8" w:rsidR="00C635E6" w:rsidRPr="00CF50C3" w:rsidRDefault="0043786D" w:rsidP="00CF50C3">
      <w:pPr>
        <w:numPr>
          <w:ilvl w:val="0"/>
          <w:numId w:val="57"/>
        </w:numPr>
        <w:shd w:val="clear" w:color="auto" w:fill="FFFFFF"/>
        <w:tabs>
          <w:tab w:val="num" w:pos="720"/>
        </w:tabs>
        <w:spacing w:before="100" w:after="100"/>
        <w:ind w:left="720" w:hanging="360"/>
        <w:outlineLvl w:val="0"/>
        <w:rPr>
          <w:rFonts w:asciiTheme="minorHAnsi" w:eastAsia="Arial Unicode MS" w:hAnsiTheme="minorHAnsi"/>
          <w:color w:val="000000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W. </w:t>
      </w:r>
      <w:proofErr w:type="gramStart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volcanic</w:t>
      </w:r>
      <w:proofErr w:type="gramEnd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 neck</w:t>
      </w:r>
    </w:p>
    <w:p w14:paraId="4F2F58DF" w14:textId="1B1A0286" w:rsidR="00C635E6" w:rsidRPr="00CF50C3" w:rsidRDefault="0043786D" w:rsidP="00CF50C3">
      <w:pPr>
        <w:numPr>
          <w:ilvl w:val="0"/>
          <w:numId w:val="57"/>
        </w:numPr>
        <w:shd w:val="clear" w:color="auto" w:fill="FFFFFF"/>
        <w:tabs>
          <w:tab w:val="num" w:pos="720"/>
        </w:tabs>
        <w:spacing w:before="100" w:after="100"/>
        <w:ind w:left="720" w:hanging="360"/>
        <w:outlineLvl w:val="0"/>
        <w:rPr>
          <w:rFonts w:asciiTheme="minorHAnsi" w:eastAsia="Arial Unicode MS" w:hAnsiTheme="minorHAnsi"/>
          <w:color w:val="000000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X. </w:t>
      </w:r>
      <w:proofErr w:type="gramStart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laccolith</w:t>
      </w:r>
      <w:proofErr w:type="gramEnd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ab/>
      </w:r>
    </w:p>
    <w:p w14:paraId="667153ED" w14:textId="3F277C90" w:rsidR="00C635E6" w:rsidRPr="00CF50C3" w:rsidRDefault="0043786D" w:rsidP="00CF50C3">
      <w:pPr>
        <w:numPr>
          <w:ilvl w:val="0"/>
          <w:numId w:val="57"/>
        </w:numPr>
        <w:shd w:val="clear" w:color="auto" w:fill="FFFFFF"/>
        <w:tabs>
          <w:tab w:val="num" w:pos="720"/>
        </w:tabs>
        <w:spacing w:before="100" w:after="100"/>
        <w:ind w:left="720" w:hanging="360"/>
        <w:outlineLvl w:val="0"/>
        <w:rPr>
          <w:rFonts w:asciiTheme="minorHAnsi" w:eastAsia="Arial Unicode MS" w:hAnsiTheme="minorHAnsi"/>
          <w:color w:val="000000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Y. </w:t>
      </w:r>
      <w:proofErr w:type="spellStart"/>
      <w:proofErr w:type="gramStart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nuee</w:t>
      </w:r>
      <w:proofErr w:type="spellEnd"/>
      <w:proofErr w:type="gramEnd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 </w:t>
      </w:r>
      <w:proofErr w:type="spellStart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ardente</w:t>
      </w:r>
      <w:proofErr w:type="spellEnd"/>
    </w:p>
    <w:p w14:paraId="24ADA109" w14:textId="441A7732" w:rsidR="00C635E6" w:rsidRPr="00CF50C3" w:rsidRDefault="0043786D" w:rsidP="00CF50C3">
      <w:pPr>
        <w:numPr>
          <w:ilvl w:val="0"/>
          <w:numId w:val="57"/>
        </w:numPr>
        <w:shd w:val="clear" w:color="auto" w:fill="FFFFFF"/>
        <w:tabs>
          <w:tab w:val="num" w:pos="720"/>
        </w:tabs>
        <w:spacing w:before="100" w:after="100"/>
        <w:ind w:left="720" w:hanging="360"/>
        <w:outlineLvl w:val="0"/>
        <w:rPr>
          <w:rFonts w:asciiTheme="minorHAnsi" w:eastAsia="Arial Unicode MS" w:hAnsiTheme="minorHAnsi"/>
          <w:color w:val="000000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Z. </w:t>
      </w:r>
      <w:proofErr w:type="gramStart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caldera</w:t>
      </w:r>
      <w:proofErr w:type="gramEnd"/>
    </w:p>
    <w:p w14:paraId="3407AC5D" w14:textId="43BB8CAC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 xml:space="preserve">ANSWER: </w:t>
      </w:r>
      <w:r w:rsidR="0043786D" w:rsidRPr="00CF50C3">
        <w:rPr>
          <w:rFonts w:asciiTheme="minorHAnsi" w:hAnsiTheme="minorHAnsi"/>
        </w:rPr>
        <w:t>X. laccolith</w:t>
      </w:r>
    </w:p>
    <w:p w14:paraId="256C3A50" w14:textId="77777777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</w:p>
    <w:p w14:paraId="4405D053" w14:textId="77777777" w:rsidR="00C635E6" w:rsidRPr="00CF50C3" w:rsidRDefault="00C635E6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  <w:r w:rsidRPr="00CF50C3">
        <w:rPr>
          <w:rFonts w:asciiTheme="minorHAnsi" w:hAnsiTheme="minorHAnsi"/>
          <w:b/>
        </w:rPr>
        <w:t>BONUS</w:t>
      </w:r>
    </w:p>
    <w:p w14:paraId="2E15E203" w14:textId="62CFE81E" w:rsidR="00C635E6" w:rsidRPr="00CF50C3" w:rsidRDefault="00522A4A" w:rsidP="00CF50C3">
      <w:pPr>
        <w:pStyle w:val="Body1"/>
        <w:spacing w:after="0" w:line="240" w:lineRule="auto"/>
        <w:rPr>
          <w:rFonts w:asciiTheme="minorHAnsi" w:hAnsiTheme="minorHAnsi"/>
          <w:color w:val="202020"/>
        </w:rPr>
      </w:pPr>
      <w:r w:rsidRPr="00CF50C3">
        <w:rPr>
          <w:rFonts w:asciiTheme="minorHAnsi" w:hAnsiTheme="minorHAnsi"/>
        </w:rPr>
        <w:t>EARTH AND SPACE</w:t>
      </w:r>
      <w:r w:rsidR="00C635E6" w:rsidRPr="00CF50C3">
        <w:rPr>
          <w:rFonts w:asciiTheme="minorHAnsi" w:hAnsiTheme="minorHAnsi"/>
        </w:rPr>
        <w:t xml:space="preserve"> Short Answer: </w:t>
      </w:r>
      <w:r w:rsidR="0043786D" w:rsidRPr="00CF50C3">
        <w:rPr>
          <w:rFonts w:asciiTheme="minorHAnsi" w:hAnsiTheme="minorHAnsi"/>
          <w:color w:val="202020"/>
        </w:rPr>
        <w:t>Crater Lake in Oregon was formed as a result of:</w:t>
      </w:r>
    </w:p>
    <w:p w14:paraId="188C491C" w14:textId="77777777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  <w:color w:val="202020"/>
        </w:rPr>
      </w:pPr>
    </w:p>
    <w:p w14:paraId="58DD7D9A" w14:textId="3169C90C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  <w:color w:val="202020"/>
        </w:rPr>
      </w:pPr>
      <w:r w:rsidRPr="00CF50C3">
        <w:rPr>
          <w:rFonts w:asciiTheme="minorHAnsi" w:hAnsiTheme="minorHAnsi"/>
        </w:rPr>
        <w:t>ANSWER:</w:t>
      </w:r>
      <w:r w:rsidRPr="00CF50C3">
        <w:rPr>
          <w:rFonts w:asciiTheme="minorHAnsi" w:hAnsiTheme="minorHAnsi"/>
          <w:b/>
        </w:rPr>
        <w:t xml:space="preserve"> </w:t>
      </w:r>
      <w:r w:rsidR="0043786D" w:rsidRPr="00CF50C3">
        <w:rPr>
          <w:rFonts w:asciiTheme="minorHAnsi" w:hAnsiTheme="minorHAnsi"/>
          <w:color w:val="202020"/>
        </w:rPr>
        <w:t>caldera, blown up volcano</w:t>
      </w:r>
    </w:p>
    <w:p w14:paraId="44287342" w14:textId="77777777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  <w:color w:val="202020"/>
        </w:rPr>
      </w:pPr>
    </w:p>
    <w:p w14:paraId="5EDA7D8C" w14:textId="77777777" w:rsidR="00C635E6" w:rsidRPr="00CF50C3" w:rsidRDefault="00C635E6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  <w:r w:rsidRPr="00CF50C3">
        <w:rPr>
          <w:rFonts w:asciiTheme="minorHAnsi" w:hAnsiTheme="minorHAnsi"/>
          <w:b/>
        </w:rPr>
        <w:t>TOSS-UP</w:t>
      </w:r>
    </w:p>
    <w:p w14:paraId="7F0F4424" w14:textId="31BD16DC" w:rsidR="00C635E6" w:rsidRPr="00CF50C3" w:rsidRDefault="00522A4A" w:rsidP="00CF50C3">
      <w:pPr>
        <w:pStyle w:val="Body1"/>
        <w:spacing w:after="0"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>EARTH AND SPACE</w:t>
      </w:r>
      <w:r w:rsidR="00C635E6" w:rsidRPr="00CF50C3">
        <w:rPr>
          <w:rFonts w:asciiTheme="minorHAnsi" w:hAnsiTheme="minorHAnsi"/>
        </w:rPr>
        <w:t xml:space="preserve"> Multiple Choice: </w:t>
      </w:r>
      <w:r w:rsidR="0043786D" w:rsidRPr="00CF50C3">
        <w:rPr>
          <w:rFonts w:asciiTheme="minorHAnsi" w:hAnsiTheme="minorHAnsi"/>
        </w:rPr>
        <w:t>Which of the following energy sources does not originally come from the sun?</w:t>
      </w:r>
    </w:p>
    <w:p w14:paraId="07B60295" w14:textId="17F65B0A" w:rsidR="00C635E6" w:rsidRPr="00CF50C3" w:rsidRDefault="0043786D" w:rsidP="00CF50C3">
      <w:pPr>
        <w:numPr>
          <w:ilvl w:val="0"/>
          <w:numId w:val="60"/>
        </w:numPr>
        <w:tabs>
          <w:tab w:val="num" w:pos="753"/>
        </w:tabs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W. </w:t>
      </w:r>
      <w:proofErr w:type="gramStart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wind</w:t>
      </w:r>
      <w:proofErr w:type="gramEnd"/>
    </w:p>
    <w:p w14:paraId="6C8DB803" w14:textId="10F074F0" w:rsidR="00C635E6" w:rsidRPr="00CF50C3" w:rsidRDefault="0043786D" w:rsidP="00CF50C3">
      <w:pPr>
        <w:numPr>
          <w:ilvl w:val="0"/>
          <w:numId w:val="60"/>
        </w:numPr>
        <w:tabs>
          <w:tab w:val="num" w:pos="753"/>
        </w:tabs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X. </w:t>
      </w:r>
      <w:proofErr w:type="gramStart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ocean</w:t>
      </w:r>
      <w:proofErr w:type="gramEnd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 thermal energy conversion</w:t>
      </w:r>
    </w:p>
    <w:p w14:paraId="13D9398A" w14:textId="1563731F" w:rsidR="00C635E6" w:rsidRPr="00CF50C3" w:rsidRDefault="0043786D" w:rsidP="00CF50C3">
      <w:pPr>
        <w:numPr>
          <w:ilvl w:val="0"/>
          <w:numId w:val="60"/>
        </w:numPr>
        <w:tabs>
          <w:tab w:val="num" w:pos="753"/>
        </w:tabs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Y. </w:t>
      </w:r>
      <w:proofErr w:type="gramStart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geothermal</w:t>
      </w:r>
      <w:proofErr w:type="gramEnd"/>
    </w:p>
    <w:p w14:paraId="0F810CB9" w14:textId="66E25F39" w:rsidR="00C635E6" w:rsidRPr="00CF50C3" w:rsidRDefault="00430AD2" w:rsidP="00CF50C3">
      <w:pPr>
        <w:numPr>
          <w:ilvl w:val="0"/>
          <w:numId w:val="61"/>
        </w:numPr>
        <w:shd w:val="clear" w:color="auto" w:fill="FFFFFF"/>
        <w:tabs>
          <w:tab w:val="num" w:pos="720"/>
        </w:tabs>
        <w:ind w:left="720" w:hanging="360"/>
        <w:outlineLvl w:val="0"/>
        <w:rPr>
          <w:rFonts w:asciiTheme="minorHAnsi" w:eastAsia="Arial Unicode MS" w:hAnsiTheme="minorHAnsi"/>
          <w:color w:val="000000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Z. </w:t>
      </w:r>
      <w:proofErr w:type="gramStart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hydroelectric</w:t>
      </w:r>
      <w:proofErr w:type="gramEnd"/>
    </w:p>
    <w:p w14:paraId="64D1C16A" w14:textId="6B61AC34" w:rsidR="00C635E6" w:rsidRPr="00CF50C3" w:rsidRDefault="00C635E6" w:rsidP="00CF50C3">
      <w:pPr>
        <w:spacing w:before="100" w:after="100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ANSWER: </w:t>
      </w:r>
      <w:r w:rsidR="00430AD2" w:rsidRPr="00CF50C3">
        <w:rPr>
          <w:rFonts w:asciiTheme="minorHAnsi" w:eastAsia="Arial Unicode MS" w:hAnsiTheme="minorHAnsi"/>
          <w:color w:val="000000"/>
          <w:sz w:val="22"/>
          <w:u w:color="000000"/>
        </w:rPr>
        <w:t>Y. geothermal</w:t>
      </w:r>
    </w:p>
    <w:p w14:paraId="5DF5DFCA" w14:textId="77777777" w:rsidR="00C635E6" w:rsidRPr="00CF50C3" w:rsidRDefault="00C635E6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  <w:r w:rsidRPr="00CF50C3">
        <w:rPr>
          <w:rFonts w:asciiTheme="minorHAnsi" w:hAnsiTheme="minorHAnsi"/>
          <w:b/>
        </w:rPr>
        <w:t>BONUS</w:t>
      </w:r>
    </w:p>
    <w:p w14:paraId="3C9731E2" w14:textId="6DB9459A" w:rsidR="00C635E6" w:rsidRPr="00CF50C3" w:rsidRDefault="00522A4A" w:rsidP="00CF50C3">
      <w:pPr>
        <w:pStyle w:val="Body1"/>
        <w:spacing w:after="0" w:line="240" w:lineRule="auto"/>
        <w:rPr>
          <w:rFonts w:asciiTheme="minorHAnsi" w:hAnsiTheme="minorHAnsi"/>
          <w:color w:val="202020"/>
        </w:rPr>
      </w:pPr>
      <w:r w:rsidRPr="00CF50C3">
        <w:rPr>
          <w:rFonts w:asciiTheme="minorHAnsi" w:hAnsiTheme="minorHAnsi"/>
        </w:rPr>
        <w:t>EARTH AND SPACE</w:t>
      </w:r>
      <w:r w:rsidR="00C635E6" w:rsidRPr="00CF50C3">
        <w:rPr>
          <w:rFonts w:asciiTheme="minorHAnsi" w:hAnsiTheme="minorHAnsi"/>
        </w:rPr>
        <w:t xml:space="preserve"> Short Answer: </w:t>
      </w:r>
      <w:r w:rsidR="00430AD2" w:rsidRPr="00CF50C3">
        <w:rPr>
          <w:rFonts w:asciiTheme="minorHAnsi" w:hAnsiTheme="minorHAnsi"/>
          <w:color w:val="202020"/>
        </w:rPr>
        <w:t>What is the term used to measure the intensity of solar radiation and is equal to 1 gram calorie per square centimeter per minute?</w:t>
      </w:r>
    </w:p>
    <w:p w14:paraId="0F617B5A" w14:textId="77777777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  <w:color w:val="202020"/>
        </w:rPr>
      </w:pPr>
    </w:p>
    <w:p w14:paraId="29C5F3C7" w14:textId="389716B2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>ANSWER:</w:t>
      </w:r>
      <w:r w:rsidRPr="00CF50C3">
        <w:rPr>
          <w:rFonts w:asciiTheme="minorHAnsi" w:hAnsiTheme="minorHAnsi"/>
          <w:b/>
        </w:rPr>
        <w:t xml:space="preserve"> </w:t>
      </w:r>
      <w:r w:rsidR="00430AD2" w:rsidRPr="00CF50C3">
        <w:rPr>
          <w:rFonts w:asciiTheme="minorHAnsi" w:hAnsiTheme="minorHAnsi"/>
        </w:rPr>
        <w:t>Langley</w:t>
      </w:r>
    </w:p>
    <w:p w14:paraId="2A25E918" w14:textId="77777777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</w:p>
    <w:p w14:paraId="174E7286" w14:textId="77777777" w:rsidR="00430AD2" w:rsidRPr="00CF50C3" w:rsidRDefault="00430AD2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</w:p>
    <w:p w14:paraId="0B6C025B" w14:textId="77777777" w:rsidR="00C635E6" w:rsidRPr="00CF50C3" w:rsidRDefault="00C635E6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  <w:r w:rsidRPr="00CF50C3">
        <w:rPr>
          <w:rFonts w:asciiTheme="minorHAnsi" w:hAnsiTheme="minorHAnsi"/>
          <w:b/>
        </w:rPr>
        <w:t>TOSS-UP</w:t>
      </w:r>
    </w:p>
    <w:p w14:paraId="49A31F38" w14:textId="58C06711" w:rsidR="00C635E6" w:rsidRPr="00CF50C3" w:rsidRDefault="00522A4A" w:rsidP="00CF50C3">
      <w:pPr>
        <w:pStyle w:val="Body1"/>
        <w:spacing w:after="0"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>EARTH AND SPACE</w:t>
      </w:r>
      <w:r w:rsidR="00C635E6" w:rsidRPr="00CF50C3">
        <w:rPr>
          <w:rFonts w:asciiTheme="minorHAnsi" w:hAnsiTheme="minorHAnsi"/>
        </w:rPr>
        <w:t xml:space="preserve"> Multiple Choice: </w:t>
      </w:r>
      <w:r w:rsidR="00430AD2" w:rsidRPr="00CF50C3">
        <w:rPr>
          <w:rFonts w:asciiTheme="minorHAnsi" w:hAnsiTheme="minorHAnsi"/>
        </w:rPr>
        <w:t>Which of the following names is used to describe the 0 degree longitudinal line?</w:t>
      </w:r>
    </w:p>
    <w:p w14:paraId="7D5AF879" w14:textId="77777777" w:rsidR="00430AD2" w:rsidRPr="00CF50C3" w:rsidRDefault="00430AD2" w:rsidP="00CF50C3">
      <w:pPr>
        <w:pStyle w:val="Body1"/>
        <w:spacing w:after="0" w:line="240" w:lineRule="auto"/>
        <w:rPr>
          <w:rFonts w:asciiTheme="minorHAnsi" w:hAnsiTheme="minorHAnsi"/>
        </w:rPr>
      </w:pPr>
    </w:p>
    <w:p w14:paraId="11F19019" w14:textId="1C62A0FE" w:rsidR="00C635E6" w:rsidRPr="00CF50C3" w:rsidRDefault="00430AD2" w:rsidP="00CF50C3">
      <w:pPr>
        <w:numPr>
          <w:ilvl w:val="0"/>
          <w:numId w:val="64"/>
        </w:numPr>
        <w:tabs>
          <w:tab w:val="num" w:pos="753"/>
        </w:tabs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W. Great Circle</w:t>
      </w:r>
    </w:p>
    <w:p w14:paraId="7B31C002" w14:textId="1EDB4ABD" w:rsidR="00C635E6" w:rsidRPr="00CF50C3" w:rsidRDefault="00430AD2" w:rsidP="00CF50C3">
      <w:pPr>
        <w:numPr>
          <w:ilvl w:val="0"/>
          <w:numId w:val="64"/>
        </w:numPr>
        <w:tabs>
          <w:tab w:val="num" w:pos="753"/>
        </w:tabs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X. Principal Line</w:t>
      </w:r>
    </w:p>
    <w:p w14:paraId="3E9FFE05" w14:textId="6586FA11" w:rsidR="00C635E6" w:rsidRPr="00CF50C3" w:rsidRDefault="00430AD2" w:rsidP="00CF50C3">
      <w:pPr>
        <w:numPr>
          <w:ilvl w:val="0"/>
          <w:numId w:val="64"/>
        </w:numPr>
        <w:tabs>
          <w:tab w:val="num" w:pos="753"/>
        </w:tabs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Y. Equator</w:t>
      </w:r>
    </w:p>
    <w:p w14:paraId="1AE0D1DF" w14:textId="1E8C09A6" w:rsidR="00C635E6" w:rsidRPr="00CF50C3" w:rsidRDefault="00430AD2" w:rsidP="00CF50C3">
      <w:pPr>
        <w:numPr>
          <w:ilvl w:val="0"/>
          <w:numId w:val="64"/>
        </w:numPr>
        <w:tabs>
          <w:tab w:val="num" w:pos="753"/>
        </w:tabs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Z. Prime Meridian</w:t>
      </w:r>
    </w:p>
    <w:p w14:paraId="3DE01980" w14:textId="77777777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</w:p>
    <w:p w14:paraId="593F13E6" w14:textId="2FC561BB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 xml:space="preserve">ANSWER: </w:t>
      </w:r>
      <w:r w:rsidR="00430AD2" w:rsidRPr="00CF50C3">
        <w:rPr>
          <w:rFonts w:asciiTheme="minorHAnsi" w:hAnsiTheme="minorHAnsi"/>
        </w:rPr>
        <w:t>Z. Prime Meridian</w:t>
      </w:r>
    </w:p>
    <w:p w14:paraId="63EB3492" w14:textId="77777777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</w:p>
    <w:p w14:paraId="514CB2F5" w14:textId="77777777" w:rsidR="00C635E6" w:rsidRPr="00CF50C3" w:rsidRDefault="00C635E6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  <w:r w:rsidRPr="00CF50C3">
        <w:rPr>
          <w:rFonts w:asciiTheme="minorHAnsi" w:hAnsiTheme="minorHAnsi"/>
          <w:b/>
        </w:rPr>
        <w:t>BONUS</w:t>
      </w:r>
    </w:p>
    <w:p w14:paraId="067A4CC1" w14:textId="0FA10444" w:rsidR="00C635E6" w:rsidRPr="00CF50C3" w:rsidRDefault="00522A4A" w:rsidP="00CF50C3">
      <w:pPr>
        <w:pStyle w:val="Body1"/>
        <w:spacing w:after="0"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>EARTH AND SPACE</w:t>
      </w:r>
      <w:r w:rsidR="00C635E6" w:rsidRPr="00CF50C3">
        <w:rPr>
          <w:rFonts w:asciiTheme="minorHAnsi" w:hAnsiTheme="minorHAnsi"/>
        </w:rPr>
        <w:t xml:space="preserve"> Short Answer: </w:t>
      </w:r>
      <w:r w:rsidR="00430AD2" w:rsidRPr="00CF50C3">
        <w:rPr>
          <w:rFonts w:asciiTheme="minorHAnsi" w:hAnsiTheme="minorHAnsi"/>
        </w:rPr>
        <w:t>What is the name of for a distinctive fossil that existed over a relatively large part of the earth during a short period of time?</w:t>
      </w:r>
    </w:p>
    <w:p w14:paraId="1CDF433C" w14:textId="77777777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</w:p>
    <w:p w14:paraId="3C231456" w14:textId="7C45EFBB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>ANSWER:</w:t>
      </w:r>
      <w:r w:rsidRPr="00CF50C3">
        <w:rPr>
          <w:rFonts w:asciiTheme="minorHAnsi" w:hAnsiTheme="minorHAnsi"/>
          <w:b/>
        </w:rPr>
        <w:t xml:space="preserve"> </w:t>
      </w:r>
      <w:r w:rsidR="00430AD2" w:rsidRPr="00CF50C3">
        <w:rPr>
          <w:rFonts w:asciiTheme="minorHAnsi" w:hAnsiTheme="minorHAnsi"/>
        </w:rPr>
        <w:t>Index Fossil</w:t>
      </w:r>
    </w:p>
    <w:p w14:paraId="28D00248" w14:textId="77777777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</w:p>
    <w:p w14:paraId="4EF4523B" w14:textId="77777777" w:rsidR="00C635E6" w:rsidRPr="00CF50C3" w:rsidRDefault="00C635E6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  <w:r w:rsidRPr="00CF50C3">
        <w:rPr>
          <w:rFonts w:asciiTheme="minorHAnsi" w:hAnsiTheme="minorHAnsi"/>
          <w:b/>
        </w:rPr>
        <w:t>TOSS-UP</w:t>
      </w:r>
    </w:p>
    <w:p w14:paraId="0E03859E" w14:textId="00FFFB1E" w:rsidR="00C635E6" w:rsidRPr="00CF50C3" w:rsidRDefault="00522A4A" w:rsidP="00CF50C3">
      <w:pPr>
        <w:pStyle w:val="Body1"/>
        <w:spacing w:after="0"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>EARTH AND SPACE</w:t>
      </w:r>
      <w:r w:rsidR="00C635E6" w:rsidRPr="00CF50C3">
        <w:rPr>
          <w:rFonts w:asciiTheme="minorHAnsi" w:hAnsiTheme="minorHAnsi"/>
        </w:rPr>
        <w:t xml:space="preserve"> Multiple Choice: </w:t>
      </w:r>
      <w:r w:rsidR="00430AD2" w:rsidRPr="00CF50C3">
        <w:rPr>
          <w:rFonts w:asciiTheme="minorHAnsi" w:hAnsiTheme="minorHAnsi"/>
        </w:rPr>
        <w:t>The fossil archaeopteryx is the earliest known example of:</w:t>
      </w:r>
    </w:p>
    <w:p w14:paraId="5797977D" w14:textId="77777777" w:rsidR="00430AD2" w:rsidRPr="00CF50C3" w:rsidRDefault="00430AD2" w:rsidP="00CF50C3">
      <w:pPr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</w:p>
    <w:p w14:paraId="6D9B6F1F" w14:textId="7F02FADC" w:rsidR="00430AD2" w:rsidRPr="00CF50C3" w:rsidRDefault="00430AD2" w:rsidP="00CF50C3">
      <w:pPr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ab/>
        <w:t xml:space="preserve">W. </w:t>
      </w:r>
      <w:proofErr w:type="gramStart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mammal</w:t>
      </w:r>
      <w:proofErr w:type="gramEnd"/>
    </w:p>
    <w:p w14:paraId="31C219BF" w14:textId="3D3299C1" w:rsidR="00C635E6" w:rsidRPr="00CF50C3" w:rsidRDefault="00430AD2" w:rsidP="00CF50C3">
      <w:pPr>
        <w:numPr>
          <w:ilvl w:val="0"/>
          <w:numId w:val="67"/>
        </w:numPr>
        <w:tabs>
          <w:tab w:val="num" w:pos="753"/>
        </w:tabs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X. </w:t>
      </w:r>
      <w:proofErr w:type="gramStart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bird</w:t>
      </w:r>
      <w:proofErr w:type="gramEnd"/>
    </w:p>
    <w:p w14:paraId="7E628FF2" w14:textId="3BC6AEC1" w:rsidR="00C635E6" w:rsidRPr="00CF50C3" w:rsidRDefault="00430AD2" w:rsidP="00CF50C3">
      <w:pPr>
        <w:numPr>
          <w:ilvl w:val="0"/>
          <w:numId w:val="67"/>
        </w:numPr>
        <w:tabs>
          <w:tab w:val="num" w:pos="753"/>
        </w:tabs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Y. </w:t>
      </w:r>
      <w:proofErr w:type="gramStart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dinosaur</w:t>
      </w:r>
      <w:proofErr w:type="gramEnd"/>
    </w:p>
    <w:p w14:paraId="263935C5" w14:textId="18701B16" w:rsidR="00C635E6" w:rsidRPr="00CF50C3" w:rsidRDefault="00430AD2" w:rsidP="00CF50C3">
      <w:pPr>
        <w:numPr>
          <w:ilvl w:val="0"/>
          <w:numId w:val="67"/>
        </w:numPr>
        <w:tabs>
          <w:tab w:val="num" w:pos="753"/>
        </w:tabs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Z. </w:t>
      </w:r>
      <w:proofErr w:type="gramStart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flower</w:t>
      </w:r>
      <w:proofErr w:type="gramEnd"/>
    </w:p>
    <w:p w14:paraId="7BD08DF8" w14:textId="77777777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</w:p>
    <w:p w14:paraId="0AE36745" w14:textId="5A5B70B7" w:rsidR="00C635E6" w:rsidRPr="00CF50C3" w:rsidRDefault="00430AD2" w:rsidP="00CF50C3">
      <w:pPr>
        <w:pStyle w:val="Body1"/>
        <w:spacing w:after="0"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>ANSWER: X. bird</w:t>
      </w:r>
    </w:p>
    <w:p w14:paraId="50FD856D" w14:textId="77777777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</w:p>
    <w:p w14:paraId="28F48BC1" w14:textId="77777777" w:rsidR="00C635E6" w:rsidRPr="00CF50C3" w:rsidRDefault="00C635E6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  <w:r w:rsidRPr="00CF50C3">
        <w:rPr>
          <w:rFonts w:asciiTheme="minorHAnsi" w:hAnsiTheme="minorHAnsi"/>
          <w:b/>
        </w:rPr>
        <w:t>BONUS</w:t>
      </w:r>
    </w:p>
    <w:p w14:paraId="48A226D5" w14:textId="77777777" w:rsidR="00C635E6" w:rsidRPr="00CF50C3" w:rsidRDefault="00522A4A" w:rsidP="00CF50C3">
      <w:pPr>
        <w:pStyle w:val="Body1"/>
        <w:spacing w:after="0"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lastRenderedPageBreak/>
        <w:t>EARTH AND SPACE</w:t>
      </w:r>
      <w:r w:rsidR="00C635E6" w:rsidRPr="00CF50C3">
        <w:rPr>
          <w:rFonts w:asciiTheme="minorHAnsi" w:hAnsiTheme="minorHAnsi"/>
        </w:rPr>
        <w:t xml:space="preserve"> Short Answer: The ---------- refers to the emission, or ejection, of electrons from the surface of a metal in response to light.</w:t>
      </w:r>
    </w:p>
    <w:p w14:paraId="0FB88A4E" w14:textId="77777777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</w:p>
    <w:p w14:paraId="359E8C68" w14:textId="77777777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>ANSWER:</w:t>
      </w:r>
      <w:r w:rsidRPr="00CF50C3">
        <w:rPr>
          <w:rFonts w:asciiTheme="minorHAnsi" w:hAnsiTheme="minorHAnsi"/>
          <w:b/>
        </w:rPr>
        <w:t xml:space="preserve"> </w:t>
      </w:r>
      <w:r w:rsidRPr="00CF50C3">
        <w:rPr>
          <w:rFonts w:asciiTheme="minorHAnsi" w:hAnsiTheme="minorHAnsi"/>
        </w:rPr>
        <w:t>Photoelectric effect</w:t>
      </w:r>
    </w:p>
    <w:p w14:paraId="1E7D42DB" w14:textId="77777777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</w:p>
    <w:p w14:paraId="467A9391" w14:textId="77777777" w:rsidR="00C635E6" w:rsidRPr="00CF50C3" w:rsidRDefault="00C635E6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  <w:r w:rsidRPr="00CF50C3">
        <w:rPr>
          <w:rFonts w:asciiTheme="minorHAnsi" w:hAnsiTheme="minorHAnsi"/>
          <w:b/>
        </w:rPr>
        <w:t>TOSS-UP</w:t>
      </w:r>
    </w:p>
    <w:p w14:paraId="677BEA81" w14:textId="65C2ECA9" w:rsidR="00C635E6" w:rsidRPr="00CF50C3" w:rsidRDefault="00522A4A" w:rsidP="00CF50C3">
      <w:pPr>
        <w:pStyle w:val="Body1"/>
        <w:spacing w:after="0"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>EARTH AND SPACE</w:t>
      </w:r>
      <w:r w:rsidR="00C635E6" w:rsidRPr="00CF50C3">
        <w:rPr>
          <w:rFonts w:asciiTheme="minorHAnsi" w:hAnsiTheme="minorHAnsi"/>
        </w:rPr>
        <w:t xml:space="preserve"> Multiple Choice: </w:t>
      </w:r>
      <w:r w:rsidR="00430AD2" w:rsidRPr="00CF50C3">
        <w:rPr>
          <w:rFonts w:asciiTheme="minorHAnsi" w:hAnsiTheme="minorHAnsi"/>
        </w:rPr>
        <w:t>Large streams that enter another body of water produce what at their mouths?</w:t>
      </w:r>
    </w:p>
    <w:p w14:paraId="01FDF381" w14:textId="77777777" w:rsidR="00430AD2" w:rsidRPr="00CF50C3" w:rsidRDefault="00430AD2" w:rsidP="00CF50C3">
      <w:pPr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</w:p>
    <w:p w14:paraId="067342C1" w14:textId="0EA4AC8C" w:rsidR="00430AD2" w:rsidRPr="00CF50C3" w:rsidRDefault="00430AD2" w:rsidP="00CF50C3">
      <w:pPr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ab/>
        <w:t xml:space="preserve">W. </w:t>
      </w:r>
      <w:proofErr w:type="gramStart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load</w:t>
      </w:r>
      <w:proofErr w:type="gramEnd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 casts</w:t>
      </w:r>
    </w:p>
    <w:p w14:paraId="11E99656" w14:textId="3749D5C4" w:rsidR="00C635E6" w:rsidRPr="00CF50C3" w:rsidRDefault="00430AD2" w:rsidP="00CF50C3">
      <w:pPr>
        <w:numPr>
          <w:ilvl w:val="0"/>
          <w:numId w:val="70"/>
        </w:numPr>
        <w:tabs>
          <w:tab w:val="num" w:pos="753"/>
        </w:tabs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X. </w:t>
      </w:r>
      <w:proofErr w:type="gramStart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deltas</w:t>
      </w:r>
      <w:proofErr w:type="gramEnd"/>
    </w:p>
    <w:p w14:paraId="49392726" w14:textId="1DFC0BF8" w:rsidR="00C635E6" w:rsidRPr="00CF50C3" w:rsidRDefault="00430AD2" w:rsidP="00CF50C3">
      <w:pPr>
        <w:numPr>
          <w:ilvl w:val="0"/>
          <w:numId w:val="70"/>
        </w:numPr>
        <w:tabs>
          <w:tab w:val="num" w:pos="753"/>
        </w:tabs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Y. </w:t>
      </w:r>
      <w:proofErr w:type="gramStart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anticlines</w:t>
      </w:r>
      <w:proofErr w:type="gramEnd"/>
    </w:p>
    <w:p w14:paraId="309FC8B4" w14:textId="17DAABD2" w:rsidR="00C635E6" w:rsidRPr="00CF50C3" w:rsidRDefault="00430AD2" w:rsidP="00CF50C3">
      <w:pPr>
        <w:numPr>
          <w:ilvl w:val="0"/>
          <w:numId w:val="70"/>
        </w:numPr>
        <w:tabs>
          <w:tab w:val="num" w:pos="753"/>
        </w:tabs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Z. </w:t>
      </w:r>
      <w:proofErr w:type="gramStart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sinkholes</w:t>
      </w:r>
      <w:proofErr w:type="gramEnd"/>
    </w:p>
    <w:p w14:paraId="70D335D6" w14:textId="6B073F34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 xml:space="preserve">ANSWER: </w:t>
      </w:r>
      <w:r w:rsidR="00430AD2" w:rsidRPr="00CF50C3">
        <w:rPr>
          <w:rFonts w:asciiTheme="minorHAnsi" w:hAnsiTheme="minorHAnsi"/>
        </w:rPr>
        <w:t>X. deltas</w:t>
      </w:r>
    </w:p>
    <w:p w14:paraId="71C54E12" w14:textId="77777777" w:rsidR="00C635E6" w:rsidRPr="00CF50C3" w:rsidRDefault="00C635E6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  <w:r w:rsidRPr="00CF50C3">
        <w:rPr>
          <w:rFonts w:asciiTheme="minorHAnsi" w:hAnsiTheme="minorHAnsi"/>
          <w:b/>
        </w:rPr>
        <w:t>BONUS</w:t>
      </w:r>
    </w:p>
    <w:p w14:paraId="39510825" w14:textId="3148A88A" w:rsidR="00C635E6" w:rsidRPr="00CF50C3" w:rsidRDefault="00522A4A" w:rsidP="00CF50C3">
      <w:pPr>
        <w:pStyle w:val="Body1"/>
        <w:spacing w:after="0"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>EARTH AND SPACE</w:t>
      </w:r>
      <w:r w:rsidR="00C635E6" w:rsidRPr="00CF50C3">
        <w:rPr>
          <w:rFonts w:asciiTheme="minorHAnsi" w:hAnsiTheme="minorHAnsi"/>
        </w:rPr>
        <w:t xml:space="preserve"> Short Answer: </w:t>
      </w:r>
      <w:r w:rsidR="00C635E6" w:rsidRPr="00CF50C3">
        <w:rPr>
          <w:rFonts w:asciiTheme="minorHAnsi" w:hAnsiTheme="minorHAnsi"/>
          <w:color w:val="444444"/>
        </w:rPr>
        <w:t xml:space="preserve">What are cells that convert solar </w:t>
      </w:r>
      <w:r w:rsidR="00106A6B" w:rsidRPr="00CF50C3">
        <w:rPr>
          <w:rFonts w:asciiTheme="minorHAnsi" w:hAnsiTheme="minorHAnsi"/>
          <w:color w:val="444444"/>
        </w:rPr>
        <w:t xml:space="preserve">energy </w:t>
      </w:r>
      <w:r w:rsidR="00C635E6" w:rsidRPr="00CF50C3">
        <w:rPr>
          <w:rFonts w:asciiTheme="minorHAnsi" w:hAnsiTheme="minorHAnsi"/>
          <w:color w:val="444444"/>
        </w:rPr>
        <w:t xml:space="preserve">into electricity </w:t>
      </w:r>
      <w:r w:rsidR="00C635E6" w:rsidRPr="00CF50C3">
        <w:rPr>
          <w:rFonts w:asciiTheme="minorHAnsi" w:hAnsiTheme="minorHAnsi"/>
        </w:rPr>
        <w:t>called?</w:t>
      </w:r>
    </w:p>
    <w:p w14:paraId="74B233CD" w14:textId="77777777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>ANSWER: Photovoltaic cells</w:t>
      </w:r>
    </w:p>
    <w:p w14:paraId="737A40CC" w14:textId="77777777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</w:p>
    <w:p w14:paraId="3414BFBB" w14:textId="77777777" w:rsidR="00C635E6" w:rsidRPr="00CF50C3" w:rsidRDefault="00C635E6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  <w:r w:rsidRPr="00CF50C3">
        <w:rPr>
          <w:rFonts w:asciiTheme="minorHAnsi" w:hAnsiTheme="minorHAnsi"/>
          <w:b/>
        </w:rPr>
        <w:t>TOSS-UP</w:t>
      </w:r>
    </w:p>
    <w:p w14:paraId="1B0C38E2" w14:textId="0FDA2B7C" w:rsidR="00C635E6" w:rsidRPr="00CF50C3" w:rsidRDefault="00522A4A" w:rsidP="00CF50C3">
      <w:pPr>
        <w:pStyle w:val="Body1"/>
        <w:spacing w:after="0"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>EARTH AND SPACE</w:t>
      </w:r>
      <w:r w:rsidR="00C635E6" w:rsidRPr="00CF50C3">
        <w:rPr>
          <w:rFonts w:asciiTheme="minorHAnsi" w:hAnsiTheme="minorHAnsi"/>
        </w:rPr>
        <w:t xml:space="preserve"> </w:t>
      </w:r>
      <w:r w:rsidR="00106A6B" w:rsidRPr="00CF50C3">
        <w:rPr>
          <w:rFonts w:asciiTheme="minorHAnsi" w:hAnsiTheme="minorHAnsi"/>
        </w:rPr>
        <w:t>Short Answer</w:t>
      </w:r>
      <w:r w:rsidR="00C635E6" w:rsidRPr="00CF50C3">
        <w:rPr>
          <w:rFonts w:asciiTheme="minorHAnsi" w:hAnsiTheme="minorHAnsi"/>
        </w:rPr>
        <w:t xml:space="preserve">: </w:t>
      </w:r>
      <w:r w:rsidR="00106A6B" w:rsidRPr="00CF50C3">
        <w:rPr>
          <w:rFonts w:asciiTheme="minorHAnsi" w:hAnsiTheme="minorHAnsi"/>
        </w:rPr>
        <w:t>To the nearest half degree, the Arctic Circle is at what latitude?</w:t>
      </w:r>
    </w:p>
    <w:p w14:paraId="3C98AEA9" w14:textId="77777777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</w:p>
    <w:p w14:paraId="48715931" w14:textId="511139C6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 xml:space="preserve">ANSWER: </w:t>
      </w:r>
      <w:r w:rsidR="00106A6B" w:rsidRPr="00CF50C3">
        <w:rPr>
          <w:rFonts w:asciiTheme="minorHAnsi" w:hAnsiTheme="minorHAnsi"/>
        </w:rPr>
        <w:t>66.5 degrees (north)</w:t>
      </w:r>
    </w:p>
    <w:p w14:paraId="3F7797CC" w14:textId="77777777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</w:p>
    <w:p w14:paraId="6A0755A2" w14:textId="77777777" w:rsidR="00C635E6" w:rsidRPr="00CF50C3" w:rsidRDefault="00C635E6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  <w:r w:rsidRPr="00CF50C3">
        <w:rPr>
          <w:rFonts w:asciiTheme="minorHAnsi" w:hAnsiTheme="minorHAnsi"/>
          <w:b/>
        </w:rPr>
        <w:t>BONUS</w:t>
      </w:r>
    </w:p>
    <w:p w14:paraId="366D109A" w14:textId="2CE45587" w:rsidR="00C635E6" w:rsidRPr="00CF50C3" w:rsidRDefault="00522A4A" w:rsidP="00CF50C3">
      <w:pPr>
        <w:pStyle w:val="Body1"/>
        <w:spacing w:after="0"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>EARTH AND SPACE</w:t>
      </w:r>
      <w:r w:rsidR="00C635E6" w:rsidRPr="00CF50C3">
        <w:rPr>
          <w:rFonts w:asciiTheme="minorHAnsi" w:hAnsiTheme="minorHAnsi"/>
        </w:rPr>
        <w:t xml:space="preserve"> Short Answer: </w:t>
      </w:r>
      <w:r w:rsidR="00106A6B" w:rsidRPr="00CF50C3">
        <w:rPr>
          <w:rFonts w:asciiTheme="minorHAnsi" w:hAnsiTheme="minorHAnsi"/>
        </w:rPr>
        <w:t>What is the closest point of earth to the sun called?</w:t>
      </w:r>
    </w:p>
    <w:p w14:paraId="1122BB3D" w14:textId="77777777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</w:p>
    <w:p w14:paraId="7C75DE16" w14:textId="178F8630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 xml:space="preserve">ANSWER: </w:t>
      </w:r>
      <w:r w:rsidR="00106A6B" w:rsidRPr="00CF50C3">
        <w:rPr>
          <w:rFonts w:asciiTheme="minorHAnsi" w:hAnsiTheme="minorHAnsi"/>
        </w:rPr>
        <w:t>perihelion</w:t>
      </w:r>
    </w:p>
    <w:p w14:paraId="50D5E468" w14:textId="77777777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</w:p>
    <w:p w14:paraId="38A851B5" w14:textId="77777777" w:rsidR="00C635E6" w:rsidRPr="00CF50C3" w:rsidRDefault="00C635E6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  <w:r w:rsidRPr="00CF50C3">
        <w:rPr>
          <w:rFonts w:asciiTheme="minorHAnsi" w:hAnsiTheme="minorHAnsi"/>
          <w:b/>
        </w:rPr>
        <w:t>TOSS-UP</w:t>
      </w:r>
    </w:p>
    <w:p w14:paraId="2C53641F" w14:textId="39C33F64" w:rsidR="00C635E6" w:rsidRPr="00CF50C3" w:rsidRDefault="00522A4A" w:rsidP="00CF50C3">
      <w:pPr>
        <w:pStyle w:val="Body1"/>
        <w:spacing w:after="0"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>EARTH AND SPACE</w:t>
      </w:r>
      <w:r w:rsidR="00C635E6" w:rsidRPr="00CF50C3">
        <w:rPr>
          <w:rFonts w:asciiTheme="minorHAnsi" w:hAnsiTheme="minorHAnsi"/>
        </w:rPr>
        <w:t xml:space="preserve"> Multiple Choice: </w:t>
      </w:r>
      <w:r w:rsidR="00106A6B" w:rsidRPr="00CF50C3">
        <w:rPr>
          <w:rFonts w:asciiTheme="minorHAnsi" w:hAnsiTheme="minorHAnsi"/>
        </w:rPr>
        <w:t>Valleys formed by glaciers always have which of the following characteristics?</w:t>
      </w:r>
    </w:p>
    <w:p w14:paraId="1634CB29" w14:textId="1381E1E2" w:rsidR="00C635E6" w:rsidRPr="00CF50C3" w:rsidRDefault="00106A6B" w:rsidP="00CF50C3">
      <w:pPr>
        <w:numPr>
          <w:ilvl w:val="0"/>
          <w:numId w:val="76"/>
        </w:numPr>
        <w:tabs>
          <w:tab w:val="num" w:pos="753"/>
        </w:tabs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W. U-shaped cross-sections</w:t>
      </w:r>
    </w:p>
    <w:p w14:paraId="0262ABD4" w14:textId="1F95F65B" w:rsidR="00C635E6" w:rsidRPr="00CF50C3" w:rsidRDefault="00106A6B" w:rsidP="00CF50C3">
      <w:pPr>
        <w:numPr>
          <w:ilvl w:val="0"/>
          <w:numId w:val="76"/>
        </w:numPr>
        <w:tabs>
          <w:tab w:val="num" w:pos="753"/>
        </w:tabs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X. </w:t>
      </w:r>
      <w:proofErr w:type="gramStart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straight</w:t>
      </w:r>
      <w:proofErr w:type="gramEnd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 courses</w:t>
      </w:r>
    </w:p>
    <w:p w14:paraId="1E66A5E1" w14:textId="69A63E24" w:rsidR="00C635E6" w:rsidRPr="00CF50C3" w:rsidRDefault="00106A6B" w:rsidP="00CF50C3">
      <w:pPr>
        <w:numPr>
          <w:ilvl w:val="0"/>
          <w:numId w:val="76"/>
        </w:numPr>
        <w:tabs>
          <w:tab w:val="num" w:pos="753"/>
        </w:tabs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Y. </w:t>
      </w:r>
      <w:proofErr w:type="gramStart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uniform</w:t>
      </w:r>
      <w:proofErr w:type="gramEnd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 slopes</w:t>
      </w:r>
    </w:p>
    <w:p w14:paraId="62F6759E" w14:textId="7D17DFFC" w:rsidR="00C635E6" w:rsidRPr="00CF50C3" w:rsidRDefault="00106A6B" w:rsidP="00CF50C3">
      <w:pPr>
        <w:numPr>
          <w:ilvl w:val="0"/>
          <w:numId w:val="76"/>
        </w:numPr>
        <w:tabs>
          <w:tab w:val="num" w:pos="753"/>
        </w:tabs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Z. </w:t>
      </w:r>
      <w:proofErr w:type="gramStart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bedrock</w:t>
      </w:r>
      <w:proofErr w:type="gramEnd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 floors</w:t>
      </w:r>
    </w:p>
    <w:p w14:paraId="240B06D1" w14:textId="77777777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</w:p>
    <w:p w14:paraId="5611404A" w14:textId="3C8635BD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 xml:space="preserve">ANSWER: </w:t>
      </w:r>
      <w:r w:rsidR="00106A6B" w:rsidRPr="00CF50C3">
        <w:rPr>
          <w:rFonts w:asciiTheme="minorHAnsi" w:hAnsiTheme="minorHAnsi"/>
        </w:rPr>
        <w:t>W. U-shaped cross-sections</w:t>
      </w:r>
    </w:p>
    <w:p w14:paraId="6EDC31D8" w14:textId="77777777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</w:p>
    <w:p w14:paraId="107118F1" w14:textId="77777777" w:rsidR="00C635E6" w:rsidRPr="00CF50C3" w:rsidRDefault="00C635E6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  <w:r w:rsidRPr="00CF50C3">
        <w:rPr>
          <w:rFonts w:asciiTheme="minorHAnsi" w:hAnsiTheme="minorHAnsi"/>
          <w:b/>
        </w:rPr>
        <w:t>BONUS</w:t>
      </w:r>
    </w:p>
    <w:p w14:paraId="5DD69790" w14:textId="4A73F830" w:rsidR="00C635E6" w:rsidRPr="00CF50C3" w:rsidRDefault="00522A4A" w:rsidP="00CF50C3">
      <w:pPr>
        <w:pStyle w:val="Body1"/>
        <w:spacing w:after="0"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>EARTH AND SPACE</w:t>
      </w:r>
      <w:r w:rsidR="00C635E6" w:rsidRPr="00CF50C3">
        <w:rPr>
          <w:rFonts w:asciiTheme="minorHAnsi" w:hAnsiTheme="minorHAnsi"/>
        </w:rPr>
        <w:t xml:space="preserve"> Short Answer: </w:t>
      </w:r>
      <w:r w:rsidR="00C839D8" w:rsidRPr="00CF50C3">
        <w:rPr>
          <w:rFonts w:asciiTheme="minorHAnsi" w:hAnsiTheme="minorHAnsi"/>
        </w:rPr>
        <w:t>Which type of wave has the highest frequency and lowest wavelength?</w:t>
      </w:r>
    </w:p>
    <w:p w14:paraId="0C814A21" w14:textId="77777777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</w:p>
    <w:p w14:paraId="57058D28" w14:textId="062FCC15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 xml:space="preserve">ANSWER: </w:t>
      </w:r>
      <w:r w:rsidR="00C839D8" w:rsidRPr="00CF50C3">
        <w:rPr>
          <w:rFonts w:asciiTheme="minorHAnsi" w:hAnsiTheme="minorHAnsi"/>
        </w:rPr>
        <w:t>Gamma rays</w:t>
      </w:r>
    </w:p>
    <w:p w14:paraId="0B052814" w14:textId="77777777" w:rsidR="00C635E6" w:rsidRPr="00CF50C3" w:rsidRDefault="00C635E6" w:rsidP="00CF50C3">
      <w:pPr>
        <w:pStyle w:val="Body1"/>
        <w:spacing w:after="0" w:line="240" w:lineRule="auto"/>
        <w:ind w:firstLine="720"/>
        <w:rPr>
          <w:rFonts w:asciiTheme="minorHAnsi" w:hAnsiTheme="minorHAnsi"/>
        </w:rPr>
      </w:pPr>
    </w:p>
    <w:p w14:paraId="5FDF33FF" w14:textId="77777777" w:rsidR="00C635E6" w:rsidRPr="00CF50C3" w:rsidRDefault="00C635E6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  <w:r w:rsidRPr="00CF50C3">
        <w:rPr>
          <w:rFonts w:asciiTheme="minorHAnsi" w:hAnsiTheme="minorHAnsi"/>
          <w:b/>
        </w:rPr>
        <w:t>TOSS-UP</w:t>
      </w:r>
    </w:p>
    <w:p w14:paraId="10DAA856" w14:textId="77777777" w:rsidR="00C635E6" w:rsidRPr="00CF50C3" w:rsidRDefault="00522A4A" w:rsidP="00CF50C3">
      <w:pPr>
        <w:pStyle w:val="Body1"/>
        <w:spacing w:after="0"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lastRenderedPageBreak/>
        <w:t>EARTH AND SPACE</w:t>
      </w:r>
      <w:r w:rsidR="00C635E6" w:rsidRPr="00CF50C3">
        <w:rPr>
          <w:rFonts w:asciiTheme="minorHAnsi" w:hAnsiTheme="minorHAnsi"/>
        </w:rPr>
        <w:t xml:space="preserve"> Multiple Choice: What </w:t>
      </w:r>
      <w:proofErr w:type="gramStart"/>
      <w:r w:rsidR="00C635E6" w:rsidRPr="00CF50C3">
        <w:rPr>
          <w:rFonts w:asciiTheme="minorHAnsi" w:hAnsiTheme="minorHAnsi"/>
        </w:rPr>
        <w:t>are</w:t>
      </w:r>
      <w:proofErr w:type="gramEnd"/>
      <w:r w:rsidR="00C635E6" w:rsidRPr="00CF50C3">
        <w:rPr>
          <w:rFonts w:asciiTheme="minorHAnsi" w:hAnsiTheme="minorHAnsi"/>
        </w:rPr>
        <w:t xml:space="preserve"> the flat, moveable mirrors used in solar power towers called?</w:t>
      </w:r>
    </w:p>
    <w:p w14:paraId="2F78B7E5" w14:textId="77777777" w:rsidR="00C635E6" w:rsidRPr="00CF50C3" w:rsidRDefault="00C635E6" w:rsidP="00CF50C3">
      <w:pPr>
        <w:numPr>
          <w:ilvl w:val="0"/>
          <w:numId w:val="79"/>
        </w:numPr>
        <w:tabs>
          <w:tab w:val="num" w:pos="753"/>
        </w:tabs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Heliostats</w:t>
      </w:r>
    </w:p>
    <w:p w14:paraId="45339F10" w14:textId="77777777" w:rsidR="00C635E6" w:rsidRPr="00CF50C3" w:rsidRDefault="00C635E6" w:rsidP="00CF50C3">
      <w:pPr>
        <w:numPr>
          <w:ilvl w:val="0"/>
          <w:numId w:val="79"/>
        </w:numPr>
        <w:tabs>
          <w:tab w:val="num" w:pos="753"/>
        </w:tabs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Photostats</w:t>
      </w:r>
    </w:p>
    <w:p w14:paraId="6869FE9A" w14:textId="77777777" w:rsidR="00C635E6" w:rsidRPr="00CF50C3" w:rsidRDefault="00C635E6" w:rsidP="00CF50C3">
      <w:pPr>
        <w:numPr>
          <w:ilvl w:val="0"/>
          <w:numId w:val="79"/>
        </w:numPr>
        <w:tabs>
          <w:tab w:val="num" w:pos="753"/>
        </w:tabs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proofErr w:type="spellStart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Solstats</w:t>
      </w:r>
      <w:proofErr w:type="spellEnd"/>
    </w:p>
    <w:p w14:paraId="45595953" w14:textId="77777777" w:rsidR="00C635E6" w:rsidRPr="00CF50C3" w:rsidRDefault="00C635E6" w:rsidP="00CF50C3">
      <w:pPr>
        <w:numPr>
          <w:ilvl w:val="0"/>
          <w:numId w:val="79"/>
        </w:numPr>
        <w:tabs>
          <w:tab w:val="num" w:pos="753"/>
        </w:tabs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proofErr w:type="spellStart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Lightstats</w:t>
      </w:r>
      <w:proofErr w:type="spellEnd"/>
    </w:p>
    <w:p w14:paraId="0FC496E7" w14:textId="77777777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</w:p>
    <w:p w14:paraId="03DDD5EB" w14:textId="77777777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>ANSWER: A. Heliostats</w:t>
      </w:r>
    </w:p>
    <w:p w14:paraId="70643C1C" w14:textId="77777777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</w:p>
    <w:p w14:paraId="5062F0A9" w14:textId="77777777" w:rsidR="00C635E6" w:rsidRPr="00CF50C3" w:rsidRDefault="00C635E6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  <w:r w:rsidRPr="00CF50C3">
        <w:rPr>
          <w:rFonts w:asciiTheme="minorHAnsi" w:hAnsiTheme="minorHAnsi"/>
          <w:b/>
        </w:rPr>
        <w:t>BONUS</w:t>
      </w:r>
    </w:p>
    <w:p w14:paraId="7EB77236" w14:textId="4E64D488" w:rsidR="00C635E6" w:rsidRPr="00CF50C3" w:rsidRDefault="00522A4A" w:rsidP="00CF50C3">
      <w:pPr>
        <w:pStyle w:val="Body1"/>
        <w:spacing w:after="0"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>EARTH AND SPACE</w:t>
      </w:r>
      <w:r w:rsidR="00C635E6" w:rsidRPr="00CF50C3">
        <w:rPr>
          <w:rFonts w:asciiTheme="minorHAnsi" w:hAnsiTheme="minorHAnsi"/>
        </w:rPr>
        <w:t xml:space="preserve"> Short Answer: </w:t>
      </w:r>
      <w:r w:rsidR="00C839D8" w:rsidRPr="00CF50C3">
        <w:rPr>
          <w:rFonts w:asciiTheme="minorHAnsi" w:hAnsiTheme="minorHAnsi"/>
        </w:rPr>
        <w:t>Which is the most successful full space telescope to orbit around earth?</w:t>
      </w:r>
    </w:p>
    <w:p w14:paraId="5EA57442" w14:textId="77777777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</w:p>
    <w:p w14:paraId="0C69DE86" w14:textId="117064D8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 xml:space="preserve">ANSWER: </w:t>
      </w:r>
      <w:r w:rsidR="00C839D8" w:rsidRPr="00CF50C3">
        <w:rPr>
          <w:rFonts w:asciiTheme="minorHAnsi" w:hAnsiTheme="minorHAnsi"/>
        </w:rPr>
        <w:t>Hubble Space Telescope</w:t>
      </w:r>
    </w:p>
    <w:p w14:paraId="548A6649" w14:textId="77777777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</w:p>
    <w:p w14:paraId="5C82F3C8" w14:textId="77777777" w:rsidR="00C635E6" w:rsidRPr="00CF50C3" w:rsidRDefault="00C635E6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  <w:r w:rsidRPr="00CF50C3">
        <w:rPr>
          <w:rFonts w:asciiTheme="minorHAnsi" w:hAnsiTheme="minorHAnsi"/>
          <w:b/>
        </w:rPr>
        <w:t>TOSS-UP</w:t>
      </w:r>
    </w:p>
    <w:p w14:paraId="26CF23C3" w14:textId="181EC88D" w:rsidR="00C635E6" w:rsidRPr="00CF50C3" w:rsidRDefault="00522A4A" w:rsidP="00CF50C3">
      <w:pPr>
        <w:pStyle w:val="Body1"/>
        <w:spacing w:after="0"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>EARTH AND SPACE</w:t>
      </w:r>
      <w:r w:rsidR="00C635E6" w:rsidRPr="00CF50C3">
        <w:rPr>
          <w:rFonts w:asciiTheme="minorHAnsi" w:hAnsiTheme="minorHAnsi"/>
        </w:rPr>
        <w:t xml:space="preserve"> Multiple Choice: </w:t>
      </w:r>
      <w:r w:rsidR="00C839D8" w:rsidRPr="00CF50C3">
        <w:rPr>
          <w:rFonts w:asciiTheme="minorHAnsi" w:hAnsiTheme="minorHAnsi"/>
        </w:rPr>
        <w:t xml:space="preserve">When does the </w:t>
      </w:r>
      <w:proofErr w:type="gramStart"/>
      <w:r w:rsidR="00C839D8" w:rsidRPr="00CF50C3">
        <w:rPr>
          <w:rFonts w:asciiTheme="minorHAnsi" w:hAnsiTheme="minorHAnsi"/>
        </w:rPr>
        <w:t>air cool</w:t>
      </w:r>
      <w:proofErr w:type="gramEnd"/>
      <w:r w:rsidR="00C839D8" w:rsidRPr="00CF50C3">
        <w:rPr>
          <w:rFonts w:asciiTheme="minorHAnsi" w:hAnsiTheme="minorHAnsi"/>
        </w:rPr>
        <w:t xml:space="preserve"> most rapidly? </w:t>
      </w:r>
    </w:p>
    <w:p w14:paraId="739BBD17" w14:textId="7ECBF715" w:rsidR="00C635E6" w:rsidRPr="00CF50C3" w:rsidRDefault="00C839D8" w:rsidP="00CF50C3">
      <w:pPr>
        <w:numPr>
          <w:ilvl w:val="0"/>
          <w:numId w:val="82"/>
        </w:numPr>
        <w:tabs>
          <w:tab w:val="num" w:pos="753"/>
        </w:tabs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W. </w:t>
      </w:r>
      <w:proofErr w:type="gramStart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a</w:t>
      </w:r>
      <w:proofErr w:type="gramEnd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 cloudy day</w:t>
      </w:r>
    </w:p>
    <w:p w14:paraId="38B1FF9C" w14:textId="0511652D" w:rsidR="00C635E6" w:rsidRPr="00CF50C3" w:rsidRDefault="00C839D8" w:rsidP="00CF50C3">
      <w:pPr>
        <w:numPr>
          <w:ilvl w:val="0"/>
          <w:numId w:val="82"/>
        </w:numPr>
        <w:tabs>
          <w:tab w:val="num" w:pos="753"/>
        </w:tabs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X. </w:t>
      </w:r>
      <w:proofErr w:type="gramStart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a</w:t>
      </w:r>
      <w:proofErr w:type="gramEnd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 cloudy night</w:t>
      </w:r>
    </w:p>
    <w:p w14:paraId="1FA7DF03" w14:textId="58848784" w:rsidR="00C635E6" w:rsidRPr="00CF50C3" w:rsidRDefault="00C839D8" w:rsidP="00CF50C3">
      <w:pPr>
        <w:numPr>
          <w:ilvl w:val="0"/>
          <w:numId w:val="82"/>
        </w:numPr>
        <w:tabs>
          <w:tab w:val="num" w:pos="753"/>
        </w:tabs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Y. </w:t>
      </w:r>
      <w:proofErr w:type="gramStart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a</w:t>
      </w:r>
      <w:proofErr w:type="gramEnd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 sunny day</w:t>
      </w:r>
    </w:p>
    <w:p w14:paraId="062339AE" w14:textId="67D59E4C" w:rsidR="00C635E6" w:rsidRPr="00CF50C3" w:rsidRDefault="00C839D8" w:rsidP="00CF50C3">
      <w:pPr>
        <w:numPr>
          <w:ilvl w:val="0"/>
          <w:numId w:val="82"/>
        </w:numPr>
        <w:tabs>
          <w:tab w:val="num" w:pos="753"/>
        </w:tabs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Z. </w:t>
      </w:r>
      <w:proofErr w:type="gramStart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a</w:t>
      </w:r>
      <w:proofErr w:type="gramEnd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 clear night</w:t>
      </w:r>
    </w:p>
    <w:p w14:paraId="1068758C" w14:textId="77777777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</w:p>
    <w:p w14:paraId="12722B38" w14:textId="2E8F33F4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 xml:space="preserve">ANSWER: </w:t>
      </w:r>
      <w:r w:rsidR="00C839D8" w:rsidRPr="00CF50C3">
        <w:rPr>
          <w:rFonts w:asciiTheme="minorHAnsi" w:hAnsiTheme="minorHAnsi"/>
        </w:rPr>
        <w:t>Z. a clear night</w:t>
      </w:r>
    </w:p>
    <w:p w14:paraId="40F0AF07" w14:textId="77777777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</w:p>
    <w:p w14:paraId="6C777569" w14:textId="77777777" w:rsidR="00C635E6" w:rsidRPr="00CF50C3" w:rsidRDefault="00C635E6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  <w:r w:rsidRPr="00CF50C3">
        <w:rPr>
          <w:rFonts w:asciiTheme="minorHAnsi" w:hAnsiTheme="minorHAnsi"/>
          <w:b/>
        </w:rPr>
        <w:t>BONUS</w:t>
      </w:r>
    </w:p>
    <w:p w14:paraId="3DE01D21" w14:textId="4E39B445" w:rsidR="00C635E6" w:rsidRPr="00CF50C3" w:rsidRDefault="00522A4A" w:rsidP="00CF50C3">
      <w:pPr>
        <w:pStyle w:val="Body1"/>
        <w:spacing w:after="0"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>EARTH AND SPACE</w:t>
      </w:r>
      <w:r w:rsidR="00C635E6" w:rsidRPr="00CF50C3">
        <w:rPr>
          <w:rFonts w:asciiTheme="minorHAnsi" w:hAnsiTheme="minorHAnsi"/>
        </w:rPr>
        <w:t xml:space="preserve"> Short Answer: </w:t>
      </w:r>
      <w:r w:rsidR="00C839D8" w:rsidRPr="00CF50C3">
        <w:rPr>
          <w:rFonts w:asciiTheme="minorHAnsi" w:hAnsiTheme="minorHAnsi"/>
        </w:rPr>
        <w:t>List the 7 major spectral classes still used today</w:t>
      </w:r>
    </w:p>
    <w:p w14:paraId="59CA48B0" w14:textId="77777777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</w:p>
    <w:p w14:paraId="40536FA3" w14:textId="5C960986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 xml:space="preserve">ANSWER: </w:t>
      </w:r>
      <w:r w:rsidR="00C839D8" w:rsidRPr="00CF50C3">
        <w:rPr>
          <w:rFonts w:asciiTheme="minorHAnsi" w:hAnsiTheme="minorHAnsi"/>
        </w:rPr>
        <w:t>O, B, A, F, G, K, M</w:t>
      </w:r>
    </w:p>
    <w:p w14:paraId="5BEEA90A" w14:textId="77777777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</w:p>
    <w:p w14:paraId="6DD7C2E4" w14:textId="77777777" w:rsidR="00C635E6" w:rsidRPr="00CF50C3" w:rsidRDefault="00C635E6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  <w:r w:rsidRPr="00CF50C3">
        <w:rPr>
          <w:rFonts w:asciiTheme="minorHAnsi" w:hAnsiTheme="minorHAnsi"/>
          <w:b/>
        </w:rPr>
        <w:t>TOSS-UP</w:t>
      </w:r>
    </w:p>
    <w:p w14:paraId="095C9201" w14:textId="3C8E14B1" w:rsidR="00C635E6" w:rsidRPr="00CF50C3" w:rsidRDefault="00522A4A" w:rsidP="00CF50C3">
      <w:pPr>
        <w:pStyle w:val="Body1"/>
        <w:spacing w:after="0"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>EARTH AND SPACE</w:t>
      </w:r>
      <w:r w:rsidR="00C635E6" w:rsidRPr="00CF50C3">
        <w:rPr>
          <w:rFonts w:asciiTheme="minorHAnsi" w:hAnsiTheme="minorHAnsi"/>
        </w:rPr>
        <w:t xml:space="preserve"> Multiple Choice: </w:t>
      </w:r>
      <w:r w:rsidR="00CF50C3" w:rsidRPr="00CF50C3">
        <w:rPr>
          <w:rFonts w:asciiTheme="minorHAnsi" w:hAnsiTheme="minorHAnsi"/>
        </w:rPr>
        <w:t>Sunspots appear on which layer of the sun?</w:t>
      </w:r>
    </w:p>
    <w:p w14:paraId="3F59D681" w14:textId="2D7EA46A" w:rsidR="00C635E6" w:rsidRPr="00CF50C3" w:rsidRDefault="00CF50C3" w:rsidP="00CF50C3">
      <w:pPr>
        <w:numPr>
          <w:ilvl w:val="0"/>
          <w:numId w:val="85"/>
        </w:numPr>
        <w:tabs>
          <w:tab w:val="num" w:pos="753"/>
        </w:tabs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W. </w:t>
      </w:r>
      <w:proofErr w:type="gramStart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corona</w:t>
      </w:r>
      <w:proofErr w:type="gramEnd"/>
    </w:p>
    <w:p w14:paraId="7486D7CB" w14:textId="4A5FEA3D" w:rsidR="00C635E6" w:rsidRPr="00CF50C3" w:rsidRDefault="00CF50C3" w:rsidP="00CF50C3">
      <w:pPr>
        <w:numPr>
          <w:ilvl w:val="0"/>
          <w:numId w:val="85"/>
        </w:numPr>
        <w:tabs>
          <w:tab w:val="num" w:pos="753"/>
        </w:tabs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X. </w:t>
      </w:r>
      <w:proofErr w:type="gramStart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photosphere</w:t>
      </w:r>
      <w:proofErr w:type="gramEnd"/>
    </w:p>
    <w:p w14:paraId="74118B24" w14:textId="408F8138" w:rsidR="00C635E6" w:rsidRPr="00CF50C3" w:rsidRDefault="00CF50C3" w:rsidP="00CF50C3">
      <w:pPr>
        <w:numPr>
          <w:ilvl w:val="0"/>
          <w:numId w:val="85"/>
        </w:numPr>
        <w:tabs>
          <w:tab w:val="num" w:pos="753"/>
        </w:tabs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Y. </w:t>
      </w:r>
      <w:proofErr w:type="gramStart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chromosphere</w:t>
      </w:r>
      <w:proofErr w:type="gramEnd"/>
    </w:p>
    <w:p w14:paraId="6013E2C8" w14:textId="7D193DFD" w:rsidR="00C635E6" w:rsidRPr="00CF50C3" w:rsidRDefault="00CF50C3" w:rsidP="00CF50C3">
      <w:pPr>
        <w:numPr>
          <w:ilvl w:val="0"/>
          <w:numId w:val="85"/>
        </w:numPr>
        <w:tabs>
          <w:tab w:val="num" w:pos="753"/>
        </w:tabs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Z. </w:t>
      </w:r>
      <w:proofErr w:type="gramStart"/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core</w:t>
      </w:r>
      <w:proofErr w:type="gramEnd"/>
    </w:p>
    <w:p w14:paraId="75EFF27D" w14:textId="77777777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</w:p>
    <w:p w14:paraId="11368B77" w14:textId="682EDC67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 xml:space="preserve">ANSWER: </w:t>
      </w:r>
      <w:r w:rsidR="00CF50C3" w:rsidRPr="00CF50C3">
        <w:rPr>
          <w:rFonts w:asciiTheme="minorHAnsi" w:hAnsiTheme="minorHAnsi"/>
        </w:rPr>
        <w:t>X. photosphere</w:t>
      </w:r>
    </w:p>
    <w:p w14:paraId="749116FD" w14:textId="77777777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</w:p>
    <w:p w14:paraId="7D2BE20A" w14:textId="77777777" w:rsidR="00C635E6" w:rsidRPr="00CF50C3" w:rsidRDefault="00C635E6" w:rsidP="00CF50C3">
      <w:pPr>
        <w:pStyle w:val="Body1"/>
        <w:spacing w:line="240" w:lineRule="auto"/>
        <w:jc w:val="center"/>
        <w:rPr>
          <w:rFonts w:asciiTheme="minorHAnsi" w:hAnsiTheme="minorHAnsi"/>
          <w:b/>
        </w:rPr>
      </w:pPr>
      <w:r w:rsidRPr="00CF50C3">
        <w:rPr>
          <w:rFonts w:asciiTheme="minorHAnsi" w:hAnsiTheme="minorHAnsi"/>
          <w:b/>
        </w:rPr>
        <w:t>BONUS</w:t>
      </w:r>
    </w:p>
    <w:p w14:paraId="178B9CD6" w14:textId="1CFCDFDC" w:rsidR="00C635E6" w:rsidRPr="00CF50C3" w:rsidRDefault="00522A4A" w:rsidP="00CF50C3">
      <w:pPr>
        <w:pStyle w:val="Body1"/>
        <w:spacing w:after="0"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</w:rPr>
        <w:t>EARTH AND SPACE</w:t>
      </w:r>
      <w:r w:rsidR="00C635E6" w:rsidRPr="00CF50C3">
        <w:rPr>
          <w:rFonts w:asciiTheme="minorHAnsi" w:hAnsiTheme="minorHAnsi"/>
        </w:rPr>
        <w:t xml:space="preserve"> Multiple Choice: Who discovered the solar </w:t>
      </w:r>
      <w:r w:rsidR="00CF50C3" w:rsidRPr="00CF50C3">
        <w:rPr>
          <w:rFonts w:asciiTheme="minorHAnsi" w:hAnsiTheme="minorHAnsi"/>
        </w:rPr>
        <w:t>energy</w:t>
      </w:r>
      <w:r w:rsidR="00C635E6" w:rsidRPr="00CF50C3">
        <w:rPr>
          <w:rFonts w:asciiTheme="minorHAnsi" w:hAnsiTheme="minorHAnsi"/>
        </w:rPr>
        <w:t>?</w:t>
      </w:r>
    </w:p>
    <w:p w14:paraId="620C7350" w14:textId="46C8E62A" w:rsidR="00C635E6" w:rsidRPr="00CF50C3" w:rsidRDefault="00C839D8" w:rsidP="00CF50C3">
      <w:pPr>
        <w:numPr>
          <w:ilvl w:val="0"/>
          <w:numId w:val="88"/>
        </w:numPr>
        <w:tabs>
          <w:tab w:val="num" w:pos="753"/>
        </w:tabs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W. </w:t>
      </w:r>
      <w:proofErr w:type="spellStart"/>
      <w:r w:rsidR="00C635E6" w:rsidRPr="00CF50C3">
        <w:rPr>
          <w:rFonts w:asciiTheme="minorHAnsi" w:eastAsia="Arial Unicode MS" w:hAnsiTheme="minorHAnsi"/>
          <w:color w:val="000000"/>
          <w:sz w:val="22"/>
          <w:u w:color="000000"/>
        </w:rPr>
        <w:t>Auguste</w:t>
      </w:r>
      <w:proofErr w:type="spellEnd"/>
      <w:r w:rsidR="00C635E6"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 </w:t>
      </w:r>
      <w:proofErr w:type="spellStart"/>
      <w:r w:rsidR="00C635E6" w:rsidRPr="00CF50C3">
        <w:rPr>
          <w:rFonts w:asciiTheme="minorHAnsi" w:eastAsia="Arial Unicode MS" w:hAnsiTheme="minorHAnsi"/>
          <w:color w:val="000000"/>
          <w:sz w:val="22"/>
          <w:u w:color="000000"/>
        </w:rPr>
        <w:t>Mouchout</w:t>
      </w:r>
      <w:proofErr w:type="spellEnd"/>
    </w:p>
    <w:p w14:paraId="12B0BF66" w14:textId="38325418" w:rsidR="00C635E6" w:rsidRPr="00CF50C3" w:rsidRDefault="00C839D8" w:rsidP="00CF50C3">
      <w:pPr>
        <w:numPr>
          <w:ilvl w:val="0"/>
          <w:numId w:val="88"/>
        </w:numPr>
        <w:tabs>
          <w:tab w:val="num" w:pos="753"/>
        </w:tabs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X. Nicolas Carnot</w:t>
      </w:r>
    </w:p>
    <w:p w14:paraId="21AB5EC9" w14:textId="1F026101" w:rsidR="00C635E6" w:rsidRPr="00CF50C3" w:rsidRDefault="00C839D8" w:rsidP="00CF50C3">
      <w:pPr>
        <w:numPr>
          <w:ilvl w:val="0"/>
          <w:numId w:val="88"/>
        </w:numPr>
        <w:tabs>
          <w:tab w:val="num" w:pos="753"/>
        </w:tabs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>Y. James Joule</w:t>
      </w:r>
    </w:p>
    <w:p w14:paraId="465FF75F" w14:textId="0F1FBC63" w:rsidR="00C635E6" w:rsidRPr="00CF50C3" w:rsidRDefault="00C839D8" w:rsidP="00CF50C3">
      <w:pPr>
        <w:numPr>
          <w:ilvl w:val="0"/>
          <w:numId w:val="88"/>
        </w:numPr>
        <w:tabs>
          <w:tab w:val="num" w:pos="753"/>
        </w:tabs>
        <w:ind w:left="753" w:hanging="393"/>
        <w:outlineLvl w:val="0"/>
        <w:rPr>
          <w:rFonts w:asciiTheme="minorHAnsi" w:eastAsia="Arial Unicode MS" w:hAnsiTheme="minorHAnsi"/>
          <w:color w:val="000000"/>
          <w:sz w:val="22"/>
          <w:u w:color="000000"/>
        </w:rPr>
      </w:pPr>
      <w:r w:rsidRPr="00CF50C3">
        <w:rPr>
          <w:rFonts w:asciiTheme="minorHAnsi" w:eastAsia="Arial Unicode MS" w:hAnsiTheme="minorHAnsi"/>
          <w:color w:val="000000"/>
          <w:sz w:val="22"/>
          <w:u w:color="000000"/>
        </w:rPr>
        <w:t xml:space="preserve">Z. </w:t>
      </w:r>
      <w:r w:rsidR="00C635E6" w:rsidRPr="00CF50C3">
        <w:rPr>
          <w:rFonts w:asciiTheme="minorHAnsi" w:eastAsia="Arial Unicode MS" w:hAnsiTheme="minorHAnsi"/>
          <w:color w:val="000000"/>
          <w:sz w:val="22"/>
          <w:u w:color="000000"/>
        </w:rPr>
        <w:t>James Watt</w:t>
      </w:r>
    </w:p>
    <w:p w14:paraId="6AA1D3BF" w14:textId="77777777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</w:p>
    <w:p w14:paraId="6E139EFA" w14:textId="727139F4" w:rsidR="00C635E6" w:rsidRPr="00CF50C3" w:rsidRDefault="00C635E6" w:rsidP="00CF50C3">
      <w:pPr>
        <w:pStyle w:val="Body1"/>
        <w:spacing w:after="0" w:line="240" w:lineRule="auto"/>
        <w:rPr>
          <w:rFonts w:asciiTheme="minorHAnsi" w:hAnsiTheme="minorHAnsi"/>
        </w:rPr>
      </w:pPr>
      <w:r w:rsidRPr="00CF50C3">
        <w:rPr>
          <w:rFonts w:asciiTheme="minorHAnsi" w:hAnsiTheme="minorHAnsi"/>
          <w:color w:val="444444"/>
        </w:rPr>
        <w:t xml:space="preserve">ANSWER: A. </w:t>
      </w:r>
      <w:proofErr w:type="spellStart"/>
      <w:r w:rsidRPr="00CF50C3">
        <w:rPr>
          <w:rFonts w:asciiTheme="minorHAnsi" w:hAnsiTheme="minorHAnsi"/>
        </w:rPr>
        <w:t>Auguste</w:t>
      </w:r>
      <w:proofErr w:type="spellEnd"/>
      <w:r w:rsidRPr="00CF50C3">
        <w:rPr>
          <w:rFonts w:asciiTheme="minorHAnsi" w:hAnsiTheme="minorHAnsi"/>
        </w:rPr>
        <w:t xml:space="preserve"> </w:t>
      </w:r>
      <w:proofErr w:type="spellStart"/>
      <w:r w:rsidRPr="00CF50C3">
        <w:rPr>
          <w:rFonts w:asciiTheme="minorHAnsi" w:hAnsiTheme="minorHAnsi"/>
        </w:rPr>
        <w:t>Mouchout</w:t>
      </w:r>
      <w:proofErr w:type="spellEnd"/>
    </w:p>
    <w:sectPr w:rsidR="00C635E6" w:rsidRPr="00CF50C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upperLetter"/>
      <w:lvlText w:val="%1."/>
      <w:lvlJc w:val="left"/>
      <w:pPr>
        <w:tabs>
          <w:tab w:val="num" w:pos="393"/>
        </w:tabs>
        <w:ind w:left="393" w:firstLine="36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hint="default"/>
        <w:position w:val="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hint="default"/>
        <w:position w:val="0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hint="default"/>
        <w:position w:val="0"/>
      </w:rPr>
    </w:lvl>
  </w:abstractNum>
  <w:abstractNum w:abstractNumId="1">
    <w:nsid w:val="00000002"/>
    <w:multiLevelType w:val="multilevel"/>
    <w:tmpl w:val="894EE874"/>
    <w:lvl w:ilvl="0">
      <w:start w:val="1"/>
      <w:numFmt w:val="upperLetter"/>
      <w:lvlText w:val="%1."/>
      <w:lvlJc w:val="left"/>
      <w:pPr>
        <w:tabs>
          <w:tab w:val="num" w:pos="360"/>
        </w:tabs>
        <w:ind w:left="360" w:firstLine="3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0000003"/>
    <w:multiLevelType w:val="multilevel"/>
    <w:tmpl w:val="894EE87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000004"/>
    <w:multiLevelType w:val="multilevel"/>
    <w:tmpl w:val="894EE876"/>
    <w:lvl w:ilvl="0">
      <w:start w:val="1"/>
      <w:numFmt w:val="upperLetter"/>
      <w:lvlText w:val="%1."/>
      <w:lvlJc w:val="left"/>
      <w:pPr>
        <w:tabs>
          <w:tab w:val="num" w:pos="393"/>
        </w:tabs>
        <w:ind w:left="393" w:firstLine="36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hint="default"/>
        <w:position w:val="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hint="default"/>
        <w:position w:val="0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hint="default"/>
        <w:position w:val="0"/>
      </w:rPr>
    </w:lvl>
  </w:abstractNum>
  <w:abstractNum w:abstractNumId="4">
    <w:nsid w:val="00000005"/>
    <w:multiLevelType w:val="multilevel"/>
    <w:tmpl w:val="894EE877"/>
    <w:lvl w:ilvl="0">
      <w:start w:val="1"/>
      <w:numFmt w:val="upperLetter"/>
      <w:lvlText w:val="%1."/>
      <w:lvlJc w:val="left"/>
      <w:pPr>
        <w:tabs>
          <w:tab w:val="num" w:pos="360"/>
        </w:tabs>
        <w:ind w:left="360" w:firstLine="3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00000006"/>
    <w:multiLevelType w:val="multilevel"/>
    <w:tmpl w:val="894EE87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0000007"/>
    <w:multiLevelType w:val="multilevel"/>
    <w:tmpl w:val="894EE879"/>
    <w:lvl w:ilvl="0">
      <w:start w:val="1"/>
      <w:numFmt w:val="upperLetter"/>
      <w:lvlText w:val="%1."/>
      <w:lvlJc w:val="left"/>
      <w:pPr>
        <w:tabs>
          <w:tab w:val="num" w:pos="393"/>
        </w:tabs>
        <w:ind w:left="393" w:firstLine="36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hint="default"/>
        <w:position w:val="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hint="default"/>
        <w:position w:val="0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hint="default"/>
        <w:position w:val="0"/>
      </w:rPr>
    </w:lvl>
  </w:abstractNum>
  <w:abstractNum w:abstractNumId="7">
    <w:nsid w:val="00000008"/>
    <w:multiLevelType w:val="multilevel"/>
    <w:tmpl w:val="894EE87A"/>
    <w:lvl w:ilvl="0">
      <w:start w:val="1"/>
      <w:numFmt w:val="upperLetter"/>
      <w:lvlText w:val="%1."/>
      <w:lvlJc w:val="left"/>
      <w:pPr>
        <w:tabs>
          <w:tab w:val="num" w:pos="360"/>
        </w:tabs>
        <w:ind w:left="360" w:firstLine="3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00000009"/>
    <w:multiLevelType w:val="multilevel"/>
    <w:tmpl w:val="894EE87B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000000A"/>
    <w:multiLevelType w:val="multilevel"/>
    <w:tmpl w:val="894EE87C"/>
    <w:lvl w:ilvl="0">
      <w:start w:val="1"/>
      <w:numFmt w:val="upperLetter"/>
      <w:lvlText w:val="%1."/>
      <w:lvlJc w:val="left"/>
      <w:pPr>
        <w:tabs>
          <w:tab w:val="num" w:pos="393"/>
        </w:tabs>
        <w:ind w:left="393" w:firstLine="36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hint="default"/>
        <w:position w:val="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hint="default"/>
        <w:position w:val="0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hint="default"/>
        <w:position w:val="0"/>
      </w:rPr>
    </w:lvl>
  </w:abstractNum>
  <w:abstractNum w:abstractNumId="10">
    <w:nsid w:val="0000000B"/>
    <w:multiLevelType w:val="multilevel"/>
    <w:tmpl w:val="894EE87D"/>
    <w:lvl w:ilvl="0">
      <w:start w:val="1"/>
      <w:numFmt w:val="upperLetter"/>
      <w:lvlText w:val="%1."/>
      <w:lvlJc w:val="left"/>
      <w:pPr>
        <w:tabs>
          <w:tab w:val="num" w:pos="360"/>
        </w:tabs>
        <w:ind w:left="360" w:firstLine="3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0000000C"/>
    <w:multiLevelType w:val="multilevel"/>
    <w:tmpl w:val="894EE87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000000D"/>
    <w:multiLevelType w:val="multilevel"/>
    <w:tmpl w:val="894EE87F"/>
    <w:lvl w:ilvl="0">
      <w:start w:val="1"/>
      <w:numFmt w:val="upperLetter"/>
      <w:lvlText w:val="%1."/>
      <w:lvlJc w:val="left"/>
      <w:pPr>
        <w:tabs>
          <w:tab w:val="num" w:pos="393"/>
        </w:tabs>
        <w:ind w:left="393" w:firstLine="36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hint="default"/>
        <w:position w:val="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hint="default"/>
        <w:position w:val="0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hint="default"/>
        <w:position w:val="0"/>
      </w:rPr>
    </w:lvl>
  </w:abstractNum>
  <w:abstractNum w:abstractNumId="13">
    <w:nsid w:val="0000000E"/>
    <w:multiLevelType w:val="multilevel"/>
    <w:tmpl w:val="894EE880"/>
    <w:lvl w:ilvl="0">
      <w:start w:val="1"/>
      <w:numFmt w:val="upperLetter"/>
      <w:lvlText w:val="%1."/>
      <w:lvlJc w:val="left"/>
      <w:pPr>
        <w:tabs>
          <w:tab w:val="num" w:pos="360"/>
        </w:tabs>
        <w:ind w:left="360" w:firstLine="3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>
    <w:nsid w:val="0000000F"/>
    <w:multiLevelType w:val="multilevel"/>
    <w:tmpl w:val="894EE881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00000010"/>
    <w:multiLevelType w:val="multilevel"/>
    <w:tmpl w:val="894EE882"/>
    <w:lvl w:ilvl="0">
      <w:start w:val="1"/>
      <w:numFmt w:val="upperLetter"/>
      <w:lvlText w:val="%1."/>
      <w:lvlJc w:val="left"/>
      <w:pPr>
        <w:tabs>
          <w:tab w:val="num" w:pos="393"/>
        </w:tabs>
        <w:ind w:left="393" w:firstLine="36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hint="default"/>
        <w:position w:val="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hint="default"/>
        <w:position w:val="0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hint="default"/>
        <w:position w:val="0"/>
      </w:rPr>
    </w:lvl>
  </w:abstractNum>
  <w:abstractNum w:abstractNumId="16">
    <w:nsid w:val="00000011"/>
    <w:multiLevelType w:val="multilevel"/>
    <w:tmpl w:val="894EE883"/>
    <w:lvl w:ilvl="0">
      <w:start w:val="1"/>
      <w:numFmt w:val="upperLetter"/>
      <w:lvlText w:val="%1."/>
      <w:lvlJc w:val="left"/>
      <w:pPr>
        <w:tabs>
          <w:tab w:val="num" w:pos="360"/>
        </w:tabs>
        <w:ind w:left="360" w:firstLine="3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00000012"/>
    <w:multiLevelType w:val="multilevel"/>
    <w:tmpl w:val="894EE88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00000013"/>
    <w:multiLevelType w:val="multilevel"/>
    <w:tmpl w:val="894EE885"/>
    <w:lvl w:ilvl="0">
      <w:start w:val="1"/>
      <w:numFmt w:val="upperLetter"/>
      <w:lvlText w:val="%1."/>
      <w:lvlJc w:val="left"/>
      <w:pPr>
        <w:tabs>
          <w:tab w:val="num" w:pos="393"/>
        </w:tabs>
        <w:ind w:left="393" w:firstLine="36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hint="default"/>
        <w:position w:val="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hint="default"/>
        <w:position w:val="0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hint="default"/>
        <w:position w:val="0"/>
      </w:rPr>
    </w:lvl>
  </w:abstractNum>
  <w:abstractNum w:abstractNumId="19">
    <w:nsid w:val="00000014"/>
    <w:multiLevelType w:val="multilevel"/>
    <w:tmpl w:val="894EE886"/>
    <w:lvl w:ilvl="0">
      <w:start w:val="1"/>
      <w:numFmt w:val="upperLetter"/>
      <w:lvlText w:val="%1."/>
      <w:lvlJc w:val="left"/>
      <w:pPr>
        <w:tabs>
          <w:tab w:val="num" w:pos="360"/>
        </w:tabs>
        <w:ind w:left="360" w:firstLine="3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00000015"/>
    <w:multiLevelType w:val="multilevel"/>
    <w:tmpl w:val="894EE887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00000016"/>
    <w:multiLevelType w:val="multilevel"/>
    <w:tmpl w:val="894EE888"/>
    <w:lvl w:ilvl="0">
      <w:start w:val="1"/>
      <w:numFmt w:val="upperLetter"/>
      <w:lvlText w:val="%1."/>
      <w:lvlJc w:val="left"/>
      <w:pPr>
        <w:tabs>
          <w:tab w:val="num" w:pos="393"/>
        </w:tabs>
        <w:ind w:left="393" w:firstLine="36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hint="default"/>
        <w:position w:val="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hint="default"/>
        <w:position w:val="0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hint="default"/>
        <w:position w:val="0"/>
      </w:rPr>
    </w:lvl>
  </w:abstractNum>
  <w:abstractNum w:abstractNumId="22">
    <w:nsid w:val="00000017"/>
    <w:multiLevelType w:val="multilevel"/>
    <w:tmpl w:val="894EE889"/>
    <w:lvl w:ilvl="0">
      <w:start w:val="1"/>
      <w:numFmt w:val="upperLetter"/>
      <w:lvlText w:val="%1."/>
      <w:lvlJc w:val="left"/>
      <w:pPr>
        <w:tabs>
          <w:tab w:val="num" w:pos="360"/>
        </w:tabs>
        <w:ind w:left="360" w:firstLine="3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00000018"/>
    <w:multiLevelType w:val="multilevel"/>
    <w:tmpl w:val="894EE88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00000019"/>
    <w:multiLevelType w:val="multilevel"/>
    <w:tmpl w:val="894EE88B"/>
    <w:lvl w:ilvl="0">
      <w:start w:val="1"/>
      <w:numFmt w:val="upperLetter"/>
      <w:lvlText w:val="%1."/>
      <w:lvlJc w:val="left"/>
      <w:pPr>
        <w:tabs>
          <w:tab w:val="num" w:pos="393"/>
        </w:tabs>
        <w:ind w:left="393" w:firstLine="36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hint="default"/>
        <w:position w:val="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hint="default"/>
        <w:position w:val="0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hint="default"/>
        <w:position w:val="0"/>
      </w:rPr>
    </w:lvl>
  </w:abstractNum>
  <w:abstractNum w:abstractNumId="25">
    <w:nsid w:val="0000001A"/>
    <w:multiLevelType w:val="multilevel"/>
    <w:tmpl w:val="894EE88C"/>
    <w:lvl w:ilvl="0">
      <w:start w:val="1"/>
      <w:numFmt w:val="upperLetter"/>
      <w:lvlText w:val="%1."/>
      <w:lvlJc w:val="left"/>
      <w:pPr>
        <w:tabs>
          <w:tab w:val="num" w:pos="360"/>
        </w:tabs>
        <w:ind w:left="360" w:firstLine="3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0000001B"/>
    <w:multiLevelType w:val="multilevel"/>
    <w:tmpl w:val="894EE88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0000001C"/>
    <w:multiLevelType w:val="multilevel"/>
    <w:tmpl w:val="894EE88E"/>
    <w:lvl w:ilvl="0">
      <w:start w:val="1"/>
      <w:numFmt w:val="upperLetter"/>
      <w:lvlText w:val="%1."/>
      <w:lvlJc w:val="left"/>
      <w:pPr>
        <w:tabs>
          <w:tab w:val="num" w:pos="270"/>
        </w:tabs>
        <w:ind w:left="270" w:firstLine="270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2025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2809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3465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4185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969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5625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6345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7129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>
    <w:nsid w:val="0000001D"/>
    <w:multiLevelType w:val="multilevel"/>
    <w:tmpl w:val="894EE88F"/>
    <w:lvl w:ilvl="0">
      <w:start w:val="1"/>
      <w:numFmt w:val="upperLetter"/>
      <w:lvlText w:val="%1."/>
      <w:lvlJc w:val="left"/>
      <w:pPr>
        <w:tabs>
          <w:tab w:val="num" w:pos="360"/>
        </w:tabs>
        <w:ind w:left="360" w:firstLine="1305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2025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2809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3465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4185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969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5625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6345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7129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>
    <w:nsid w:val="0000001E"/>
    <w:multiLevelType w:val="multilevel"/>
    <w:tmpl w:val="894EE89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0000001F"/>
    <w:multiLevelType w:val="multilevel"/>
    <w:tmpl w:val="894EE891"/>
    <w:lvl w:ilvl="0">
      <w:start w:val="1"/>
      <w:numFmt w:val="upperLetter"/>
      <w:lvlText w:val="%1."/>
      <w:lvlJc w:val="left"/>
      <w:pPr>
        <w:tabs>
          <w:tab w:val="num" w:pos="270"/>
        </w:tabs>
        <w:ind w:left="270" w:firstLine="225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945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729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385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105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3889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545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265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049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>
    <w:nsid w:val="00000020"/>
    <w:multiLevelType w:val="multilevel"/>
    <w:tmpl w:val="894EE892"/>
    <w:lvl w:ilvl="0">
      <w:start w:val="1"/>
      <w:numFmt w:val="upperLetter"/>
      <w:lvlText w:val="%1."/>
      <w:lvlJc w:val="left"/>
      <w:pPr>
        <w:tabs>
          <w:tab w:val="num" w:pos="360"/>
        </w:tabs>
        <w:ind w:left="360" w:firstLine="225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945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729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385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105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3889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545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265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049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2">
    <w:nsid w:val="00000021"/>
    <w:multiLevelType w:val="multilevel"/>
    <w:tmpl w:val="894EE89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00000022"/>
    <w:multiLevelType w:val="multilevel"/>
    <w:tmpl w:val="894EE894"/>
    <w:lvl w:ilvl="0">
      <w:start w:val="1"/>
      <w:numFmt w:val="upperLetter"/>
      <w:lvlText w:val="%1."/>
      <w:lvlJc w:val="left"/>
      <w:pPr>
        <w:tabs>
          <w:tab w:val="num" w:pos="270"/>
        </w:tabs>
        <w:ind w:left="270" w:firstLine="360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4">
    <w:nsid w:val="00000023"/>
    <w:multiLevelType w:val="multilevel"/>
    <w:tmpl w:val="894EE895"/>
    <w:lvl w:ilvl="0">
      <w:start w:val="1"/>
      <w:numFmt w:val="upperLetter"/>
      <w:lvlText w:val="%1."/>
      <w:lvlJc w:val="left"/>
      <w:pPr>
        <w:tabs>
          <w:tab w:val="num" w:pos="360"/>
        </w:tabs>
        <w:ind w:left="360" w:firstLine="360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5">
    <w:nsid w:val="00000024"/>
    <w:multiLevelType w:val="multilevel"/>
    <w:tmpl w:val="894EE89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00000025"/>
    <w:multiLevelType w:val="multilevel"/>
    <w:tmpl w:val="894EE897"/>
    <w:lvl w:ilvl="0">
      <w:start w:val="1"/>
      <w:numFmt w:val="upperLetter"/>
      <w:lvlText w:val="%1."/>
      <w:lvlJc w:val="left"/>
      <w:pPr>
        <w:tabs>
          <w:tab w:val="num" w:pos="270"/>
        </w:tabs>
        <w:ind w:left="270" w:firstLine="360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7">
    <w:nsid w:val="00000026"/>
    <w:multiLevelType w:val="multilevel"/>
    <w:tmpl w:val="894EE898"/>
    <w:lvl w:ilvl="0">
      <w:start w:val="1"/>
      <w:numFmt w:val="upperLetter"/>
      <w:lvlText w:val="%1."/>
      <w:lvlJc w:val="left"/>
      <w:pPr>
        <w:tabs>
          <w:tab w:val="num" w:pos="360"/>
        </w:tabs>
        <w:ind w:left="360" w:firstLine="360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8">
    <w:nsid w:val="00000027"/>
    <w:multiLevelType w:val="multilevel"/>
    <w:tmpl w:val="894EE89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00000028"/>
    <w:multiLevelType w:val="multilevel"/>
    <w:tmpl w:val="894EE89A"/>
    <w:lvl w:ilvl="0">
      <w:start w:val="1"/>
      <w:numFmt w:val="upperLetter"/>
      <w:lvlText w:val="%1."/>
      <w:lvlJc w:val="left"/>
      <w:pPr>
        <w:tabs>
          <w:tab w:val="num" w:pos="270"/>
        </w:tabs>
        <w:ind w:left="270" w:firstLine="225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945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729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385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105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3889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545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265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049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0">
    <w:nsid w:val="00000029"/>
    <w:multiLevelType w:val="multilevel"/>
    <w:tmpl w:val="894EE89B"/>
    <w:lvl w:ilvl="0">
      <w:start w:val="1"/>
      <w:numFmt w:val="upperLetter"/>
      <w:lvlText w:val="%1."/>
      <w:lvlJc w:val="left"/>
      <w:pPr>
        <w:tabs>
          <w:tab w:val="num" w:pos="360"/>
        </w:tabs>
        <w:ind w:left="360" w:firstLine="225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945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729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385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105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3889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545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265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049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1">
    <w:nsid w:val="0000002A"/>
    <w:multiLevelType w:val="multilevel"/>
    <w:tmpl w:val="894EE89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0000002B"/>
    <w:multiLevelType w:val="multilevel"/>
    <w:tmpl w:val="894EE89D"/>
    <w:lvl w:ilvl="0">
      <w:start w:val="1"/>
      <w:numFmt w:val="upperLetter"/>
      <w:lvlText w:val="%1."/>
      <w:lvlJc w:val="left"/>
      <w:pPr>
        <w:tabs>
          <w:tab w:val="num" w:pos="270"/>
        </w:tabs>
        <w:ind w:left="270" w:firstLine="360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3">
    <w:nsid w:val="0000002C"/>
    <w:multiLevelType w:val="multilevel"/>
    <w:tmpl w:val="894EE89E"/>
    <w:lvl w:ilvl="0">
      <w:start w:val="1"/>
      <w:numFmt w:val="upperLetter"/>
      <w:lvlText w:val="%1."/>
      <w:lvlJc w:val="left"/>
      <w:pPr>
        <w:tabs>
          <w:tab w:val="num" w:pos="360"/>
        </w:tabs>
        <w:ind w:left="360" w:firstLine="360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ascii="Times New Roman" w:eastAsia="Arial Unicode MS" w:hAnsi="Times New Roman" w:hint="default"/>
        <w:b/>
        <w:i w:val="0"/>
        <w:caps w:val="0"/>
        <w:smallCaps w:val="0"/>
        <w:strike w:val="0"/>
        <w:dstrike w:val="0"/>
        <w:color w:val="000000"/>
        <w:kern w:val="0"/>
        <w:position w:val="0"/>
        <w:sz w:val="32"/>
        <w:u w:val="none" w:color="000000"/>
        <w:vertAlign w:val="baseline"/>
        <w:rtl w:val="0"/>
        <w:em w:val="no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4">
    <w:nsid w:val="0000002D"/>
    <w:multiLevelType w:val="multilevel"/>
    <w:tmpl w:val="894EE89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0000002E"/>
    <w:multiLevelType w:val="multilevel"/>
    <w:tmpl w:val="894EE8A0"/>
    <w:lvl w:ilvl="0">
      <w:start w:val="1"/>
      <w:numFmt w:val="upperLetter"/>
      <w:lvlText w:val="%1."/>
      <w:lvlJc w:val="left"/>
      <w:pPr>
        <w:tabs>
          <w:tab w:val="num" w:pos="393"/>
        </w:tabs>
        <w:ind w:left="393" w:firstLine="36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hint="default"/>
        <w:position w:val="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hint="default"/>
        <w:position w:val="0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hint="default"/>
        <w:position w:val="0"/>
      </w:rPr>
    </w:lvl>
  </w:abstractNum>
  <w:abstractNum w:abstractNumId="46">
    <w:nsid w:val="0000002F"/>
    <w:multiLevelType w:val="multilevel"/>
    <w:tmpl w:val="894EE8A1"/>
    <w:lvl w:ilvl="0">
      <w:start w:val="1"/>
      <w:numFmt w:val="upperLetter"/>
      <w:lvlText w:val="%1."/>
      <w:lvlJc w:val="left"/>
      <w:pPr>
        <w:tabs>
          <w:tab w:val="num" w:pos="360"/>
        </w:tabs>
        <w:ind w:left="360" w:firstLine="3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7">
    <w:nsid w:val="00000030"/>
    <w:multiLevelType w:val="multilevel"/>
    <w:tmpl w:val="894EE8A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00000031"/>
    <w:multiLevelType w:val="multilevel"/>
    <w:tmpl w:val="894EE8A3"/>
    <w:lvl w:ilvl="0">
      <w:start w:val="1"/>
      <w:numFmt w:val="upperLetter"/>
      <w:lvlText w:val="%1."/>
      <w:lvlJc w:val="left"/>
      <w:pPr>
        <w:tabs>
          <w:tab w:val="num" w:pos="393"/>
        </w:tabs>
        <w:ind w:left="393" w:firstLine="36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hint="default"/>
        <w:position w:val="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hint="default"/>
        <w:position w:val="0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hint="default"/>
        <w:position w:val="0"/>
      </w:rPr>
    </w:lvl>
  </w:abstractNum>
  <w:abstractNum w:abstractNumId="49">
    <w:nsid w:val="00000032"/>
    <w:multiLevelType w:val="multilevel"/>
    <w:tmpl w:val="894EE8A4"/>
    <w:lvl w:ilvl="0">
      <w:start w:val="1"/>
      <w:numFmt w:val="upperLetter"/>
      <w:lvlText w:val="%1."/>
      <w:lvlJc w:val="left"/>
      <w:pPr>
        <w:tabs>
          <w:tab w:val="num" w:pos="360"/>
        </w:tabs>
        <w:ind w:left="360" w:firstLine="3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0">
    <w:nsid w:val="00000033"/>
    <w:multiLevelType w:val="multilevel"/>
    <w:tmpl w:val="894EE8A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00000034"/>
    <w:multiLevelType w:val="multilevel"/>
    <w:tmpl w:val="894EE8A6"/>
    <w:lvl w:ilvl="0">
      <w:start w:val="1"/>
      <w:numFmt w:val="upperLetter"/>
      <w:lvlText w:val="%1."/>
      <w:lvlJc w:val="left"/>
      <w:pPr>
        <w:tabs>
          <w:tab w:val="num" w:pos="360"/>
        </w:tabs>
        <w:ind w:left="360" w:firstLine="3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2">
    <w:nsid w:val="00000035"/>
    <w:multiLevelType w:val="multilevel"/>
    <w:tmpl w:val="894EE8A7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>
    <w:nsid w:val="00000036"/>
    <w:multiLevelType w:val="multilevel"/>
    <w:tmpl w:val="894EE8A8"/>
    <w:lvl w:ilvl="0">
      <w:start w:val="1"/>
      <w:numFmt w:val="upperLetter"/>
      <w:lvlText w:val="%1."/>
      <w:lvlJc w:val="left"/>
      <w:pPr>
        <w:tabs>
          <w:tab w:val="num" w:pos="360"/>
        </w:tabs>
        <w:ind w:left="360" w:firstLine="36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ascii="Times New Roman" w:eastAsia="Arial Unicode MS" w:hAnsi="Times New Roman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4">
    <w:nsid w:val="00000037"/>
    <w:multiLevelType w:val="multilevel"/>
    <w:tmpl w:val="894EE8A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>
    <w:nsid w:val="00000038"/>
    <w:multiLevelType w:val="multilevel"/>
    <w:tmpl w:val="894EE8AA"/>
    <w:lvl w:ilvl="0">
      <w:start w:val="1"/>
      <w:numFmt w:val="upperLetter"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hint="default"/>
        <w:position w:val="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hint="default"/>
        <w:position w:val="0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hint="default"/>
        <w:position w:val="0"/>
      </w:rPr>
    </w:lvl>
  </w:abstractNum>
  <w:abstractNum w:abstractNumId="56">
    <w:nsid w:val="00000039"/>
    <w:multiLevelType w:val="multilevel"/>
    <w:tmpl w:val="894EE8AB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>
    <w:nsid w:val="0000003A"/>
    <w:multiLevelType w:val="multilevel"/>
    <w:tmpl w:val="894EE8AC"/>
    <w:lvl w:ilvl="0">
      <w:start w:val="1"/>
      <w:numFmt w:val="upperLetter"/>
      <w:lvlText w:val="%1."/>
      <w:lvlJc w:val="left"/>
      <w:pPr>
        <w:tabs>
          <w:tab w:val="num" w:pos="393"/>
        </w:tabs>
        <w:ind w:left="393" w:firstLine="36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hint="default"/>
        <w:position w:val="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hint="default"/>
        <w:position w:val="0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hint="default"/>
        <w:position w:val="0"/>
      </w:rPr>
    </w:lvl>
  </w:abstractNum>
  <w:abstractNum w:abstractNumId="58">
    <w:nsid w:val="0000003B"/>
    <w:multiLevelType w:val="multilevel"/>
    <w:tmpl w:val="894EE8AD"/>
    <w:lvl w:ilvl="0">
      <w:start w:val="1"/>
      <w:numFmt w:val="upperLetter"/>
      <w:lvlText w:val="%1."/>
      <w:lvlJc w:val="left"/>
      <w:pPr>
        <w:tabs>
          <w:tab w:val="num" w:pos="360"/>
        </w:tabs>
        <w:ind w:left="360" w:firstLine="3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9">
    <w:nsid w:val="0000003C"/>
    <w:multiLevelType w:val="multilevel"/>
    <w:tmpl w:val="894EE8A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>
    <w:nsid w:val="0000003D"/>
    <w:multiLevelType w:val="multilevel"/>
    <w:tmpl w:val="894EE8A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>
    <w:nsid w:val="0000003E"/>
    <w:multiLevelType w:val="multilevel"/>
    <w:tmpl w:val="894EE8B0"/>
    <w:lvl w:ilvl="0">
      <w:start w:val="1"/>
      <w:numFmt w:val="upperLetter"/>
      <w:lvlText w:val="%1."/>
      <w:lvlJc w:val="left"/>
      <w:pPr>
        <w:tabs>
          <w:tab w:val="num" w:pos="393"/>
        </w:tabs>
        <w:ind w:left="393" w:firstLine="36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hint="default"/>
        <w:position w:val="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hint="default"/>
        <w:position w:val="0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hint="default"/>
        <w:position w:val="0"/>
      </w:rPr>
    </w:lvl>
  </w:abstractNum>
  <w:abstractNum w:abstractNumId="62">
    <w:nsid w:val="0000003F"/>
    <w:multiLevelType w:val="multilevel"/>
    <w:tmpl w:val="894EE8B1"/>
    <w:lvl w:ilvl="0">
      <w:start w:val="1"/>
      <w:numFmt w:val="upperLetter"/>
      <w:lvlText w:val="%1."/>
      <w:lvlJc w:val="left"/>
      <w:pPr>
        <w:tabs>
          <w:tab w:val="num" w:pos="360"/>
        </w:tabs>
        <w:ind w:left="360" w:firstLine="3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3">
    <w:nsid w:val="00000040"/>
    <w:multiLevelType w:val="multilevel"/>
    <w:tmpl w:val="894EE8B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>
    <w:nsid w:val="00000041"/>
    <w:multiLevelType w:val="multilevel"/>
    <w:tmpl w:val="894EE8B3"/>
    <w:lvl w:ilvl="0">
      <w:start w:val="1"/>
      <w:numFmt w:val="upperLetter"/>
      <w:lvlText w:val="%1."/>
      <w:lvlJc w:val="left"/>
      <w:pPr>
        <w:tabs>
          <w:tab w:val="num" w:pos="393"/>
        </w:tabs>
        <w:ind w:left="393" w:firstLine="36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hint="default"/>
        <w:position w:val="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hint="default"/>
        <w:position w:val="0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hint="default"/>
        <w:position w:val="0"/>
      </w:rPr>
    </w:lvl>
  </w:abstractNum>
  <w:abstractNum w:abstractNumId="65">
    <w:nsid w:val="00000042"/>
    <w:multiLevelType w:val="multilevel"/>
    <w:tmpl w:val="894EE8B4"/>
    <w:lvl w:ilvl="0">
      <w:start w:val="1"/>
      <w:numFmt w:val="upperLetter"/>
      <w:lvlText w:val="%1."/>
      <w:lvlJc w:val="left"/>
      <w:pPr>
        <w:tabs>
          <w:tab w:val="num" w:pos="360"/>
        </w:tabs>
        <w:ind w:left="360" w:firstLine="3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6">
    <w:nsid w:val="00000043"/>
    <w:multiLevelType w:val="multilevel"/>
    <w:tmpl w:val="894EE8B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>
    <w:nsid w:val="00000044"/>
    <w:multiLevelType w:val="multilevel"/>
    <w:tmpl w:val="894EE8B6"/>
    <w:lvl w:ilvl="0">
      <w:start w:val="1"/>
      <w:numFmt w:val="upperLetter"/>
      <w:lvlText w:val="%1."/>
      <w:lvlJc w:val="left"/>
      <w:pPr>
        <w:tabs>
          <w:tab w:val="num" w:pos="393"/>
        </w:tabs>
        <w:ind w:left="393" w:firstLine="36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hint="default"/>
        <w:position w:val="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hint="default"/>
        <w:position w:val="0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hint="default"/>
        <w:position w:val="0"/>
      </w:rPr>
    </w:lvl>
  </w:abstractNum>
  <w:abstractNum w:abstractNumId="68">
    <w:nsid w:val="00000045"/>
    <w:multiLevelType w:val="multilevel"/>
    <w:tmpl w:val="894EE8B7"/>
    <w:lvl w:ilvl="0">
      <w:start w:val="1"/>
      <w:numFmt w:val="upperLetter"/>
      <w:lvlText w:val="%1."/>
      <w:lvlJc w:val="left"/>
      <w:pPr>
        <w:tabs>
          <w:tab w:val="num" w:pos="360"/>
        </w:tabs>
        <w:ind w:left="360" w:firstLine="3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9">
    <w:nsid w:val="00000046"/>
    <w:multiLevelType w:val="multilevel"/>
    <w:tmpl w:val="894EE8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>
    <w:nsid w:val="00000047"/>
    <w:multiLevelType w:val="multilevel"/>
    <w:tmpl w:val="894EE8B9"/>
    <w:lvl w:ilvl="0">
      <w:start w:val="1"/>
      <w:numFmt w:val="upperLetter"/>
      <w:lvlText w:val="%1."/>
      <w:lvlJc w:val="left"/>
      <w:pPr>
        <w:tabs>
          <w:tab w:val="num" w:pos="393"/>
        </w:tabs>
        <w:ind w:left="393" w:firstLine="36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hint="default"/>
        <w:position w:val="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hint="default"/>
        <w:position w:val="0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hint="default"/>
        <w:position w:val="0"/>
      </w:rPr>
    </w:lvl>
  </w:abstractNum>
  <w:abstractNum w:abstractNumId="71">
    <w:nsid w:val="00000048"/>
    <w:multiLevelType w:val="multilevel"/>
    <w:tmpl w:val="894EE8BA"/>
    <w:lvl w:ilvl="0">
      <w:start w:val="1"/>
      <w:numFmt w:val="upperLetter"/>
      <w:lvlText w:val="%1."/>
      <w:lvlJc w:val="left"/>
      <w:pPr>
        <w:tabs>
          <w:tab w:val="num" w:pos="360"/>
        </w:tabs>
        <w:ind w:left="360" w:firstLine="3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2">
    <w:nsid w:val="00000049"/>
    <w:multiLevelType w:val="multilevel"/>
    <w:tmpl w:val="894EE8BB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>
    <w:nsid w:val="0000004A"/>
    <w:multiLevelType w:val="multilevel"/>
    <w:tmpl w:val="894EE8BC"/>
    <w:lvl w:ilvl="0">
      <w:start w:val="1"/>
      <w:numFmt w:val="upperLetter"/>
      <w:lvlText w:val="%1."/>
      <w:lvlJc w:val="left"/>
      <w:pPr>
        <w:tabs>
          <w:tab w:val="num" w:pos="393"/>
        </w:tabs>
        <w:ind w:left="393" w:firstLine="36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hint="default"/>
        <w:position w:val="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hint="default"/>
        <w:position w:val="0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hint="default"/>
        <w:position w:val="0"/>
      </w:rPr>
    </w:lvl>
  </w:abstractNum>
  <w:abstractNum w:abstractNumId="74">
    <w:nsid w:val="0000004B"/>
    <w:multiLevelType w:val="multilevel"/>
    <w:tmpl w:val="894EE8BD"/>
    <w:lvl w:ilvl="0">
      <w:start w:val="1"/>
      <w:numFmt w:val="upperLetter"/>
      <w:lvlText w:val="%1."/>
      <w:lvlJc w:val="left"/>
      <w:pPr>
        <w:tabs>
          <w:tab w:val="num" w:pos="360"/>
        </w:tabs>
        <w:ind w:left="360" w:firstLine="3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5">
    <w:nsid w:val="0000004C"/>
    <w:multiLevelType w:val="multilevel"/>
    <w:tmpl w:val="894EE8B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>
    <w:nsid w:val="0000004D"/>
    <w:multiLevelType w:val="multilevel"/>
    <w:tmpl w:val="894EE8BF"/>
    <w:lvl w:ilvl="0">
      <w:start w:val="1"/>
      <w:numFmt w:val="upperLetter"/>
      <w:lvlText w:val="%1."/>
      <w:lvlJc w:val="left"/>
      <w:pPr>
        <w:tabs>
          <w:tab w:val="num" w:pos="393"/>
        </w:tabs>
        <w:ind w:left="393" w:firstLine="36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hint="default"/>
        <w:position w:val="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hint="default"/>
        <w:position w:val="0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hint="default"/>
        <w:position w:val="0"/>
      </w:rPr>
    </w:lvl>
  </w:abstractNum>
  <w:abstractNum w:abstractNumId="77">
    <w:nsid w:val="0000004E"/>
    <w:multiLevelType w:val="multilevel"/>
    <w:tmpl w:val="894EE8C0"/>
    <w:lvl w:ilvl="0">
      <w:start w:val="1"/>
      <w:numFmt w:val="upperLetter"/>
      <w:lvlText w:val="%1."/>
      <w:lvlJc w:val="left"/>
      <w:pPr>
        <w:tabs>
          <w:tab w:val="num" w:pos="360"/>
        </w:tabs>
        <w:ind w:left="360" w:firstLine="3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8">
    <w:nsid w:val="0000004F"/>
    <w:multiLevelType w:val="multilevel"/>
    <w:tmpl w:val="894EE8C1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>
    <w:nsid w:val="00000050"/>
    <w:multiLevelType w:val="multilevel"/>
    <w:tmpl w:val="894EE8C2"/>
    <w:lvl w:ilvl="0">
      <w:start w:val="1"/>
      <w:numFmt w:val="upperLetter"/>
      <w:lvlText w:val="%1."/>
      <w:lvlJc w:val="left"/>
      <w:pPr>
        <w:tabs>
          <w:tab w:val="num" w:pos="393"/>
        </w:tabs>
        <w:ind w:left="393" w:firstLine="36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hint="default"/>
        <w:position w:val="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hint="default"/>
        <w:position w:val="0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hint="default"/>
        <w:position w:val="0"/>
      </w:rPr>
    </w:lvl>
  </w:abstractNum>
  <w:abstractNum w:abstractNumId="80">
    <w:nsid w:val="00000051"/>
    <w:multiLevelType w:val="multilevel"/>
    <w:tmpl w:val="894EE8C3"/>
    <w:lvl w:ilvl="0">
      <w:start w:val="1"/>
      <w:numFmt w:val="upperLetter"/>
      <w:lvlText w:val="%1."/>
      <w:lvlJc w:val="left"/>
      <w:pPr>
        <w:tabs>
          <w:tab w:val="num" w:pos="360"/>
        </w:tabs>
        <w:ind w:left="360" w:firstLine="3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1">
    <w:nsid w:val="00000052"/>
    <w:multiLevelType w:val="multilevel"/>
    <w:tmpl w:val="894EE8C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>
    <w:nsid w:val="00000053"/>
    <w:multiLevelType w:val="multilevel"/>
    <w:tmpl w:val="894EE8C5"/>
    <w:lvl w:ilvl="0">
      <w:start w:val="1"/>
      <w:numFmt w:val="upperLetter"/>
      <w:lvlText w:val="%1."/>
      <w:lvlJc w:val="left"/>
      <w:pPr>
        <w:tabs>
          <w:tab w:val="num" w:pos="393"/>
        </w:tabs>
        <w:ind w:left="393" w:firstLine="36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hint="default"/>
        <w:position w:val="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hint="default"/>
        <w:position w:val="0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hint="default"/>
        <w:position w:val="0"/>
      </w:rPr>
    </w:lvl>
  </w:abstractNum>
  <w:abstractNum w:abstractNumId="83">
    <w:nsid w:val="00000054"/>
    <w:multiLevelType w:val="multilevel"/>
    <w:tmpl w:val="894EE8C6"/>
    <w:lvl w:ilvl="0">
      <w:start w:val="1"/>
      <w:numFmt w:val="upperLetter"/>
      <w:lvlText w:val="%1."/>
      <w:lvlJc w:val="left"/>
      <w:pPr>
        <w:tabs>
          <w:tab w:val="num" w:pos="360"/>
        </w:tabs>
        <w:ind w:left="360" w:firstLine="3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4">
    <w:nsid w:val="00000055"/>
    <w:multiLevelType w:val="multilevel"/>
    <w:tmpl w:val="894EE8C7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>
    <w:nsid w:val="00000056"/>
    <w:multiLevelType w:val="multilevel"/>
    <w:tmpl w:val="894EE8C8"/>
    <w:lvl w:ilvl="0">
      <w:start w:val="1"/>
      <w:numFmt w:val="upperLetter"/>
      <w:lvlText w:val="%1."/>
      <w:lvlJc w:val="left"/>
      <w:pPr>
        <w:tabs>
          <w:tab w:val="num" w:pos="393"/>
        </w:tabs>
        <w:ind w:left="393" w:firstLine="36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hint="default"/>
        <w:position w:val="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hint="default"/>
        <w:position w:val="0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hint="default"/>
        <w:position w:val="0"/>
      </w:rPr>
    </w:lvl>
  </w:abstractNum>
  <w:abstractNum w:abstractNumId="86">
    <w:nsid w:val="00000057"/>
    <w:multiLevelType w:val="multilevel"/>
    <w:tmpl w:val="894EE8C9"/>
    <w:lvl w:ilvl="0">
      <w:start w:val="1"/>
      <w:numFmt w:val="upperLetter"/>
      <w:lvlText w:val="%1."/>
      <w:lvlJc w:val="left"/>
      <w:pPr>
        <w:tabs>
          <w:tab w:val="num" w:pos="360"/>
        </w:tabs>
        <w:ind w:left="360" w:firstLine="3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2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7">
    <w:nsid w:val="00000058"/>
    <w:multiLevelType w:val="multilevel"/>
    <w:tmpl w:val="894EE8C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85D"/>
    <w:rsid w:val="000A6A52"/>
    <w:rsid w:val="000F7470"/>
    <w:rsid w:val="00106A6B"/>
    <w:rsid w:val="00111F4F"/>
    <w:rsid w:val="00127067"/>
    <w:rsid w:val="00272120"/>
    <w:rsid w:val="00430AD2"/>
    <w:rsid w:val="0043786D"/>
    <w:rsid w:val="00522A4A"/>
    <w:rsid w:val="00586501"/>
    <w:rsid w:val="005D75D3"/>
    <w:rsid w:val="006D4539"/>
    <w:rsid w:val="007044A4"/>
    <w:rsid w:val="008757E1"/>
    <w:rsid w:val="00917D1A"/>
    <w:rsid w:val="00A1385D"/>
    <w:rsid w:val="00C301C3"/>
    <w:rsid w:val="00C63011"/>
    <w:rsid w:val="00C635E6"/>
    <w:rsid w:val="00C81CD5"/>
    <w:rsid w:val="00C839D8"/>
    <w:rsid w:val="00C92265"/>
    <w:rsid w:val="00C92DA5"/>
    <w:rsid w:val="00CF50C3"/>
    <w:rsid w:val="00E30568"/>
    <w:rsid w:val="00F92263"/>
    <w:rsid w:val="00FB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v:stroke weight="0" endcap="round"/>
    </o:shapedefaults>
    <o:shapelayout v:ext="edit">
      <o:idmap v:ext="edit" data="1"/>
    </o:shapelayout>
  </w:shapeDefaults>
  <w:doNotEmbedSmartTags/>
  <w:decimalSymbol w:val="."/>
  <w:listSeparator w:val=","/>
  <w14:docId w14:val="405A17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autoRedefine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autoRedefine/>
    <w:qFormat/>
    <w:pPr>
      <w:spacing w:before="100" w:after="100"/>
      <w:outlineLvl w:val="1"/>
    </w:pPr>
    <w:rPr>
      <w:rFonts w:eastAsia="Arial Unicode MS"/>
      <w:b/>
      <w:color w:val="000000"/>
      <w:sz w:val="32"/>
      <w:u w:color="000000"/>
    </w:rPr>
  </w:style>
  <w:style w:type="paragraph" w:customStyle="1" w:styleId="Body1">
    <w:name w:val="Body 1"/>
    <w:pPr>
      <w:spacing w:after="200" w:line="276" w:lineRule="auto"/>
      <w:outlineLvl w:val="0"/>
    </w:pPr>
    <w:rPr>
      <w:rFonts w:ascii="Helvetica" w:eastAsia="Arial Unicode MS" w:hAnsi="Helvetica"/>
      <w:color w:val="000000"/>
      <w:sz w:val="22"/>
      <w:u w:color="000000"/>
    </w:rPr>
  </w:style>
  <w:style w:type="paragraph" w:customStyle="1" w:styleId="List0">
    <w:name w:val="List 0"/>
    <w:basedOn w:val="ImportWordListStyleDefinition23"/>
    <w:semiHidden/>
    <w:pPr>
      <w:numPr>
        <w:numId w:val="1"/>
      </w:numPr>
    </w:pPr>
  </w:style>
  <w:style w:type="paragraph" w:customStyle="1" w:styleId="ImportWordListStyleDefinition23">
    <w:name w:val="Import Word List Style Definition 23"/>
    <w:autoRedefine/>
    <w:pPr>
      <w:numPr>
        <w:numId w:val="2"/>
      </w:numPr>
    </w:pPr>
  </w:style>
  <w:style w:type="paragraph" w:customStyle="1" w:styleId="List1">
    <w:name w:val="List 1"/>
    <w:basedOn w:val="ImportWordListStyleDefinition25"/>
    <w:autoRedefine/>
    <w:semiHidden/>
    <w:pPr>
      <w:numPr>
        <w:numId w:val="4"/>
      </w:numPr>
    </w:pPr>
  </w:style>
  <w:style w:type="paragraph" w:customStyle="1" w:styleId="ImportWordListStyleDefinition25">
    <w:name w:val="Import Word List Style Definition 25"/>
    <w:pPr>
      <w:numPr>
        <w:numId w:val="5"/>
      </w:numPr>
    </w:pPr>
  </w:style>
  <w:style w:type="paragraph" w:customStyle="1" w:styleId="List27">
    <w:name w:val="List 27"/>
    <w:basedOn w:val="ImportWordListStyleDefinition21"/>
    <w:semiHidden/>
    <w:pPr>
      <w:numPr>
        <w:numId w:val="7"/>
      </w:numPr>
    </w:pPr>
  </w:style>
  <w:style w:type="paragraph" w:customStyle="1" w:styleId="ImportWordListStyleDefinition21">
    <w:name w:val="Import Word List Style Definition 21"/>
    <w:pPr>
      <w:numPr>
        <w:numId w:val="8"/>
      </w:numPr>
    </w:pPr>
  </w:style>
  <w:style w:type="paragraph" w:customStyle="1" w:styleId="List31">
    <w:name w:val="List 31"/>
    <w:basedOn w:val="ImportWordListStyleDefinition15"/>
    <w:semiHidden/>
    <w:pPr>
      <w:numPr>
        <w:numId w:val="10"/>
      </w:numPr>
    </w:pPr>
  </w:style>
  <w:style w:type="paragraph" w:customStyle="1" w:styleId="ImportWordListStyleDefinition15">
    <w:name w:val="Import Word List Style Definition 15"/>
    <w:pPr>
      <w:numPr>
        <w:numId w:val="11"/>
      </w:numPr>
    </w:pPr>
  </w:style>
  <w:style w:type="paragraph" w:customStyle="1" w:styleId="List41">
    <w:name w:val="List 41"/>
    <w:basedOn w:val="ImportWordListStyleDefinition2"/>
    <w:autoRedefine/>
    <w:semiHidden/>
    <w:pPr>
      <w:numPr>
        <w:numId w:val="13"/>
      </w:numPr>
    </w:pPr>
  </w:style>
  <w:style w:type="paragraph" w:customStyle="1" w:styleId="ImportWordListStyleDefinition2">
    <w:name w:val="Import Word List Style Definition 2"/>
    <w:pPr>
      <w:numPr>
        <w:numId w:val="14"/>
      </w:numPr>
    </w:pPr>
  </w:style>
  <w:style w:type="paragraph" w:customStyle="1" w:styleId="List51">
    <w:name w:val="List 51"/>
    <w:basedOn w:val="ImportWordListStyleDefinition1"/>
    <w:semiHidden/>
    <w:pPr>
      <w:numPr>
        <w:numId w:val="16"/>
      </w:numPr>
    </w:pPr>
  </w:style>
  <w:style w:type="paragraph" w:customStyle="1" w:styleId="ImportWordListStyleDefinition1">
    <w:name w:val="Import Word List Style Definition 1"/>
    <w:pPr>
      <w:numPr>
        <w:numId w:val="17"/>
      </w:numPr>
    </w:pPr>
  </w:style>
  <w:style w:type="paragraph" w:customStyle="1" w:styleId="List6">
    <w:name w:val="List 6"/>
    <w:basedOn w:val="ImportWordListStyleDefinition7"/>
    <w:semiHidden/>
    <w:pPr>
      <w:numPr>
        <w:numId w:val="19"/>
      </w:numPr>
    </w:pPr>
  </w:style>
  <w:style w:type="paragraph" w:customStyle="1" w:styleId="ImportWordListStyleDefinition7">
    <w:name w:val="Import Word List Style Definition 7"/>
    <w:pPr>
      <w:numPr>
        <w:numId w:val="20"/>
      </w:numPr>
    </w:pPr>
  </w:style>
  <w:style w:type="paragraph" w:customStyle="1" w:styleId="List7">
    <w:name w:val="List 7"/>
    <w:basedOn w:val="ImportWordListStyleDefinition24"/>
    <w:semiHidden/>
    <w:pPr>
      <w:numPr>
        <w:numId w:val="22"/>
      </w:numPr>
    </w:pPr>
  </w:style>
  <w:style w:type="paragraph" w:customStyle="1" w:styleId="ImportWordListStyleDefinition24">
    <w:name w:val="Import Word List Style Definition 24"/>
    <w:pPr>
      <w:numPr>
        <w:numId w:val="23"/>
      </w:numPr>
    </w:pPr>
  </w:style>
  <w:style w:type="paragraph" w:customStyle="1" w:styleId="List8">
    <w:name w:val="List 8"/>
    <w:basedOn w:val="ImportWordListStyleDefinition3"/>
    <w:semiHidden/>
    <w:pPr>
      <w:numPr>
        <w:numId w:val="25"/>
      </w:numPr>
    </w:pPr>
  </w:style>
  <w:style w:type="paragraph" w:customStyle="1" w:styleId="ImportWordListStyleDefinition3">
    <w:name w:val="Import Word List Style Definition 3"/>
    <w:pPr>
      <w:numPr>
        <w:numId w:val="26"/>
      </w:numPr>
    </w:pPr>
  </w:style>
  <w:style w:type="paragraph" w:customStyle="1" w:styleId="List9">
    <w:name w:val="List 9"/>
    <w:basedOn w:val="ImportWordListStyleDefinition9"/>
    <w:semiHidden/>
    <w:pPr>
      <w:numPr>
        <w:numId w:val="28"/>
      </w:numPr>
    </w:pPr>
  </w:style>
  <w:style w:type="paragraph" w:customStyle="1" w:styleId="ImportWordListStyleDefinition9">
    <w:name w:val="Import Word List Style Definition 9"/>
    <w:pPr>
      <w:numPr>
        <w:numId w:val="29"/>
      </w:numPr>
    </w:pPr>
  </w:style>
  <w:style w:type="paragraph" w:customStyle="1" w:styleId="List10">
    <w:name w:val="List 10"/>
    <w:basedOn w:val="ImportWordListStyleDefinition19"/>
    <w:semiHidden/>
    <w:pPr>
      <w:numPr>
        <w:numId w:val="31"/>
      </w:numPr>
    </w:pPr>
  </w:style>
  <w:style w:type="paragraph" w:customStyle="1" w:styleId="ImportWordListStyleDefinition19">
    <w:name w:val="Import Word List Style Definition 19"/>
    <w:pPr>
      <w:numPr>
        <w:numId w:val="32"/>
      </w:numPr>
    </w:pPr>
  </w:style>
  <w:style w:type="paragraph" w:customStyle="1" w:styleId="List11">
    <w:name w:val="List 11"/>
    <w:basedOn w:val="ImportWordListStyleDefinition16"/>
    <w:semiHidden/>
    <w:pPr>
      <w:numPr>
        <w:numId w:val="34"/>
      </w:numPr>
    </w:pPr>
  </w:style>
  <w:style w:type="paragraph" w:customStyle="1" w:styleId="ImportWordListStyleDefinition16">
    <w:name w:val="Import Word List Style Definition 16"/>
    <w:pPr>
      <w:numPr>
        <w:numId w:val="35"/>
      </w:numPr>
    </w:pPr>
  </w:style>
  <w:style w:type="paragraph" w:customStyle="1" w:styleId="List12">
    <w:name w:val="List 12"/>
    <w:basedOn w:val="ImportWordListStyleDefinition26"/>
    <w:semiHidden/>
    <w:pPr>
      <w:numPr>
        <w:numId w:val="37"/>
      </w:numPr>
    </w:pPr>
  </w:style>
  <w:style w:type="paragraph" w:customStyle="1" w:styleId="ImportWordListStyleDefinition26">
    <w:name w:val="Import Word List Style Definition 26"/>
    <w:pPr>
      <w:numPr>
        <w:numId w:val="38"/>
      </w:numPr>
    </w:pPr>
  </w:style>
  <w:style w:type="paragraph" w:customStyle="1" w:styleId="List13">
    <w:name w:val="List 13"/>
    <w:basedOn w:val="ImportWordListStyleDefinition27"/>
    <w:semiHidden/>
    <w:pPr>
      <w:numPr>
        <w:numId w:val="40"/>
      </w:numPr>
    </w:pPr>
  </w:style>
  <w:style w:type="paragraph" w:customStyle="1" w:styleId="ImportWordListStyleDefinition27">
    <w:name w:val="Import Word List Style Definition 27"/>
    <w:pPr>
      <w:numPr>
        <w:numId w:val="41"/>
      </w:numPr>
    </w:pPr>
  </w:style>
  <w:style w:type="paragraph" w:customStyle="1" w:styleId="List14">
    <w:name w:val="List 14"/>
    <w:basedOn w:val="ImportWordListStyleDefinition32"/>
    <w:semiHidden/>
    <w:pPr>
      <w:numPr>
        <w:numId w:val="43"/>
      </w:numPr>
    </w:pPr>
  </w:style>
  <w:style w:type="paragraph" w:customStyle="1" w:styleId="ImportWordListStyleDefinition32">
    <w:name w:val="Import Word List Style Definition 32"/>
    <w:pPr>
      <w:numPr>
        <w:numId w:val="44"/>
      </w:numPr>
    </w:pPr>
  </w:style>
  <w:style w:type="paragraph" w:customStyle="1" w:styleId="List15">
    <w:name w:val="List 15"/>
    <w:basedOn w:val="ImportWordListStyleDefinition13"/>
    <w:semiHidden/>
    <w:pPr>
      <w:numPr>
        <w:numId w:val="46"/>
      </w:numPr>
    </w:pPr>
  </w:style>
  <w:style w:type="paragraph" w:customStyle="1" w:styleId="ImportWordListStyleDefinition13">
    <w:name w:val="Import Word List Style Definition 13"/>
    <w:pPr>
      <w:numPr>
        <w:numId w:val="47"/>
      </w:numPr>
    </w:pPr>
  </w:style>
  <w:style w:type="paragraph" w:customStyle="1" w:styleId="List16">
    <w:name w:val="List 16"/>
    <w:basedOn w:val="ImportWordListStyleDefinition8"/>
    <w:semiHidden/>
    <w:pPr>
      <w:numPr>
        <w:numId w:val="49"/>
      </w:numPr>
    </w:pPr>
  </w:style>
  <w:style w:type="paragraph" w:customStyle="1" w:styleId="ImportWordListStyleDefinition8">
    <w:name w:val="Import Word List Style Definition 8"/>
    <w:pPr>
      <w:numPr>
        <w:numId w:val="50"/>
      </w:numPr>
    </w:pPr>
  </w:style>
  <w:style w:type="paragraph" w:customStyle="1" w:styleId="ImportWordListStyleDefinition0">
    <w:name w:val="Import Word List Style Definition 0"/>
    <w:pPr>
      <w:numPr>
        <w:numId w:val="52"/>
      </w:numPr>
    </w:pPr>
  </w:style>
  <w:style w:type="paragraph" w:customStyle="1" w:styleId="ImportWordListStyleDefinition14">
    <w:name w:val="Import Word List Style Definition 14"/>
    <w:pPr>
      <w:numPr>
        <w:numId w:val="54"/>
      </w:numPr>
    </w:pPr>
  </w:style>
  <w:style w:type="paragraph" w:customStyle="1" w:styleId="ImportWordListStyleDefinition4">
    <w:name w:val="Import Word List Style Definition 4"/>
    <w:pPr>
      <w:numPr>
        <w:numId w:val="56"/>
      </w:numPr>
    </w:pPr>
  </w:style>
  <w:style w:type="paragraph" w:customStyle="1" w:styleId="List17">
    <w:name w:val="List 17"/>
    <w:basedOn w:val="ImportWordListStyleDefinition10"/>
    <w:semiHidden/>
    <w:pPr>
      <w:numPr>
        <w:numId w:val="58"/>
      </w:numPr>
    </w:pPr>
  </w:style>
  <w:style w:type="paragraph" w:customStyle="1" w:styleId="ImportWordListStyleDefinition10">
    <w:name w:val="Import Word List Style Definition 10"/>
    <w:pPr>
      <w:numPr>
        <w:numId w:val="59"/>
      </w:numPr>
    </w:pPr>
  </w:style>
  <w:style w:type="paragraph" w:customStyle="1" w:styleId="List18">
    <w:name w:val="List 18"/>
    <w:basedOn w:val="ImportWordListStyleDefinition17"/>
    <w:semiHidden/>
    <w:pPr>
      <w:numPr>
        <w:numId w:val="62"/>
      </w:numPr>
    </w:pPr>
  </w:style>
  <w:style w:type="paragraph" w:customStyle="1" w:styleId="ImportWordListStyleDefinition17">
    <w:name w:val="Import Word List Style Definition 17"/>
    <w:pPr>
      <w:numPr>
        <w:numId w:val="63"/>
      </w:numPr>
    </w:pPr>
  </w:style>
  <w:style w:type="paragraph" w:customStyle="1" w:styleId="List19">
    <w:name w:val="List 19"/>
    <w:basedOn w:val="ImportWordListStyleDefinition5"/>
    <w:autoRedefine/>
    <w:semiHidden/>
    <w:pPr>
      <w:numPr>
        <w:numId w:val="65"/>
      </w:numPr>
    </w:pPr>
  </w:style>
  <w:style w:type="paragraph" w:customStyle="1" w:styleId="ImportWordListStyleDefinition5">
    <w:name w:val="Import Word List Style Definition 5"/>
    <w:pPr>
      <w:numPr>
        <w:numId w:val="66"/>
      </w:numPr>
    </w:pPr>
  </w:style>
  <w:style w:type="paragraph" w:customStyle="1" w:styleId="List20">
    <w:name w:val="List 20"/>
    <w:basedOn w:val="ImportWordListStyleDefinition31"/>
    <w:semiHidden/>
    <w:pPr>
      <w:numPr>
        <w:numId w:val="68"/>
      </w:numPr>
    </w:pPr>
  </w:style>
  <w:style w:type="paragraph" w:customStyle="1" w:styleId="ImportWordListStyleDefinition31">
    <w:name w:val="Import Word List Style Definition 31"/>
    <w:pPr>
      <w:numPr>
        <w:numId w:val="69"/>
      </w:numPr>
    </w:pPr>
  </w:style>
  <w:style w:type="paragraph" w:customStyle="1" w:styleId="List21">
    <w:name w:val="List 21"/>
    <w:basedOn w:val="ImportWordListStyleDefinition12"/>
    <w:semiHidden/>
    <w:pPr>
      <w:numPr>
        <w:numId w:val="71"/>
      </w:numPr>
    </w:pPr>
  </w:style>
  <w:style w:type="paragraph" w:customStyle="1" w:styleId="ImportWordListStyleDefinition12">
    <w:name w:val="Import Word List Style Definition 12"/>
    <w:pPr>
      <w:numPr>
        <w:numId w:val="72"/>
      </w:numPr>
    </w:pPr>
  </w:style>
  <w:style w:type="paragraph" w:customStyle="1" w:styleId="List22">
    <w:name w:val="List 22"/>
    <w:basedOn w:val="ImportWordListStyleDefinition20"/>
    <w:semiHidden/>
    <w:pPr>
      <w:numPr>
        <w:numId w:val="74"/>
      </w:numPr>
    </w:pPr>
  </w:style>
  <w:style w:type="paragraph" w:customStyle="1" w:styleId="ImportWordListStyleDefinition20">
    <w:name w:val="Import Word List Style Definition 20"/>
    <w:pPr>
      <w:numPr>
        <w:numId w:val="75"/>
      </w:numPr>
    </w:pPr>
  </w:style>
  <w:style w:type="paragraph" w:customStyle="1" w:styleId="List23">
    <w:name w:val="List 23"/>
    <w:basedOn w:val="ImportWordListStyleDefinition29"/>
    <w:semiHidden/>
    <w:pPr>
      <w:numPr>
        <w:numId w:val="77"/>
      </w:numPr>
    </w:pPr>
  </w:style>
  <w:style w:type="paragraph" w:customStyle="1" w:styleId="ImportWordListStyleDefinition29">
    <w:name w:val="Import Word List Style Definition 29"/>
    <w:pPr>
      <w:numPr>
        <w:numId w:val="78"/>
      </w:numPr>
    </w:pPr>
  </w:style>
  <w:style w:type="paragraph" w:customStyle="1" w:styleId="List24">
    <w:name w:val="List 24"/>
    <w:basedOn w:val="ImportWordListStyleDefinition22"/>
    <w:semiHidden/>
    <w:pPr>
      <w:numPr>
        <w:numId w:val="80"/>
      </w:numPr>
    </w:pPr>
  </w:style>
  <w:style w:type="paragraph" w:customStyle="1" w:styleId="ImportWordListStyleDefinition22">
    <w:name w:val="Import Word List Style Definition 22"/>
    <w:pPr>
      <w:numPr>
        <w:numId w:val="81"/>
      </w:numPr>
    </w:pPr>
  </w:style>
  <w:style w:type="paragraph" w:customStyle="1" w:styleId="List25">
    <w:name w:val="List 25"/>
    <w:basedOn w:val="ImportWordListStyleDefinition28"/>
    <w:semiHidden/>
    <w:pPr>
      <w:numPr>
        <w:numId w:val="83"/>
      </w:numPr>
    </w:pPr>
  </w:style>
  <w:style w:type="paragraph" w:customStyle="1" w:styleId="ImportWordListStyleDefinition28">
    <w:name w:val="Import Word List Style Definition 28"/>
    <w:pPr>
      <w:numPr>
        <w:numId w:val="84"/>
      </w:numPr>
    </w:pPr>
  </w:style>
  <w:style w:type="paragraph" w:customStyle="1" w:styleId="List26">
    <w:name w:val="List 26"/>
    <w:basedOn w:val="ImportWordListStyleDefinition18"/>
    <w:semiHidden/>
    <w:pPr>
      <w:numPr>
        <w:numId w:val="86"/>
      </w:numPr>
    </w:pPr>
  </w:style>
  <w:style w:type="paragraph" w:customStyle="1" w:styleId="ImportWordListStyleDefinition18">
    <w:name w:val="Import Word List Style Definition 18"/>
    <w:pPr>
      <w:numPr>
        <w:numId w:val="87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autoRedefine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autoRedefine/>
    <w:qFormat/>
    <w:pPr>
      <w:spacing w:before="100" w:after="100"/>
      <w:outlineLvl w:val="1"/>
    </w:pPr>
    <w:rPr>
      <w:rFonts w:eastAsia="Arial Unicode MS"/>
      <w:b/>
      <w:color w:val="000000"/>
      <w:sz w:val="32"/>
      <w:u w:color="000000"/>
    </w:rPr>
  </w:style>
  <w:style w:type="paragraph" w:customStyle="1" w:styleId="Body1">
    <w:name w:val="Body 1"/>
    <w:pPr>
      <w:spacing w:after="200" w:line="276" w:lineRule="auto"/>
      <w:outlineLvl w:val="0"/>
    </w:pPr>
    <w:rPr>
      <w:rFonts w:ascii="Helvetica" w:eastAsia="Arial Unicode MS" w:hAnsi="Helvetica"/>
      <w:color w:val="000000"/>
      <w:sz w:val="22"/>
      <w:u w:color="000000"/>
    </w:rPr>
  </w:style>
  <w:style w:type="paragraph" w:customStyle="1" w:styleId="List0">
    <w:name w:val="List 0"/>
    <w:basedOn w:val="ImportWordListStyleDefinition23"/>
    <w:semiHidden/>
    <w:pPr>
      <w:numPr>
        <w:numId w:val="1"/>
      </w:numPr>
    </w:pPr>
  </w:style>
  <w:style w:type="paragraph" w:customStyle="1" w:styleId="ImportWordListStyleDefinition23">
    <w:name w:val="Import Word List Style Definition 23"/>
    <w:autoRedefine/>
    <w:pPr>
      <w:numPr>
        <w:numId w:val="2"/>
      </w:numPr>
    </w:pPr>
  </w:style>
  <w:style w:type="paragraph" w:customStyle="1" w:styleId="List1">
    <w:name w:val="List 1"/>
    <w:basedOn w:val="ImportWordListStyleDefinition25"/>
    <w:autoRedefine/>
    <w:semiHidden/>
    <w:pPr>
      <w:numPr>
        <w:numId w:val="4"/>
      </w:numPr>
    </w:pPr>
  </w:style>
  <w:style w:type="paragraph" w:customStyle="1" w:styleId="ImportWordListStyleDefinition25">
    <w:name w:val="Import Word List Style Definition 25"/>
    <w:pPr>
      <w:numPr>
        <w:numId w:val="5"/>
      </w:numPr>
    </w:pPr>
  </w:style>
  <w:style w:type="paragraph" w:customStyle="1" w:styleId="List27">
    <w:name w:val="List 27"/>
    <w:basedOn w:val="ImportWordListStyleDefinition21"/>
    <w:semiHidden/>
    <w:pPr>
      <w:numPr>
        <w:numId w:val="7"/>
      </w:numPr>
    </w:pPr>
  </w:style>
  <w:style w:type="paragraph" w:customStyle="1" w:styleId="ImportWordListStyleDefinition21">
    <w:name w:val="Import Word List Style Definition 21"/>
    <w:pPr>
      <w:numPr>
        <w:numId w:val="8"/>
      </w:numPr>
    </w:pPr>
  </w:style>
  <w:style w:type="paragraph" w:customStyle="1" w:styleId="List31">
    <w:name w:val="List 31"/>
    <w:basedOn w:val="ImportWordListStyleDefinition15"/>
    <w:semiHidden/>
    <w:pPr>
      <w:numPr>
        <w:numId w:val="10"/>
      </w:numPr>
    </w:pPr>
  </w:style>
  <w:style w:type="paragraph" w:customStyle="1" w:styleId="ImportWordListStyleDefinition15">
    <w:name w:val="Import Word List Style Definition 15"/>
    <w:pPr>
      <w:numPr>
        <w:numId w:val="11"/>
      </w:numPr>
    </w:pPr>
  </w:style>
  <w:style w:type="paragraph" w:customStyle="1" w:styleId="List41">
    <w:name w:val="List 41"/>
    <w:basedOn w:val="ImportWordListStyleDefinition2"/>
    <w:autoRedefine/>
    <w:semiHidden/>
    <w:pPr>
      <w:numPr>
        <w:numId w:val="13"/>
      </w:numPr>
    </w:pPr>
  </w:style>
  <w:style w:type="paragraph" w:customStyle="1" w:styleId="ImportWordListStyleDefinition2">
    <w:name w:val="Import Word List Style Definition 2"/>
    <w:pPr>
      <w:numPr>
        <w:numId w:val="14"/>
      </w:numPr>
    </w:pPr>
  </w:style>
  <w:style w:type="paragraph" w:customStyle="1" w:styleId="List51">
    <w:name w:val="List 51"/>
    <w:basedOn w:val="ImportWordListStyleDefinition1"/>
    <w:semiHidden/>
    <w:pPr>
      <w:numPr>
        <w:numId w:val="16"/>
      </w:numPr>
    </w:pPr>
  </w:style>
  <w:style w:type="paragraph" w:customStyle="1" w:styleId="ImportWordListStyleDefinition1">
    <w:name w:val="Import Word List Style Definition 1"/>
    <w:pPr>
      <w:numPr>
        <w:numId w:val="17"/>
      </w:numPr>
    </w:pPr>
  </w:style>
  <w:style w:type="paragraph" w:customStyle="1" w:styleId="List6">
    <w:name w:val="List 6"/>
    <w:basedOn w:val="ImportWordListStyleDefinition7"/>
    <w:semiHidden/>
    <w:pPr>
      <w:numPr>
        <w:numId w:val="19"/>
      </w:numPr>
    </w:pPr>
  </w:style>
  <w:style w:type="paragraph" w:customStyle="1" w:styleId="ImportWordListStyleDefinition7">
    <w:name w:val="Import Word List Style Definition 7"/>
    <w:pPr>
      <w:numPr>
        <w:numId w:val="20"/>
      </w:numPr>
    </w:pPr>
  </w:style>
  <w:style w:type="paragraph" w:customStyle="1" w:styleId="List7">
    <w:name w:val="List 7"/>
    <w:basedOn w:val="ImportWordListStyleDefinition24"/>
    <w:semiHidden/>
    <w:pPr>
      <w:numPr>
        <w:numId w:val="22"/>
      </w:numPr>
    </w:pPr>
  </w:style>
  <w:style w:type="paragraph" w:customStyle="1" w:styleId="ImportWordListStyleDefinition24">
    <w:name w:val="Import Word List Style Definition 24"/>
    <w:pPr>
      <w:numPr>
        <w:numId w:val="23"/>
      </w:numPr>
    </w:pPr>
  </w:style>
  <w:style w:type="paragraph" w:customStyle="1" w:styleId="List8">
    <w:name w:val="List 8"/>
    <w:basedOn w:val="ImportWordListStyleDefinition3"/>
    <w:semiHidden/>
    <w:pPr>
      <w:numPr>
        <w:numId w:val="25"/>
      </w:numPr>
    </w:pPr>
  </w:style>
  <w:style w:type="paragraph" w:customStyle="1" w:styleId="ImportWordListStyleDefinition3">
    <w:name w:val="Import Word List Style Definition 3"/>
    <w:pPr>
      <w:numPr>
        <w:numId w:val="26"/>
      </w:numPr>
    </w:pPr>
  </w:style>
  <w:style w:type="paragraph" w:customStyle="1" w:styleId="List9">
    <w:name w:val="List 9"/>
    <w:basedOn w:val="ImportWordListStyleDefinition9"/>
    <w:semiHidden/>
    <w:pPr>
      <w:numPr>
        <w:numId w:val="28"/>
      </w:numPr>
    </w:pPr>
  </w:style>
  <w:style w:type="paragraph" w:customStyle="1" w:styleId="ImportWordListStyleDefinition9">
    <w:name w:val="Import Word List Style Definition 9"/>
    <w:pPr>
      <w:numPr>
        <w:numId w:val="29"/>
      </w:numPr>
    </w:pPr>
  </w:style>
  <w:style w:type="paragraph" w:customStyle="1" w:styleId="List10">
    <w:name w:val="List 10"/>
    <w:basedOn w:val="ImportWordListStyleDefinition19"/>
    <w:semiHidden/>
    <w:pPr>
      <w:numPr>
        <w:numId w:val="31"/>
      </w:numPr>
    </w:pPr>
  </w:style>
  <w:style w:type="paragraph" w:customStyle="1" w:styleId="ImportWordListStyleDefinition19">
    <w:name w:val="Import Word List Style Definition 19"/>
    <w:pPr>
      <w:numPr>
        <w:numId w:val="32"/>
      </w:numPr>
    </w:pPr>
  </w:style>
  <w:style w:type="paragraph" w:customStyle="1" w:styleId="List11">
    <w:name w:val="List 11"/>
    <w:basedOn w:val="ImportWordListStyleDefinition16"/>
    <w:semiHidden/>
    <w:pPr>
      <w:numPr>
        <w:numId w:val="34"/>
      </w:numPr>
    </w:pPr>
  </w:style>
  <w:style w:type="paragraph" w:customStyle="1" w:styleId="ImportWordListStyleDefinition16">
    <w:name w:val="Import Word List Style Definition 16"/>
    <w:pPr>
      <w:numPr>
        <w:numId w:val="35"/>
      </w:numPr>
    </w:pPr>
  </w:style>
  <w:style w:type="paragraph" w:customStyle="1" w:styleId="List12">
    <w:name w:val="List 12"/>
    <w:basedOn w:val="ImportWordListStyleDefinition26"/>
    <w:semiHidden/>
    <w:pPr>
      <w:numPr>
        <w:numId w:val="37"/>
      </w:numPr>
    </w:pPr>
  </w:style>
  <w:style w:type="paragraph" w:customStyle="1" w:styleId="ImportWordListStyleDefinition26">
    <w:name w:val="Import Word List Style Definition 26"/>
    <w:pPr>
      <w:numPr>
        <w:numId w:val="38"/>
      </w:numPr>
    </w:pPr>
  </w:style>
  <w:style w:type="paragraph" w:customStyle="1" w:styleId="List13">
    <w:name w:val="List 13"/>
    <w:basedOn w:val="ImportWordListStyleDefinition27"/>
    <w:semiHidden/>
    <w:pPr>
      <w:numPr>
        <w:numId w:val="40"/>
      </w:numPr>
    </w:pPr>
  </w:style>
  <w:style w:type="paragraph" w:customStyle="1" w:styleId="ImportWordListStyleDefinition27">
    <w:name w:val="Import Word List Style Definition 27"/>
    <w:pPr>
      <w:numPr>
        <w:numId w:val="41"/>
      </w:numPr>
    </w:pPr>
  </w:style>
  <w:style w:type="paragraph" w:customStyle="1" w:styleId="List14">
    <w:name w:val="List 14"/>
    <w:basedOn w:val="ImportWordListStyleDefinition32"/>
    <w:semiHidden/>
    <w:pPr>
      <w:numPr>
        <w:numId w:val="43"/>
      </w:numPr>
    </w:pPr>
  </w:style>
  <w:style w:type="paragraph" w:customStyle="1" w:styleId="ImportWordListStyleDefinition32">
    <w:name w:val="Import Word List Style Definition 32"/>
    <w:pPr>
      <w:numPr>
        <w:numId w:val="44"/>
      </w:numPr>
    </w:pPr>
  </w:style>
  <w:style w:type="paragraph" w:customStyle="1" w:styleId="List15">
    <w:name w:val="List 15"/>
    <w:basedOn w:val="ImportWordListStyleDefinition13"/>
    <w:semiHidden/>
    <w:pPr>
      <w:numPr>
        <w:numId w:val="46"/>
      </w:numPr>
    </w:pPr>
  </w:style>
  <w:style w:type="paragraph" w:customStyle="1" w:styleId="ImportWordListStyleDefinition13">
    <w:name w:val="Import Word List Style Definition 13"/>
    <w:pPr>
      <w:numPr>
        <w:numId w:val="47"/>
      </w:numPr>
    </w:pPr>
  </w:style>
  <w:style w:type="paragraph" w:customStyle="1" w:styleId="List16">
    <w:name w:val="List 16"/>
    <w:basedOn w:val="ImportWordListStyleDefinition8"/>
    <w:semiHidden/>
    <w:pPr>
      <w:numPr>
        <w:numId w:val="49"/>
      </w:numPr>
    </w:pPr>
  </w:style>
  <w:style w:type="paragraph" w:customStyle="1" w:styleId="ImportWordListStyleDefinition8">
    <w:name w:val="Import Word List Style Definition 8"/>
    <w:pPr>
      <w:numPr>
        <w:numId w:val="50"/>
      </w:numPr>
    </w:pPr>
  </w:style>
  <w:style w:type="paragraph" w:customStyle="1" w:styleId="ImportWordListStyleDefinition0">
    <w:name w:val="Import Word List Style Definition 0"/>
    <w:pPr>
      <w:numPr>
        <w:numId w:val="52"/>
      </w:numPr>
    </w:pPr>
  </w:style>
  <w:style w:type="paragraph" w:customStyle="1" w:styleId="ImportWordListStyleDefinition14">
    <w:name w:val="Import Word List Style Definition 14"/>
    <w:pPr>
      <w:numPr>
        <w:numId w:val="54"/>
      </w:numPr>
    </w:pPr>
  </w:style>
  <w:style w:type="paragraph" w:customStyle="1" w:styleId="ImportWordListStyleDefinition4">
    <w:name w:val="Import Word List Style Definition 4"/>
    <w:pPr>
      <w:numPr>
        <w:numId w:val="56"/>
      </w:numPr>
    </w:pPr>
  </w:style>
  <w:style w:type="paragraph" w:customStyle="1" w:styleId="List17">
    <w:name w:val="List 17"/>
    <w:basedOn w:val="ImportWordListStyleDefinition10"/>
    <w:semiHidden/>
    <w:pPr>
      <w:numPr>
        <w:numId w:val="58"/>
      </w:numPr>
    </w:pPr>
  </w:style>
  <w:style w:type="paragraph" w:customStyle="1" w:styleId="ImportWordListStyleDefinition10">
    <w:name w:val="Import Word List Style Definition 10"/>
    <w:pPr>
      <w:numPr>
        <w:numId w:val="59"/>
      </w:numPr>
    </w:pPr>
  </w:style>
  <w:style w:type="paragraph" w:customStyle="1" w:styleId="List18">
    <w:name w:val="List 18"/>
    <w:basedOn w:val="ImportWordListStyleDefinition17"/>
    <w:semiHidden/>
    <w:pPr>
      <w:numPr>
        <w:numId w:val="62"/>
      </w:numPr>
    </w:pPr>
  </w:style>
  <w:style w:type="paragraph" w:customStyle="1" w:styleId="ImportWordListStyleDefinition17">
    <w:name w:val="Import Word List Style Definition 17"/>
    <w:pPr>
      <w:numPr>
        <w:numId w:val="63"/>
      </w:numPr>
    </w:pPr>
  </w:style>
  <w:style w:type="paragraph" w:customStyle="1" w:styleId="List19">
    <w:name w:val="List 19"/>
    <w:basedOn w:val="ImportWordListStyleDefinition5"/>
    <w:autoRedefine/>
    <w:semiHidden/>
    <w:pPr>
      <w:numPr>
        <w:numId w:val="65"/>
      </w:numPr>
    </w:pPr>
  </w:style>
  <w:style w:type="paragraph" w:customStyle="1" w:styleId="ImportWordListStyleDefinition5">
    <w:name w:val="Import Word List Style Definition 5"/>
    <w:pPr>
      <w:numPr>
        <w:numId w:val="66"/>
      </w:numPr>
    </w:pPr>
  </w:style>
  <w:style w:type="paragraph" w:customStyle="1" w:styleId="List20">
    <w:name w:val="List 20"/>
    <w:basedOn w:val="ImportWordListStyleDefinition31"/>
    <w:semiHidden/>
    <w:pPr>
      <w:numPr>
        <w:numId w:val="68"/>
      </w:numPr>
    </w:pPr>
  </w:style>
  <w:style w:type="paragraph" w:customStyle="1" w:styleId="ImportWordListStyleDefinition31">
    <w:name w:val="Import Word List Style Definition 31"/>
    <w:pPr>
      <w:numPr>
        <w:numId w:val="69"/>
      </w:numPr>
    </w:pPr>
  </w:style>
  <w:style w:type="paragraph" w:customStyle="1" w:styleId="List21">
    <w:name w:val="List 21"/>
    <w:basedOn w:val="ImportWordListStyleDefinition12"/>
    <w:semiHidden/>
    <w:pPr>
      <w:numPr>
        <w:numId w:val="71"/>
      </w:numPr>
    </w:pPr>
  </w:style>
  <w:style w:type="paragraph" w:customStyle="1" w:styleId="ImportWordListStyleDefinition12">
    <w:name w:val="Import Word List Style Definition 12"/>
    <w:pPr>
      <w:numPr>
        <w:numId w:val="72"/>
      </w:numPr>
    </w:pPr>
  </w:style>
  <w:style w:type="paragraph" w:customStyle="1" w:styleId="List22">
    <w:name w:val="List 22"/>
    <w:basedOn w:val="ImportWordListStyleDefinition20"/>
    <w:semiHidden/>
    <w:pPr>
      <w:numPr>
        <w:numId w:val="74"/>
      </w:numPr>
    </w:pPr>
  </w:style>
  <w:style w:type="paragraph" w:customStyle="1" w:styleId="ImportWordListStyleDefinition20">
    <w:name w:val="Import Word List Style Definition 20"/>
    <w:pPr>
      <w:numPr>
        <w:numId w:val="75"/>
      </w:numPr>
    </w:pPr>
  </w:style>
  <w:style w:type="paragraph" w:customStyle="1" w:styleId="List23">
    <w:name w:val="List 23"/>
    <w:basedOn w:val="ImportWordListStyleDefinition29"/>
    <w:semiHidden/>
    <w:pPr>
      <w:numPr>
        <w:numId w:val="77"/>
      </w:numPr>
    </w:pPr>
  </w:style>
  <w:style w:type="paragraph" w:customStyle="1" w:styleId="ImportWordListStyleDefinition29">
    <w:name w:val="Import Word List Style Definition 29"/>
    <w:pPr>
      <w:numPr>
        <w:numId w:val="78"/>
      </w:numPr>
    </w:pPr>
  </w:style>
  <w:style w:type="paragraph" w:customStyle="1" w:styleId="List24">
    <w:name w:val="List 24"/>
    <w:basedOn w:val="ImportWordListStyleDefinition22"/>
    <w:semiHidden/>
    <w:pPr>
      <w:numPr>
        <w:numId w:val="80"/>
      </w:numPr>
    </w:pPr>
  </w:style>
  <w:style w:type="paragraph" w:customStyle="1" w:styleId="ImportWordListStyleDefinition22">
    <w:name w:val="Import Word List Style Definition 22"/>
    <w:pPr>
      <w:numPr>
        <w:numId w:val="81"/>
      </w:numPr>
    </w:pPr>
  </w:style>
  <w:style w:type="paragraph" w:customStyle="1" w:styleId="List25">
    <w:name w:val="List 25"/>
    <w:basedOn w:val="ImportWordListStyleDefinition28"/>
    <w:semiHidden/>
    <w:pPr>
      <w:numPr>
        <w:numId w:val="83"/>
      </w:numPr>
    </w:pPr>
  </w:style>
  <w:style w:type="paragraph" w:customStyle="1" w:styleId="ImportWordListStyleDefinition28">
    <w:name w:val="Import Word List Style Definition 28"/>
    <w:pPr>
      <w:numPr>
        <w:numId w:val="84"/>
      </w:numPr>
    </w:pPr>
  </w:style>
  <w:style w:type="paragraph" w:customStyle="1" w:styleId="List26">
    <w:name w:val="List 26"/>
    <w:basedOn w:val="ImportWordListStyleDefinition18"/>
    <w:semiHidden/>
    <w:pPr>
      <w:numPr>
        <w:numId w:val="86"/>
      </w:numPr>
    </w:pPr>
  </w:style>
  <w:style w:type="paragraph" w:customStyle="1" w:styleId="ImportWordListStyleDefinition18">
    <w:name w:val="Import Word List Style Definition 18"/>
    <w:pPr>
      <w:numPr>
        <w:numId w:val="8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1364</Words>
  <Characters>6891</Characters>
  <Application>Microsoft Macintosh Word</Application>
  <DocSecurity>0</DocSecurity>
  <Lines>333</Lines>
  <Paragraphs>260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8111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Earth and Space Questions</dc:title>
  <dc:subject/>
  <dc:creator>Rohan Konnur</dc:creator>
  <cp:keywords/>
  <dc:description/>
  <cp:lastModifiedBy>Rohan Konnur</cp:lastModifiedBy>
  <cp:revision>2</cp:revision>
  <dcterms:created xsi:type="dcterms:W3CDTF">2012-10-23T05:49:00Z</dcterms:created>
  <dcterms:modified xsi:type="dcterms:W3CDTF">2012-10-23T05:49:00Z</dcterms:modified>
  <cp:category/>
</cp:coreProperties>
</file>