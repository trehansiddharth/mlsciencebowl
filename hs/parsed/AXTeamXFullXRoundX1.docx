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847DE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2729E119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117B579" w14:textId="78813DB3" w:rsidR="00DC405F" w:rsidRDefault="00F446B1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1)  CHEMISTRY</w:t>
      </w:r>
      <w:proofErr w:type="gramEnd"/>
      <w:r w:rsidR="00F366EB">
        <w:rPr>
          <w:rFonts w:ascii="Times New Roman" w:hAnsi="Times New Roman" w:cs="Times New Roman"/>
        </w:rPr>
        <w:t xml:space="preserve"> </w:t>
      </w:r>
      <w:r w:rsidR="00F366EB">
        <w:rPr>
          <w:rFonts w:ascii="Times New Roman" w:hAnsi="Times New Roman" w:cs="Times New Roman"/>
          <w:i/>
          <w:iCs/>
        </w:rPr>
        <w:t xml:space="preserve">Multiple Choice  </w:t>
      </w:r>
      <w:r w:rsidR="00DC405F">
        <w:rPr>
          <w:rFonts w:ascii="Times New Roman" w:hAnsi="Times New Roman" w:cs="Times New Roman"/>
        </w:rPr>
        <w:t>Which of the following single bonds contains the best sigma star acceptor orbital?</w:t>
      </w:r>
    </w:p>
    <w:p w14:paraId="6D92D543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0C5C55" w14:textId="1EEBD52A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W)  </w:t>
      </w:r>
      <w:r w:rsidR="00713222">
        <w:rPr>
          <w:rFonts w:ascii="Times New Roman" w:hAnsi="Times New Roman" w:cs="Times New Roman"/>
        </w:rPr>
        <w:t>C</w:t>
      </w:r>
      <w:proofErr w:type="gramEnd"/>
      <w:r w:rsidR="00713222">
        <w:rPr>
          <w:rFonts w:ascii="Times New Roman" w:hAnsi="Times New Roman" w:cs="Times New Roman"/>
        </w:rPr>
        <w:t>-C</w:t>
      </w:r>
    </w:p>
    <w:p w14:paraId="363EFF6C" w14:textId="1195FC51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X)  </w:t>
      </w:r>
      <w:r w:rsidR="00713222">
        <w:rPr>
          <w:rFonts w:ascii="Times New Roman" w:hAnsi="Times New Roman" w:cs="Times New Roman"/>
        </w:rPr>
        <w:t>C</w:t>
      </w:r>
      <w:proofErr w:type="gramEnd"/>
      <w:r w:rsidR="00713222">
        <w:rPr>
          <w:rFonts w:ascii="Times New Roman" w:hAnsi="Times New Roman" w:cs="Times New Roman"/>
        </w:rPr>
        <w:t>-N</w:t>
      </w:r>
    </w:p>
    <w:p w14:paraId="29D9A435" w14:textId="317A4193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Y)  </w:t>
      </w:r>
      <w:r w:rsidR="00713222">
        <w:rPr>
          <w:rFonts w:ascii="Times New Roman" w:hAnsi="Times New Roman" w:cs="Times New Roman"/>
        </w:rPr>
        <w:t>C</w:t>
      </w:r>
      <w:proofErr w:type="gramEnd"/>
      <w:r w:rsidR="00713222">
        <w:rPr>
          <w:rFonts w:ascii="Times New Roman" w:hAnsi="Times New Roman" w:cs="Times New Roman"/>
        </w:rPr>
        <w:t>-O</w:t>
      </w:r>
    </w:p>
    <w:p w14:paraId="1D7D5428" w14:textId="3A450EAF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Z)  </w:t>
      </w:r>
      <w:r w:rsidR="00713222">
        <w:rPr>
          <w:rFonts w:ascii="Times New Roman" w:hAnsi="Times New Roman" w:cs="Times New Roman"/>
        </w:rPr>
        <w:t>C</w:t>
      </w:r>
      <w:proofErr w:type="gramEnd"/>
      <w:r w:rsidR="00713222">
        <w:rPr>
          <w:rFonts w:ascii="Times New Roman" w:hAnsi="Times New Roman" w:cs="Times New Roman"/>
        </w:rPr>
        <w:t>-F</w:t>
      </w:r>
    </w:p>
    <w:p w14:paraId="6C12404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388AAF" w14:textId="542DBCA6" w:rsidR="00F366EB" w:rsidRDefault="00F6158A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Z</w:t>
      </w:r>
      <w:r w:rsidR="00F366E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C-F</w:t>
      </w:r>
    </w:p>
    <w:p w14:paraId="7B2D1989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39A54B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1A86DFED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494AFC" w14:textId="2281F37A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1)  </w:t>
      </w:r>
      <w:r w:rsidR="00D86337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 w:rsidR="00F8624F">
        <w:rPr>
          <w:rFonts w:ascii="Times New Roman" w:hAnsi="Times New Roman" w:cs="Times New Roman"/>
        </w:rPr>
        <w:t xml:space="preserve">  What </w:t>
      </w:r>
      <w:r w:rsidR="00CC1D45">
        <w:rPr>
          <w:rFonts w:ascii="Times New Roman" w:hAnsi="Times New Roman" w:cs="Times New Roman"/>
        </w:rPr>
        <w:t>functional group is most commonly used as the protecting group for a carboxylic acid?</w:t>
      </w:r>
    </w:p>
    <w:p w14:paraId="6DCE6EC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237BA759" w14:textId="641A7DE9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CC1D45">
        <w:rPr>
          <w:rFonts w:ascii="Times New Roman" w:hAnsi="Times New Roman" w:cs="Times New Roman"/>
        </w:rPr>
        <w:t>ESTER</w:t>
      </w:r>
    </w:p>
    <w:p w14:paraId="59CFD4E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5268386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905F9C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1AB0926E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EE46A1" w14:textId="0F42B30F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2)  </w:t>
      </w:r>
      <w:r w:rsidR="00F446B1">
        <w:rPr>
          <w:rFonts w:ascii="Times New Roman" w:hAnsi="Times New Roman" w:cs="Times New Roman"/>
        </w:rPr>
        <w:t>BIOLOGY</w:t>
      </w:r>
      <w:proofErr w:type="gramEnd"/>
      <w:r>
        <w:rPr>
          <w:rFonts w:ascii="Times New Roman" w:hAnsi="Times New Roman" w:cs="Times New Roman"/>
        </w:rPr>
        <w:t xml:space="preserve"> </w:t>
      </w:r>
      <w:r w:rsidR="00420750"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420750">
        <w:rPr>
          <w:rFonts w:ascii="Times New Roman" w:hAnsi="Times New Roman" w:cs="Times New Roman"/>
        </w:rPr>
        <w:t xml:space="preserve">What category of diseases includes diseases such as </w:t>
      </w:r>
      <w:proofErr w:type="spellStart"/>
      <w:r w:rsidR="00420750">
        <w:rPr>
          <w:rFonts w:ascii="Times New Roman" w:hAnsi="Times New Roman" w:cs="Times New Roman"/>
        </w:rPr>
        <w:t>scrapie</w:t>
      </w:r>
      <w:proofErr w:type="spellEnd"/>
      <w:r w:rsidR="00420750">
        <w:rPr>
          <w:rFonts w:ascii="Times New Roman" w:hAnsi="Times New Roman" w:cs="Times New Roman"/>
        </w:rPr>
        <w:t xml:space="preserve"> in sheep, “mad cow” disease in cattle, and </w:t>
      </w:r>
      <w:proofErr w:type="spellStart"/>
      <w:r w:rsidR="00420750">
        <w:rPr>
          <w:rFonts w:ascii="Times New Roman" w:hAnsi="Times New Roman" w:cs="Times New Roman"/>
        </w:rPr>
        <w:t>kuru</w:t>
      </w:r>
      <w:proofErr w:type="spellEnd"/>
      <w:r w:rsidR="00420750">
        <w:rPr>
          <w:rFonts w:ascii="Times New Roman" w:hAnsi="Times New Roman" w:cs="Times New Roman"/>
        </w:rPr>
        <w:t xml:space="preserve"> and Creutzfeldt-Jakob disease in humans?</w:t>
      </w:r>
    </w:p>
    <w:p w14:paraId="54700EB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F11715" w14:textId="6E71865F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420750">
        <w:rPr>
          <w:rFonts w:ascii="Times New Roman" w:hAnsi="Times New Roman" w:cs="Times New Roman"/>
        </w:rPr>
        <w:t>TRANSMISSIBLE SPONGIFORM ENCEPHALOPATHIES (TSEs)</w:t>
      </w:r>
    </w:p>
    <w:p w14:paraId="610F7EF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866049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00289DDA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3C52B1" w14:textId="5991DE96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2)  </w:t>
      </w:r>
      <w:r w:rsidR="00F446B1">
        <w:rPr>
          <w:rFonts w:ascii="Times New Roman" w:hAnsi="Times New Roman" w:cs="Times New Roman"/>
        </w:rPr>
        <w:t>BIOLOGY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4A2D03">
        <w:rPr>
          <w:rFonts w:ascii="Times New Roman" w:hAnsi="Times New Roman" w:cs="Times New Roman"/>
        </w:rPr>
        <w:t>What clinical term is given to the abnormal accumulation of fluid within the peritoneal cavity?</w:t>
      </w:r>
    </w:p>
    <w:p w14:paraId="723D275E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1C2BEC" w14:textId="5D66CE72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4A2D03">
        <w:rPr>
          <w:rFonts w:ascii="Times New Roman" w:hAnsi="Times New Roman" w:cs="Times New Roman"/>
        </w:rPr>
        <w:t>ASCITES</w:t>
      </w:r>
    </w:p>
    <w:p w14:paraId="66CDD06D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C1E1AF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FBA242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88C93D8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410B0F5" w14:textId="77777777" w:rsidR="00F446B1" w:rsidRDefault="00F446B1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F615CF4" w14:textId="77777777" w:rsidR="00F446B1" w:rsidRDefault="00F446B1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537CE16" w14:textId="77777777" w:rsidR="00F446B1" w:rsidRDefault="00F446B1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1235093" w14:textId="77777777" w:rsidR="00264FFF" w:rsidRDefault="00264FFF" w:rsidP="00264F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</w:rPr>
      </w:pPr>
    </w:p>
    <w:p w14:paraId="389395A9" w14:textId="77777777" w:rsidR="00F8687C" w:rsidRDefault="00F8687C" w:rsidP="00264F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10E15342" w14:textId="77777777" w:rsidR="00F8687C" w:rsidRDefault="00F8687C" w:rsidP="00264F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2F43BCCE" w14:textId="77777777" w:rsidR="00F8687C" w:rsidRDefault="00F8687C" w:rsidP="00264F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7769BDFA" w14:textId="77777777" w:rsidR="00075960" w:rsidRDefault="00075960" w:rsidP="000759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</w:rPr>
      </w:pPr>
    </w:p>
    <w:p w14:paraId="08EA0CD8" w14:textId="77777777" w:rsidR="00F366EB" w:rsidRDefault="00F366EB" w:rsidP="000759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TOSS-UP</w:t>
      </w:r>
    </w:p>
    <w:p w14:paraId="15FB6EB2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D26D4A" w14:textId="333EC467" w:rsidR="00F366EB" w:rsidRDefault="00F366EB" w:rsidP="00063454">
      <w:pPr>
        <w:widowControl w:val="0"/>
        <w:numPr>
          <w:ilvl w:val="0"/>
          <w:numId w:val="1"/>
        </w:numPr>
        <w:tabs>
          <w:tab w:val="left" w:pos="20"/>
          <w:tab w:val="left" w:pos="27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59" w:hanging="26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="00F446B1">
        <w:rPr>
          <w:rFonts w:ascii="Times New Roman" w:hAnsi="Times New Roman" w:cs="Times New Roman"/>
        </w:rPr>
        <w:t>3)  PHYSICS</w:t>
      </w:r>
      <w:proofErr w:type="gramEnd"/>
      <w:r>
        <w:rPr>
          <w:rFonts w:ascii="Times New Roman" w:hAnsi="Times New Roman" w:cs="Times New Roman"/>
        </w:rPr>
        <w:t xml:space="preserve">  </w:t>
      </w:r>
      <w:r w:rsidR="00063454"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127851">
        <w:rPr>
          <w:rFonts w:ascii="Times New Roman" w:hAnsi="Times New Roman" w:cs="Times New Roman"/>
        </w:rPr>
        <w:t>What quantity is denoted by the following expression: eh/4pi m, also represented by the symbol, mu sub B.</w:t>
      </w:r>
    </w:p>
    <w:p w14:paraId="5C59131B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03EE66C" w14:textId="7B8B1716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D840C7">
        <w:rPr>
          <w:rFonts w:ascii="Times New Roman" w:hAnsi="Times New Roman" w:cs="Times New Roman"/>
        </w:rPr>
        <w:t>BOHR MAGNETON</w:t>
      </w:r>
    </w:p>
    <w:p w14:paraId="681AA17C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B21399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2AA6B098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D19328" w14:textId="5844995B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3)  </w:t>
      </w:r>
      <w:r w:rsidR="00F446B1">
        <w:rPr>
          <w:rFonts w:ascii="Times New Roman" w:hAnsi="Times New Roman" w:cs="Times New Roman"/>
        </w:rPr>
        <w:t>PHYSICS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Short Answer </w:t>
      </w:r>
      <w:r>
        <w:rPr>
          <w:rFonts w:ascii="Times New Roman" w:hAnsi="Times New Roman" w:cs="Times New Roman"/>
        </w:rPr>
        <w:t xml:space="preserve">  </w:t>
      </w:r>
      <w:r w:rsidR="00B97DCA">
        <w:rPr>
          <w:rFonts w:ascii="Times New Roman" w:hAnsi="Times New Roman" w:cs="Times New Roman"/>
        </w:rPr>
        <w:t>Using Curie’s Law, identify all of the following relationships that would produce a straight line with slope of 1/Curie’s constant.</w:t>
      </w:r>
    </w:p>
    <w:p w14:paraId="7F7DA7C2" w14:textId="77777777" w:rsidR="00B97DCA" w:rsidRDefault="00B97DCA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53E1E0" w14:textId="7F714EE8" w:rsidR="00B97DCA" w:rsidRDefault="00B97DCA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The graph of the quantity of the magnetic field/absolute temperature vs. magnetization.</w:t>
      </w:r>
    </w:p>
    <w:p w14:paraId="5ABC28AD" w14:textId="3C239975" w:rsidR="00B97DCA" w:rsidRDefault="00B97DCA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The graph of magnetization vs. the quantity of the magnetic field/absolute temperature.</w:t>
      </w:r>
    </w:p>
    <w:p w14:paraId="1BFFB731" w14:textId="203E49A2" w:rsidR="00B97DCA" w:rsidRDefault="00B97DCA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The graph of the quantity of absolute temperature * magnetization vs. the magnetic field.</w:t>
      </w:r>
    </w:p>
    <w:p w14:paraId="3CC3025C" w14:textId="5407FCB8" w:rsidR="00B97DCA" w:rsidRDefault="00B97DCA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The graph of the magnetic field vs. the quantity of </w:t>
      </w:r>
      <w:r w:rsidR="0092525F">
        <w:rPr>
          <w:rFonts w:ascii="Times New Roman" w:hAnsi="Times New Roman" w:cs="Times New Roman"/>
        </w:rPr>
        <w:t>magnetization * temperature.</w:t>
      </w:r>
    </w:p>
    <w:p w14:paraId="1E073A81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5C1998" w14:textId="5E42EB52" w:rsidR="00F366EB" w:rsidRDefault="0092525F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proofErr w:type="gramStart"/>
      <w:r>
        <w:rPr>
          <w:rFonts w:ascii="Times New Roman" w:hAnsi="Times New Roman" w:cs="Times New Roman"/>
        </w:rPr>
        <w:t>I AND IV</w:t>
      </w:r>
      <w:proofErr w:type="gramEnd"/>
    </w:p>
    <w:p w14:paraId="664E8E92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EC05346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63479545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4C36672F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215E39" w14:textId="1D26C852" w:rsidR="00F366EB" w:rsidRDefault="00F446B1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4)  EARTH</w:t>
      </w:r>
      <w:proofErr w:type="gramEnd"/>
      <w:r>
        <w:rPr>
          <w:rFonts w:ascii="Times New Roman" w:hAnsi="Times New Roman" w:cs="Times New Roman"/>
        </w:rPr>
        <w:t xml:space="preserve"> AND SPACE SCIENCE</w:t>
      </w:r>
      <w:r w:rsidR="00F366EB">
        <w:rPr>
          <w:rFonts w:ascii="Times New Roman" w:hAnsi="Times New Roman" w:cs="Times New Roman"/>
        </w:rPr>
        <w:t xml:space="preserve">  </w:t>
      </w:r>
      <w:r w:rsidR="00F366EB">
        <w:rPr>
          <w:rFonts w:ascii="Times New Roman" w:hAnsi="Times New Roman" w:cs="Times New Roman"/>
          <w:i/>
          <w:iCs/>
        </w:rPr>
        <w:t>Short Answer</w:t>
      </w:r>
      <w:r w:rsidR="00F366EB">
        <w:rPr>
          <w:rFonts w:ascii="Times New Roman" w:hAnsi="Times New Roman" w:cs="Times New Roman"/>
        </w:rPr>
        <w:t xml:space="preserve">  </w:t>
      </w:r>
      <w:r w:rsidR="006D574F">
        <w:rPr>
          <w:rFonts w:ascii="Times New Roman" w:hAnsi="Times New Roman" w:cs="Times New Roman"/>
        </w:rPr>
        <w:t xml:space="preserve">What is the term given to </w:t>
      </w:r>
      <w:proofErr w:type="spellStart"/>
      <w:r w:rsidR="006D574F">
        <w:rPr>
          <w:rFonts w:ascii="Times New Roman" w:hAnsi="Times New Roman" w:cs="Times New Roman"/>
        </w:rPr>
        <w:t>flamelike</w:t>
      </w:r>
      <w:proofErr w:type="spellEnd"/>
      <w:r w:rsidR="006D574F">
        <w:rPr>
          <w:rFonts w:ascii="Times New Roman" w:hAnsi="Times New Roman" w:cs="Times New Roman"/>
        </w:rPr>
        <w:t xml:space="preserve"> jets of gas extending upwards into the sun’s chromosphere and lasting 5 to 15 minutes?</w:t>
      </w:r>
    </w:p>
    <w:p w14:paraId="41289CFB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E1B0EB7" w14:textId="6613308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6D574F">
        <w:rPr>
          <w:rFonts w:ascii="Times New Roman" w:hAnsi="Times New Roman" w:cs="Times New Roman"/>
        </w:rPr>
        <w:t>SPICULES</w:t>
      </w:r>
    </w:p>
    <w:p w14:paraId="7F1071E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EE6237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383AB3EB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151357" w14:textId="6DF4A002" w:rsidR="00F366EB" w:rsidRPr="00BA31C7" w:rsidRDefault="00F366EB" w:rsidP="00BA31C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</w:rPr>
        <w:t>4)  EARTH</w:t>
      </w:r>
      <w:proofErr w:type="gramEnd"/>
      <w:r>
        <w:rPr>
          <w:rFonts w:ascii="Times New Roman" w:hAnsi="Times New Roman" w:cs="Times New Roman"/>
        </w:rPr>
        <w:t xml:space="preserve"> </w:t>
      </w:r>
      <w:r w:rsidR="00F446B1">
        <w:rPr>
          <w:rFonts w:ascii="Times New Roman" w:hAnsi="Times New Roman" w:cs="Times New Roman"/>
        </w:rPr>
        <w:t>AND SPACE SCIENCE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BA31C7" w:rsidRPr="00BA31C7">
        <w:rPr>
          <w:rFonts w:ascii="Times New Roman" w:hAnsi="Times New Roman" w:cs="Times New Roman"/>
        </w:rPr>
        <w:t xml:space="preserve">What is the name of the </w:t>
      </w:r>
      <w:r w:rsidR="00EC5E92">
        <w:rPr>
          <w:rFonts w:ascii="Times New Roman" w:hAnsi="Times New Roman" w:cs="Times New Roman"/>
        </w:rPr>
        <w:t>effect</w:t>
      </w:r>
      <w:r w:rsidR="00BA31C7" w:rsidRPr="00BA31C7">
        <w:rPr>
          <w:rFonts w:ascii="Times New Roman" w:hAnsi="Times New Roman" w:cs="Times New Roman"/>
        </w:rPr>
        <w:t xml:space="preserve"> </w:t>
      </w:r>
      <w:r w:rsidR="00BA31C7">
        <w:rPr>
          <w:rFonts w:ascii="Times New Roman" w:hAnsi="Times New Roman" w:cs="Times New Roman"/>
        </w:rPr>
        <w:t>w</w:t>
      </w:r>
      <w:r w:rsidR="00BA31C7" w:rsidRPr="00BA31C7">
        <w:rPr>
          <w:rFonts w:ascii="Times New Roman" w:hAnsi="Times New Roman" w:cs="Times New Roman"/>
        </w:rPr>
        <w:t>hen an electrical conductor rotate</w:t>
      </w:r>
      <w:r w:rsidR="00BA31C7">
        <w:rPr>
          <w:rFonts w:ascii="Times New Roman" w:hAnsi="Times New Roman" w:cs="Times New Roman"/>
        </w:rPr>
        <w:t xml:space="preserve">s and is stirred by convection and </w:t>
      </w:r>
      <w:r w:rsidR="00BA31C7" w:rsidRPr="00BA31C7">
        <w:rPr>
          <w:rFonts w:ascii="Times New Roman" w:hAnsi="Times New Roman" w:cs="Times New Roman"/>
        </w:rPr>
        <w:t xml:space="preserve">it can </w:t>
      </w:r>
      <w:r w:rsidR="00BA31C7">
        <w:rPr>
          <w:rFonts w:ascii="Times New Roman" w:hAnsi="Times New Roman" w:cs="Times New Roman"/>
        </w:rPr>
        <w:t>convert some of the energy fl</w:t>
      </w:r>
      <w:r w:rsidR="00BA31C7" w:rsidRPr="00BA31C7">
        <w:rPr>
          <w:rFonts w:ascii="Times New Roman" w:hAnsi="Times New Roman" w:cs="Times New Roman"/>
        </w:rPr>
        <w:t>owing outward as convection into a magnetic field</w:t>
      </w:r>
      <w:r w:rsidR="00EC5E92">
        <w:rPr>
          <w:rFonts w:ascii="Times New Roman" w:hAnsi="Times New Roman" w:cs="Times New Roman"/>
        </w:rPr>
        <w:t>?</w:t>
      </w:r>
    </w:p>
    <w:p w14:paraId="2693C9B2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AD8A62" w14:textId="3802F242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EC5E92">
        <w:rPr>
          <w:rFonts w:ascii="Times New Roman" w:hAnsi="Times New Roman" w:cs="Times New Roman"/>
        </w:rPr>
        <w:t>DYNAMO EFFECT</w:t>
      </w:r>
    </w:p>
    <w:p w14:paraId="32A2877A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341DCD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680A1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577B7A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B28EBD6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BEC3587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FCE4C2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84BE196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21A0F89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EAA092C" w14:textId="77777777" w:rsidR="00075960" w:rsidRDefault="00075960" w:rsidP="00FB2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6F749E39" w14:textId="77777777" w:rsidR="00F366EB" w:rsidRDefault="00F366EB" w:rsidP="00FB2B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7E6D7BB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EF17D9" w14:textId="090641DC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5)  </w:t>
      </w:r>
      <w:r w:rsidR="00F446B1">
        <w:rPr>
          <w:rFonts w:ascii="Times New Roman" w:hAnsi="Times New Roman" w:cs="Times New Roman"/>
        </w:rPr>
        <w:t>MATHEMATICS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1F6EF8">
        <w:rPr>
          <w:rFonts w:ascii="Times New Roman" w:hAnsi="Times New Roman" w:cs="Times New Roman"/>
        </w:rPr>
        <w:t>Consider the following set of parametric equations:</w:t>
      </w:r>
    </w:p>
    <w:p w14:paraId="4CAFA2D2" w14:textId="47E97A47" w:rsidR="001F6EF8" w:rsidRDefault="00EA5D60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</w:t>
      </w:r>
      <w:proofErr w:type="gramEnd"/>
      <w:r>
        <w:rPr>
          <w:rFonts w:ascii="Times New Roman" w:hAnsi="Times New Roman" w:cs="Times New Roman"/>
        </w:rPr>
        <w:t xml:space="preserve"> = 3t^2 + 18t + 7 and x = t^2 + 6t + 17</w:t>
      </w:r>
      <w:r w:rsidR="001F6EF8">
        <w:rPr>
          <w:rFonts w:ascii="Times New Roman" w:hAnsi="Times New Roman" w:cs="Times New Roman"/>
        </w:rPr>
        <w:t xml:space="preserve">. Calculate </w:t>
      </w:r>
      <w:proofErr w:type="spellStart"/>
      <w:r w:rsidR="001F6EF8">
        <w:rPr>
          <w:rFonts w:ascii="Times New Roman" w:hAnsi="Times New Roman" w:cs="Times New Roman"/>
        </w:rPr>
        <w:t>dy</w:t>
      </w:r>
      <w:proofErr w:type="spellEnd"/>
      <w:r w:rsidR="001F6EF8">
        <w:rPr>
          <w:rFonts w:ascii="Times New Roman" w:hAnsi="Times New Roman" w:cs="Times New Roman"/>
        </w:rPr>
        <w:t>/dx.</w:t>
      </w:r>
    </w:p>
    <w:p w14:paraId="78729D6C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0E1DE9" w14:textId="147E87EA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1F6EF8">
        <w:rPr>
          <w:rFonts w:ascii="Times New Roman" w:hAnsi="Times New Roman" w:cs="Times New Roman"/>
        </w:rPr>
        <w:t>3</w:t>
      </w:r>
    </w:p>
    <w:p w14:paraId="189E6038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DDFF64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759B57E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87F1B6" w14:textId="4D1C6ED0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5)  </w:t>
      </w:r>
      <w:r w:rsidR="00F446B1">
        <w:rPr>
          <w:rFonts w:ascii="Times New Roman" w:hAnsi="Times New Roman" w:cs="Times New Roman"/>
        </w:rPr>
        <w:t>MATHEMATICS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EA5D60">
        <w:rPr>
          <w:rFonts w:ascii="Times New Roman" w:hAnsi="Times New Roman" w:cs="Times New Roman"/>
        </w:rPr>
        <w:t xml:space="preserve">Calculate the absolute value of the area from the intersection of this function with the x and y-axes. </w:t>
      </w:r>
    </w:p>
    <w:p w14:paraId="7150C754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FBD727" w14:textId="1E2F66C8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EA5D60">
        <w:rPr>
          <w:rFonts w:ascii="Times New Roman" w:hAnsi="Times New Roman" w:cs="Times New Roman"/>
        </w:rPr>
        <w:t>968/3</w:t>
      </w:r>
    </w:p>
    <w:p w14:paraId="5279D3E6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</w:p>
    <w:p w14:paraId="26C30B81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9D0B63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5ACA9F4B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A4DE148" w14:textId="3BDABAD3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6)  </w:t>
      </w:r>
      <w:r w:rsidR="00F446B1">
        <w:rPr>
          <w:rFonts w:ascii="Times New Roman" w:hAnsi="Times New Roman" w:cs="Times New Roman"/>
        </w:rPr>
        <w:t>ENERGY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964C57">
        <w:rPr>
          <w:rFonts w:ascii="Times New Roman" w:hAnsi="Times New Roman" w:cs="Times New Roman"/>
        </w:rPr>
        <w:t>Which of the following is not a state function?</w:t>
      </w:r>
    </w:p>
    <w:p w14:paraId="08C84341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C8BBA8" w14:textId="5572C671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W)  </w:t>
      </w:r>
      <w:r w:rsidR="00964C57">
        <w:rPr>
          <w:rFonts w:ascii="Times New Roman" w:hAnsi="Times New Roman" w:cs="Times New Roman"/>
        </w:rPr>
        <w:t>heat</w:t>
      </w:r>
      <w:proofErr w:type="gramEnd"/>
    </w:p>
    <w:p w14:paraId="00D3C180" w14:textId="71043794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X)  </w:t>
      </w:r>
      <w:r w:rsidR="00964C57">
        <w:rPr>
          <w:rFonts w:ascii="Times New Roman" w:hAnsi="Times New Roman" w:cs="Times New Roman"/>
        </w:rPr>
        <w:t>enthalpy</w:t>
      </w:r>
      <w:proofErr w:type="gramEnd"/>
    </w:p>
    <w:p w14:paraId="56B2F815" w14:textId="117A84E1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Y)  </w:t>
      </w:r>
      <w:r w:rsidR="00964C57">
        <w:rPr>
          <w:rFonts w:ascii="Times New Roman" w:hAnsi="Times New Roman" w:cs="Times New Roman"/>
        </w:rPr>
        <w:t>entropy</w:t>
      </w:r>
      <w:proofErr w:type="gramEnd"/>
    </w:p>
    <w:p w14:paraId="2AE41A65" w14:textId="07A4B0B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Z)  </w:t>
      </w:r>
      <w:r w:rsidR="00964C57">
        <w:rPr>
          <w:rFonts w:ascii="Times New Roman" w:hAnsi="Times New Roman" w:cs="Times New Roman"/>
        </w:rPr>
        <w:t>Gibbs</w:t>
      </w:r>
      <w:proofErr w:type="gramEnd"/>
      <w:r w:rsidR="00964C57">
        <w:rPr>
          <w:rFonts w:ascii="Times New Roman" w:hAnsi="Times New Roman" w:cs="Times New Roman"/>
        </w:rPr>
        <w:t xml:space="preserve"> free energy</w:t>
      </w:r>
    </w:p>
    <w:p w14:paraId="0BD54EB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38800B" w14:textId="27DDBE9B" w:rsidR="00F366EB" w:rsidRDefault="00964C57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W</w:t>
      </w:r>
      <w:proofErr w:type="gramStart"/>
      <w:r w:rsidR="00F366EB"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>HEAT</w:t>
      </w:r>
      <w:proofErr w:type="gramEnd"/>
    </w:p>
    <w:p w14:paraId="3F94F22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197E14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7D06B7E7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CA15AD" w14:textId="64989003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6)  </w:t>
      </w:r>
      <w:r w:rsidR="00F446B1">
        <w:rPr>
          <w:rFonts w:ascii="Times New Roman" w:hAnsi="Times New Roman" w:cs="Times New Roman"/>
        </w:rPr>
        <w:t>ENERGY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Short Answer  </w:t>
      </w:r>
      <w:r w:rsidR="00B4780D">
        <w:rPr>
          <w:rFonts w:ascii="Times New Roman" w:hAnsi="Times New Roman" w:cs="Times New Roman"/>
        </w:rPr>
        <w:t>By name or number, identify all of the following quantities that must be zero if a reaction is at equilibrium in a closed rigid vessel at constant temperature.</w:t>
      </w:r>
    </w:p>
    <w:p w14:paraId="4BD9A89E" w14:textId="77777777" w:rsidR="00B4780D" w:rsidRDefault="00B4780D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</w:p>
    <w:p w14:paraId="782693F4" w14:textId="56B21BF4" w:rsidR="00B4780D" w:rsidRDefault="00B4780D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proofErr w:type="gramStart"/>
      <w:r>
        <w:rPr>
          <w:rFonts w:ascii="Times New Roman" w:hAnsi="Times New Roman" w:cs="Times New Roman"/>
        </w:rPr>
        <w:t>delta</w:t>
      </w:r>
      <w:proofErr w:type="gramEnd"/>
      <w:r>
        <w:rPr>
          <w:rFonts w:ascii="Times New Roman" w:hAnsi="Times New Roman" w:cs="Times New Roman"/>
        </w:rPr>
        <w:t xml:space="preserve"> S</w:t>
      </w:r>
    </w:p>
    <w:p w14:paraId="7B0700AE" w14:textId="7C8A5E28" w:rsidR="00B4780D" w:rsidRDefault="00B4780D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gramStart"/>
      <w:r>
        <w:rPr>
          <w:rFonts w:ascii="Times New Roman" w:hAnsi="Times New Roman" w:cs="Times New Roman"/>
        </w:rPr>
        <w:t>delta</w:t>
      </w:r>
      <w:proofErr w:type="gramEnd"/>
      <w:r>
        <w:rPr>
          <w:rFonts w:ascii="Times New Roman" w:hAnsi="Times New Roman" w:cs="Times New Roman"/>
        </w:rPr>
        <w:t xml:space="preserve"> H</w:t>
      </w:r>
    </w:p>
    <w:p w14:paraId="2516F38E" w14:textId="543D5882" w:rsidR="00B4780D" w:rsidRDefault="00B4780D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proofErr w:type="gramStart"/>
      <w:r>
        <w:rPr>
          <w:rFonts w:ascii="Times New Roman" w:hAnsi="Times New Roman" w:cs="Times New Roman"/>
        </w:rPr>
        <w:t>delta</w:t>
      </w:r>
      <w:proofErr w:type="gramEnd"/>
      <w:r>
        <w:rPr>
          <w:rFonts w:ascii="Times New Roman" w:hAnsi="Times New Roman" w:cs="Times New Roman"/>
        </w:rPr>
        <w:t xml:space="preserve"> U</w:t>
      </w:r>
    </w:p>
    <w:p w14:paraId="634B20FC" w14:textId="5BAA9306" w:rsidR="00B4780D" w:rsidRDefault="00B4780D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proofErr w:type="gramStart"/>
      <w:r>
        <w:rPr>
          <w:rFonts w:ascii="Times New Roman" w:hAnsi="Times New Roman" w:cs="Times New Roman"/>
        </w:rPr>
        <w:t>delta</w:t>
      </w:r>
      <w:proofErr w:type="gramEnd"/>
      <w:r>
        <w:rPr>
          <w:rFonts w:ascii="Times New Roman" w:hAnsi="Times New Roman" w:cs="Times New Roman"/>
        </w:rPr>
        <w:t xml:space="preserve"> G</w:t>
      </w:r>
    </w:p>
    <w:p w14:paraId="507961D2" w14:textId="39D72FF0" w:rsidR="00B4780D" w:rsidRDefault="00B4780D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</w:t>
      </w:r>
      <w:proofErr w:type="gramStart"/>
      <w:r>
        <w:rPr>
          <w:rFonts w:ascii="Times New Roman" w:hAnsi="Times New Roman" w:cs="Times New Roman"/>
        </w:rPr>
        <w:t>delta</w:t>
      </w:r>
      <w:proofErr w:type="gramEnd"/>
      <w:r>
        <w:rPr>
          <w:rFonts w:ascii="Times New Roman" w:hAnsi="Times New Roman" w:cs="Times New Roman"/>
        </w:rPr>
        <w:t xml:space="preserve"> A</w:t>
      </w:r>
    </w:p>
    <w:p w14:paraId="34AE51F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8B021E" w14:textId="5CCAF8EA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 </w:t>
      </w:r>
      <w:r w:rsidR="002119CD">
        <w:rPr>
          <w:rFonts w:ascii="Times New Roman" w:hAnsi="Times New Roman" w:cs="Times New Roman"/>
        </w:rPr>
        <w:t>V ONLY</w:t>
      </w:r>
    </w:p>
    <w:p w14:paraId="55DCF1C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833E73D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A3ACC61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CBF6813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6087BA4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E7C1B24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7F56827" w14:textId="77777777" w:rsidR="00AA27E0" w:rsidRDefault="00AA27E0" w:rsidP="00AA27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</w:rPr>
      </w:pPr>
    </w:p>
    <w:p w14:paraId="4C2E9F72" w14:textId="77777777" w:rsidR="00075960" w:rsidRDefault="00075960" w:rsidP="00AA27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61FC95EA" w14:textId="77777777" w:rsidR="00F366EB" w:rsidRDefault="00F366EB" w:rsidP="00AA27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32102D57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1A83BB2" w14:textId="4FDF372F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7)  </w:t>
      </w:r>
      <w:r w:rsidR="00F446B1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D618A3">
        <w:rPr>
          <w:rFonts w:ascii="Times New Roman" w:hAnsi="Times New Roman" w:cs="Times New Roman"/>
        </w:rPr>
        <w:t xml:space="preserve">Which of the following </w:t>
      </w:r>
      <w:proofErr w:type="spellStart"/>
      <w:r w:rsidR="00D618A3">
        <w:rPr>
          <w:rFonts w:ascii="Times New Roman" w:hAnsi="Times New Roman" w:cs="Times New Roman"/>
        </w:rPr>
        <w:t>equilibria</w:t>
      </w:r>
      <w:proofErr w:type="spellEnd"/>
      <w:r w:rsidR="00D618A3">
        <w:rPr>
          <w:rFonts w:ascii="Times New Roman" w:hAnsi="Times New Roman" w:cs="Times New Roman"/>
        </w:rPr>
        <w:t xml:space="preserve"> w</w:t>
      </w:r>
      <w:r w:rsidR="003A0EAD">
        <w:rPr>
          <w:rFonts w:ascii="Times New Roman" w:hAnsi="Times New Roman" w:cs="Times New Roman"/>
        </w:rPr>
        <w:t xml:space="preserve">ill have a </w:t>
      </w:r>
      <w:proofErr w:type="spellStart"/>
      <w:r w:rsidR="003A0EAD">
        <w:rPr>
          <w:rFonts w:ascii="Times New Roman" w:hAnsi="Times New Roman" w:cs="Times New Roman"/>
        </w:rPr>
        <w:t>Kc</w:t>
      </w:r>
      <w:proofErr w:type="spellEnd"/>
      <w:r w:rsidR="003A0EAD">
        <w:rPr>
          <w:rFonts w:ascii="Times New Roman" w:hAnsi="Times New Roman" w:cs="Times New Roman"/>
        </w:rPr>
        <w:t xml:space="preserve"> value that is more</w:t>
      </w:r>
      <w:r w:rsidR="00D618A3">
        <w:rPr>
          <w:rFonts w:ascii="Times New Roman" w:hAnsi="Times New Roman" w:cs="Times New Roman"/>
        </w:rPr>
        <w:t xml:space="preserve"> than its </w:t>
      </w:r>
      <w:proofErr w:type="spellStart"/>
      <w:r w:rsidR="00D618A3">
        <w:rPr>
          <w:rFonts w:ascii="Times New Roman" w:hAnsi="Times New Roman" w:cs="Times New Roman"/>
        </w:rPr>
        <w:t>Kp</w:t>
      </w:r>
      <w:proofErr w:type="spellEnd"/>
      <w:r w:rsidR="00D618A3">
        <w:rPr>
          <w:rFonts w:ascii="Times New Roman" w:hAnsi="Times New Roman" w:cs="Times New Roman"/>
        </w:rPr>
        <w:t xml:space="preserve"> value?</w:t>
      </w:r>
    </w:p>
    <w:p w14:paraId="1E06F462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DA097B" w14:textId="5F4ECA1A" w:rsidR="00F366EB" w:rsidRDefault="00D618A3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W)  2A</w:t>
      </w:r>
      <w:proofErr w:type="gramEnd"/>
      <w:r>
        <w:rPr>
          <w:rFonts w:ascii="Times New Roman" w:hAnsi="Times New Roman" w:cs="Times New Roman"/>
        </w:rPr>
        <w:t>(g) + B(g) == C(g) + D(g)</w:t>
      </w:r>
    </w:p>
    <w:p w14:paraId="46AA57CD" w14:textId="22F8BA05" w:rsidR="00F366EB" w:rsidRDefault="00D618A3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X)  A</w:t>
      </w:r>
      <w:proofErr w:type="gramEnd"/>
      <w:r>
        <w:rPr>
          <w:rFonts w:ascii="Times New Roman" w:hAnsi="Times New Roman" w:cs="Times New Roman"/>
        </w:rPr>
        <w:t>(g) + B(g) == 2C(g)</w:t>
      </w:r>
    </w:p>
    <w:p w14:paraId="0FF71C15" w14:textId="4EA831E1" w:rsidR="00F366EB" w:rsidRDefault="00D618A3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Y)  A</w:t>
      </w:r>
      <w:proofErr w:type="gramEnd"/>
      <w:r>
        <w:rPr>
          <w:rFonts w:ascii="Times New Roman" w:hAnsi="Times New Roman" w:cs="Times New Roman"/>
        </w:rPr>
        <w:t>(s) + B(l) == C(g) + D(</w:t>
      </w:r>
      <w:proofErr w:type="spellStart"/>
      <w:r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>)</w:t>
      </w:r>
    </w:p>
    <w:p w14:paraId="15FD057B" w14:textId="631A4D4A" w:rsidR="00F366EB" w:rsidRDefault="00D618A3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Z)  A</w:t>
      </w:r>
      <w:proofErr w:type="gramEnd"/>
      <w:r>
        <w:rPr>
          <w:rFonts w:ascii="Times New Roman" w:hAnsi="Times New Roman" w:cs="Times New Roman"/>
        </w:rPr>
        <w:t>(g) == B(g) + C(g)</w:t>
      </w:r>
    </w:p>
    <w:p w14:paraId="26C80DD6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C78F86" w14:textId="667DA505" w:rsidR="00F366EB" w:rsidRDefault="004715EC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W</w:t>
      </w:r>
      <w:r w:rsidR="00F366E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2A(g) + </w:t>
      </w:r>
      <w:proofErr w:type="gramStart"/>
      <w:r>
        <w:rPr>
          <w:rFonts w:ascii="Times New Roman" w:hAnsi="Times New Roman" w:cs="Times New Roman"/>
        </w:rPr>
        <w:t>B(</w:t>
      </w:r>
      <w:proofErr w:type="gramEnd"/>
      <w:r>
        <w:rPr>
          <w:rFonts w:ascii="Times New Roman" w:hAnsi="Times New Roman" w:cs="Times New Roman"/>
        </w:rPr>
        <w:t>g) == C(g) + D(g)</w:t>
      </w:r>
    </w:p>
    <w:p w14:paraId="79D9FE23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F78B96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45B2D188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1D38A7" w14:textId="461D7EFB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7)  </w:t>
      </w:r>
      <w:r w:rsidR="00F446B1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546EC5">
        <w:rPr>
          <w:rFonts w:ascii="Times New Roman" w:hAnsi="Times New Roman" w:cs="Times New Roman"/>
        </w:rPr>
        <w:t xml:space="preserve">By name or number, identify all of the following four statements that are true about reaction </w:t>
      </w:r>
      <w:proofErr w:type="spellStart"/>
      <w:r w:rsidR="00546EC5">
        <w:rPr>
          <w:rFonts w:ascii="Times New Roman" w:hAnsi="Times New Roman" w:cs="Times New Roman"/>
        </w:rPr>
        <w:t>equilibria</w:t>
      </w:r>
      <w:proofErr w:type="spellEnd"/>
      <w:r w:rsidR="00546EC5">
        <w:rPr>
          <w:rFonts w:ascii="Times New Roman" w:hAnsi="Times New Roman" w:cs="Times New Roman"/>
        </w:rPr>
        <w:t>.</w:t>
      </w:r>
    </w:p>
    <w:p w14:paraId="0FFBB362" w14:textId="77777777" w:rsidR="00546EC5" w:rsidRDefault="00546EC5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9D4EDA" w14:textId="26475691" w:rsidR="00546EC5" w:rsidRDefault="00546EC5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If Q is greater than </w:t>
      </w:r>
      <w:proofErr w:type="gramStart"/>
      <w:r>
        <w:rPr>
          <w:rFonts w:ascii="Times New Roman" w:hAnsi="Times New Roman" w:cs="Times New Roman"/>
        </w:rPr>
        <w:t>K,</w:t>
      </w:r>
      <w:proofErr w:type="gramEnd"/>
      <w:r>
        <w:rPr>
          <w:rFonts w:ascii="Times New Roman" w:hAnsi="Times New Roman" w:cs="Times New Roman"/>
        </w:rPr>
        <w:t xml:space="preserve"> the reaction will proceed to the right.</w:t>
      </w:r>
    </w:p>
    <w:p w14:paraId="1A81E646" w14:textId="3E9B8859" w:rsidR="00546EC5" w:rsidRDefault="00546EC5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In the generic equilibrium </w:t>
      </w:r>
      <w:proofErr w:type="gramStart"/>
      <w:r>
        <w:rPr>
          <w:rFonts w:ascii="Times New Roman" w:hAnsi="Times New Roman" w:cs="Times New Roman"/>
        </w:rPr>
        <w:t>A(</w:t>
      </w:r>
      <w:proofErr w:type="spellStart"/>
      <w:proofErr w:type="gramEnd"/>
      <w:r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>) + B(</w:t>
      </w:r>
      <w:proofErr w:type="spellStart"/>
      <w:r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>) == C(</w:t>
      </w:r>
      <w:proofErr w:type="spellStart"/>
      <w:r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>) + D(</w:t>
      </w:r>
      <w:proofErr w:type="spellStart"/>
      <w:r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 xml:space="preserve">), if </w:t>
      </w:r>
      <w:r w:rsidR="0034114B">
        <w:rPr>
          <w:rFonts w:ascii="Times New Roman" w:hAnsi="Times New Roman" w:cs="Times New Roman"/>
        </w:rPr>
        <w:t>D is removed from the reaction container, Q will</w:t>
      </w:r>
      <w:r w:rsidR="00D553C4">
        <w:rPr>
          <w:rFonts w:ascii="Times New Roman" w:hAnsi="Times New Roman" w:cs="Times New Roman"/>
        </w:rPr>
        <w:t xml:space="preserve"> change to</w:t>
      </w:r>
      <w:r w:rsidR="0034114B">
        <w:rPr>
          <w:rFonts w:ascii="Times New Roman" w:hAnsi="Times New Roman" w:cs="Times New Roman"/>
        </w:rPr>
        <w:t xml:space="preserve"> become less than K. </w:t>
      </w:r>
    </w:p>
    <w:p w14:paraId="7445B03D" w14:textId="30871078" w:rsidR="004A7B2E" w:rsidRDefault="004A7B2E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In the generic gaseous equilibrium 3A(g) + </w:t>
      </w:r>
      <w:proofErr w:type="gramStart"/>
      <w:r>
        <w:rPr>
          <w:rFonts w:ascii="Times New Roman" w:hAnsi="Times New Roman" w:cs="Times New Roman"/>
        </w:rPr>
        <w:t>B(</w:t>
      </w:r>
      <w:proofErr w:type="gramEnd"/>
      <w:r>
        <w:rPr>
          <w:rFonts w:ascii="Times New Roman" w:hAnsi="Times New Roman" w:cs="Times New Roman"/>
        </w:rPr>
        <w:t>g) == 2C(g), adding the inert gas helium to increase the pressure will shift the equilibrium to the right.</w:t>
      </w:r>
    </w:p>
    <w:p w14:paraId="436F5B56" w14:textId="035AED4A" w:rsidR="0025348D" w:rsidRDefault="0025348D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In the generic equilibrium </w:t>
      </w:r>
      <w:proofErr w:type="gramStart"/>
      <w:r>
        <w:rPr>
          <w:rFonts w:ascii="Times New Roman" w:hAnsi="Times New Roman" w:cs="Times New Roman"/>
        </w:rPr>
        <w:t>A(</w:t>
      </w:r>
      <w:proofErr w:type="spellStart"/>
      <w:proofErr w:type="gramEnd"/>
      <w:r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>) + B(</w:t>
      </w:r>
      <w:proofErr w:type="spellStart"/>
      <w:r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>) == C(</w:t>
      </w:r>
      <w:proofErr w:type="spellStart"/>
      <w:r>
        <w:rPr>
          <w:rFonts w:ascii="Times New Roman" w:hAnsi="Times New Roman" w:cs="Times New Roman"/>
        </w:rPr>
        <w:t>aq</w:t>
      </w:r>
      <w:proofErr w:type="spellEnd"/>
      <w:r>
        <w:rPr>
          <w:rFonts w:ascii="Times New Roman" w:hAnsi="Times New Roman" w:cs="Times New Roman"/>
        </w:rPr>
        <w:t>) for which the forward reaction is endothermic, increasing the temperature will s</w:t>
      </w:r>
      <w:r w:rsidR="006D66E0">
        <w:rPr>
          <w:rFonts w:ascii="Times New Roman" w:hAnsi="Times New Roman" w:cs="Times New Roman"/>
        </w:rPr>
        <w:t>hift the equilibrium to the right</w:t>
      </w:r>
      <w:r>
        <w:rPr>
          <w:rFonts w:ascii="Times New Roman" w:hAnsi="Times New Roman" w:cs="Times New Roman"/>
        </w:rPr>
        <w:t>.</w:t>
      </w:r>
    </w:p>
    <w:p w14:paraId="14134E3D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AD3F78" w14:textId="524DDB7E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6D66E0">
        <w:rPr>
          <w:rFonts w:ascii="Times New Roman" w:hAnsi="Times New Roman" w:cs="Times New Roman"/>
        </w:rPr>
        <w:t>II AND IV</w:t>
      </w:r>
    </w:p>
    <w:p w14:paraId="6868B91B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82080B" w14:textId="440F4B07" w:rsidR="00F366EB" w:rsidRPr="00D929EC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057B5F99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0F1CA3" w14:textId="5A2C25A4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 </w:t>
      </w:r>
      <w:proofErr w:type="gramStart"/>
      <w:r w:rsidR="00F446B1">
        <w:rPr>
          <w:rFonts w:ascii="Times New Roman" w:hAnsi="Times New Roman" w:cs="Times New Roman"/>
        </w:rPr>
        <w:t>BIOLOGY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</w:t>
      </w:r>
      <w:proofErr w:type="gramEnd"/>
      <w:r>
        <w:rPr>
          <w:rFonts w:ascii="Times New Roman" w:hAnsi="Times New Roman" w:cs="Times New Roman"/>
          <w:i/>
          <w:iCs/>
        </w:rPr>
        <w:t xml:space="preserve"> Choice </w:t>
      </w:r>
      <w:r>
        <w:rPr>
          <w:rFonts w:ascii="Times New Roman" w:hAnsi="Times New Roman" w:cs="Times New Roman"/>
        </w:rPr>
        <w:t xml:space="preserve"> </w:t>
      </w:r>
      <w:r w:rsidR="00C530AE">
        <w:rPr>
          <w:rFonts w:ascii="Times New Roman" w:hAnsi="Times New Roman" w:cs="Times New Roman"/>
        </w:rPr>
        <w:t>Which of the following INCORRECTLY matches the organism with the total number of chromosomes each cell contains?</w:t>
      </w:r>
    </w:p>
    <w:p w14:paraId="03CA91EE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0D4CFC7B" w14:textId="07B1DFF5" w:rsidR="00F366EB" w:rsidRDefault="00C530AE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W)  chimpanzee</w:t>
      </w:r>
      <w:proofErr w:type="gramEnd"/>
      <w:r>
        <w:rPr>
          <w:rFonts w:ascii="Times New Roman" w:hAnsi="Times New Roman" w:cs="Times New Roman"/>
        </w:rPr>
        <w:t xml:space="preserve"> - 48</w:t>
      </w:r>
    </w:p>
    <w:p w14:paraId="5D7EA3D1" w14:textId="2F204E7D" w:rsidR="00F366EB" w:rsidRDefault="00C530AE" w:rsidP="00F366EB">
      <w:pPr>
        <w:widowControl w:val="0"/>
        <w:numPr>
          <w:ilvl w:val="0"/>
          <w:numId w:val="3"/>
        </w:numPr>
        <w:tabs>
          <w:tab w:val="left" w:pos="20"/>
          <w:tab w:val="left" w:pos="333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left="313" w:hanging="3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</w:t>
      </w:r>
      <w:proofErr w:type="gramStart"/>
      <w:r>
        <w:rPr>
          <w:rFonts w:ascii="Times New Roman" w:hAnsi="Times New Roman" w:cs="Times New Roman"/>
        </w:rPr>
        <w:t>dog</w:t>
      </w:r>
      <w:proofErr w:type="gramEnd"/>
      <w:r>
        <w:rPr>
          <w:rFonts w:ascii="Times New Roman" w:hAnsi="Times New Roman" w:cs="Times New Roman"/>
        </w:rPr>
        <w:t xml:space="preserve"> - 64</w:t>
      </w:r>
    </w:p>
    <w:p w14:paraId="5E5F7E69" w14:textId="2EAFA9CE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Y)  </w:t>
      </w:r>
      <w:r w:rsidR="00C530AE">
        <w:rPr>
          <w:rFonts w:ascii="Times New Roman" w:hAnsi="Times New Roman" w:cs="Times New Roman"/>
        </w:rPr>
        <w:t>chicken</w:t>
      </w:r>
      <w:proofErr w:type="gramEnd"/>
      <w:r w:rsidR="00C530AE">
        <w:rPr>
          <w:rFonts w:ascii="Times New Roman" w:hAnsi="Times New Roman" w:cs="Times New Roman"/>
        </w:rPr>
        <w:t xml:space="preserve"> - 78</w:t>
      </w:r>
    </w:p>
    <w:p w14:paraId="10817B28" w14:textId="66CCBEB9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Z)  </w:t>
      </w:r>
      <w:r w:rsidR="00C530AE">
        <w:rPr>
          <w:rFonts w:ascii="Times New Roman" w:hAnsi="Times New Roman" w:cs="Times New Roman"/>
        </w:rPr>
        <w:t>sugarcane</w:t>
      </w:r>
      <w:proofErr w:type="gramEnd"/>
      <w:r w:rsidR="00C530AE">
        <w:rPr>
          <w:rFonts w:ascii="Times New Roman" w:hAnsi="Times New Roman" w:cs="Times New Roman"/>
        </w:rPr>
        <w:t xml:space="preserve"> - 80</w:t>
      </w:r>
    </w:p>
    <w:p w14:paraId="525E6E6B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0BBEE441" w14:textId="2026DA7B" w:rsidR="00F366EB" w:rsidRDefault="00E763A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X</w:t>
      </w:r>
      <w:r w:rsidR="00F366E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DOG - 64</w:t>
      </w:r>
    </w:p>
    <w:p w14:paraId="35473BE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08D0C4F0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4C1FE661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D6041B" w14:textId="7F502BC4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 </w:t>
      </w:r>
      <w:proofErr w:type="gramStart"/>
      <w:r w:rsidR="00F446B1">
        <w:rPr>
          <w:rFonts w:ascii="Times New Roman" w:hAnsi="Times New Roman" w:cs="Times New Roman"/>
        </w:rPr>
        <w:t>BIOLOGY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</w:t>
      </w:r>
      <w:proofErr w:type="gramEnd"/>
      <w:r>
        <w:rPr>
          <w:rFonts w:ascii="Times New Roman" w:hAnsi="Times New Roman" w:cs="Times New Roman"/>
          <w:i/>
          <w:iCs/>
        </w:rPr>
        <w:t xml:space="preserve"> Answer</w:t>
      </w:r>
      <w:r>
        <w:rPr>
          <w:rFonts w:ascii="Times New Roman" w:hAnsi="Times New Roman" w:cs="Times New Roman"/>
        </w:rPr>
        <w:t xml:space="preserve">  </w:t>
      </w:r>
      <w:r w:rsidR="00000FF1">
        <w:rPr>
          <w:rFonts w:ascii="Times New Roman" w:hAnsi="Times New Roman" w:cs="Times New Roman"/>
        </w:rPr>
        <w:t>Giving your answer as broad or narrow, identify the range of specificity of each of the following mammalian growth factors: epidermal growth factor, interleukin-2, nerve growth factor, erythropoietin</w:t>
      </w:r>
    </w:p>
    <w:p w14:paraId="73687D16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Times New Roman" w:hAnsi="Times New Roman" w:cs="Times New Roman"/>
        </w:rPr>
      </w:pPr>
    </w:p>
    <w:p w14:paraId="5057AF67" w14:textId="7CA80068" w:rsidR="00F8687C" w:rsidRDefault="00F366EB" w:rsidP="00F86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000FF1">
        <w:rPr>
          <w:rFonts w:ascii="Times New Roman" w:hAnsi="Times New Roman" w:cs="Times New Roman"/>
        </w:rPr>
        <w:t xml:space="preserve">BROAD, NARROW, NARROW, </w:t>
      </w:r>
      <w:proofErr w:type="gramStart"/>
      <w:r w:rsidR="00000FF1">
        <w:rPr>
          <w:rFonts w:ascii="Times New Roman" w:hAnsi="Times New Roman" w:cs="Times New Roman"/>
        </w:rPr>
        <w:t>NARROW</w:t>
      </w:r>
      <w:proofErr w:type="gramEnd"/>
    </w:p>
    <w:p w14:paraId="2A54FBA1" w14:textId="4EF0F548" w:rsidR="00F366EB" w:rsidRPr="00F8687C" w:rsidRDefault="00F366EB" w:rsidP="00F86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194605E4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5CAA5C" w14:textId="663CB87B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9)  </w:t>
      </w:r>
      <w:r w:rsidR="00F446B1">
        <w:rPr>
          <w:rFonts w:ascii="Times New Roman" w:hAnsi="Times New Roman" w:cs="Times New Roman"/>
        </w:rPr>
        <w:t>PHYSICS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FB6B1C">
        <w:rPr>
          <w:rFonts w:ascii="Times New Roman" w:hAnsi="Times New Roman" w:cs="Times New Roman"/>
        </w:rPr>
        <w:t>By name or number, identify all of the following statements that are true about an object starting from rest and accelerating uniformly.</w:t>
      </w:r>
    </w:p>
    <w:p w14:paraId="78D6DF2D" w14:textId="77777777" w:rsidR="00FB6B1C" w:rsidRDefault="00FB6B1C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7E3FB1" w14:textId="3D45169A" w:rsidR="00FB6B1C" w:rsidRDefault="00FB6B1C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Its kinetic energy is proportional to its displacement.</w:t>
      </w:r>
    </w:p>
    <w:p w14:paraId="005E508E" w14:textId="3A963D85" w:rsidR="00FB6B1C" w:rsidRDefault="00FB6B1C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Its speed is proportional to the square root of its displacement. </w:t>
      </w:r>
    </w:p>
    <w:p w14:paraId="580E606E" w14:textId="3EC4BE92" w:rsidR="00FB6B1C" w:rsidRDefault="00FB6B1C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Its kinetic energy is proportional to the square of its speed.</w:t>
      </w:r>
    </w:p>
    <w:p w14:paraId="30C2DDD3" w14:textId="450F292D" w:rsidR="00FB6B1C" w:rsidRDefault="00FB6B1C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Its velocity is proportional to the square of the elapsed time.</w:t>
      </w:r>
    </w:p>
    <w:p w14:paraId="34005D8B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117A56" w14:textId="588D0786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FB6B1C">
        <w:rPr>
          <w:rFonts w:ascii="Times New Roman" w:hAnsi="Times New Roman" w:cs="Times New Roman"/>
        </w:rPr>
        <w:t>I, II AND III</w:t>
      </w:r>
    </w:p>
    <w:p w14:paraId="728EEABD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D04905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248E4878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7EDC9E" w14:textId="48749475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9)  </w:t>
      </w:r>
      <w:r w:rsidR="00F446B1">
        <w:rPr>
          <w:rFonts w:ascii="Times New Roman" w:hAnsi="Times New Roman" w:cs="Times New Roman"/>
        </w:rPr>
        <w:t>PHYSICS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0E6196">
        <w:rPr>
          <w:rFonts w:ascii="Times New Roman" w:hAnsi="Times New Roman" w:cs="Times New Roman"/>
        </w:rPr>
        <w:t>The induced voltage will not be decreased by doing each of the following except:</w:t>
      </w:r>
    </w:p>
    <w:p w14:paraId="7AE255A3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FC4FEA" w14:textId="5A58FA2C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W)  </w:t>
      </w:r>
      <w:r w:rsidR="000E6196">
        <w:rPr>
          <w:rFonts w:ascii="Times New Roman" w:hAnsi="Times New Roman" w:cs="Times New Roman"/>
        </w:rPr>
        <w:t>increasing</w:t>
      </w:r>
      <w:proofErr w:type="gramEnd"/>
      <w:r w:rsidR="000E6196">
        <w:rPr>
          <w:rFonts w:ascii="Times New Roman" w:hAnsi="Times New Roman" w:cs="Times New Roman"/>
        </w:rPr>
        <w:t xml:space="preserve"> the speed of rotation</w:t>
      </w:r>
    </w:p>
    <w:p w14:paraId="0592B993" w14:textId="7B56BCFA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X)  </w:t>
      </w:r>
      <w:r w:rsidR="000E6196">
        <w:rPr>
          <w:rFonts w:ascii="Times New Roman" w:hAnsi="Times New Roman" w:cs="Times New Roman"/>
        </w:rPr>
        <w:t>using</w:t>
      </w:r>
      <w:proofErr w:type="gramEnd"/>
      <w:r w:rsidR="000E6196">
        <w:rPr>
          <w:rFonts w:ascii="Times New Roman" w:hAnsi="Times New Roman" w:cs="Times New Roman"/>
        </w:rPr>
        <w:t xml:space="preserve"> a rotating loop with an iron core</w:t>
      </w:r>
    </w:p>
    <w:p w14:paraId="68E5EFA7" w14:textId="1A777705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Y)  </w:t>
      </w:r>
      <w:r w:rsidR="000E6196">
        <w:rPr>
          <w:rFonts w:ascii="Times New Roman" w:hAnsi="Times New Roman" w:cs="Times New Roman"/>
        </w:rPr>
        <w:t>using</w:t>
      </w:r>
      <w:proofErr w:type="gramEnd"/>
      <w:r w:rsidR="000E6196">
        <w:rPr>
          <w:rFonts w:ascii="Times New Roman" w:hAnsi="Times New Roman" w:cs="Times New Roman"/>
        </w:rPr>
        <w:t xml:space="preserve"> a </w:t>
      </w:r>
      <w:proofErr w:type="spellStart"/>
      <w:r w:rsidR="000E6196">
        <w:rPr>
          <w:rFonts w:ascii="Times New Roman" w:hAnsi="Times New Roman" w:cs="Times New Roman"/>
        </w:rPr>
        <w:t>commutator</w:t>
      </w:r>
      <w:proofErr w:type="spellEnd"/>
    </w:p>
    <w:p w14:paraId="5827BCCC" w14:textId="346905C0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Z)  </w:t>
      </w:r>
      <w:r w:rsidR="000E6196">
        <w:rPr>
          <w:rFonts w:ascii="Times New Roman" w:hAnsi="Times New Roman" w:cs="Times New Roman"/>
        </w:rPr>
        <w:t>moving</w:t>
      </w:r>
      <w:proofErr w:type="gramEnd"/>
      <w:r w:rsidR="000E6196">
        <w:rPr>
          <w:rFonts w:ascii="Times New Roman" w:hAnsi="Times New Roman" w:cs="Times New Roman"/>
        </w:rPr>
        <w:t xml:space="preserve"> the north and south poles further apart</w:t>
      </w:r>
    </w:p>
    <w:p w14:paraId="0782C3DE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A0C263" w14:textId="23D0BA52" w:rsidR="00F366EB" w:rsidRDefault="000E6196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Z) MOVING THE NORTH AND SOUTH POLES FURTHER APART</w:t>
      </w:r>
    </w:p>
    <w:p w14:paraId="384E2648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1F7B96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D0B634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5DEAAD60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0F0A1677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110C9DDD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2C10D777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1D26C234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72F513CA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3F05107D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405658A9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4B942FA6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0EF4CE7F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60A293C9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580C61F5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6E16C8F8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7B28D18B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67FBC0A6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401A8396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5436DED1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580EE326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4E2CFFDF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2F60EA66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37D504C1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02244319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2EC789" w14:textId="713A22CA" w:rsidR="00F366EB" w:rsidRDefault="00F366EB" w:rsidP="00063454">
      <w:pPr>
        <w:widowControl w:val="0"/>
        <w:numPr>
          <w:ilvl w:val="0"/>
          <w:numId w:val="4"/>
        </w:numPr>
        <w:tabs>
          <w:tab w:val="left" w:pos="20"/>
          <w:tab w:val="left" w:pos="39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79" w:hanging="38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446B1">
        <w:rPr>
          <w:rFonts w:ascii="Times New Roman" w:hAnsi="Times New Roman" w:cs="Times New Roman"/>
        </w:rPr>
        <w:t>10</w:t>
      </w:r>
      <w:proofErr w:type="gramStart"/>
      <w:r w:rsidR="00F446B1"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>EARTH</w:t>
      </w:r>
      <w:proofErr w:type="gramEnd"/>
      <w:r w:rsidR="00F446B1">
        <w:rPr>
          <w:rFonts w:ascii="Times New Roman" w:hAnsi="Times New Roman" w:cs="Times New Roman"/>
        </w:rPr>
        <w:t xml:space="preserve"> AND SPACE</w:t>
      </w:r>
      <w:r>
        <w:rPr>
          <w:rFonts w:ascii="Times New Roman" w:hAnsi="Times New Roman" w:cs="Times New Roman"/>
        </w:rPr>
        <w:t xml:space="preserve"> SCIENCE </w:t>
      </w:r>
      <w:r w:rsidR="00E17C10"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  <w:i/>
          <w:iCs/>
        </w:rPr>
        <w:t xml:space="preserve">  </w:t>
      </w:r>
      <w:r w:rsidR="00E17C10">
        <w:rPr>
          <w:rFonts w:ascii="Times New Roman" w:hAnsi="Times New Roman" w:cs="Times New Roman"/>
        </w:rPr>
        <w:t>By name or number, identify all of the following statements that are true about types of clouds.</w:t>
      </w:r>
    </w:p>
    <w:p w14:paraId="2444749B" w14:textId="77777777" w:rsidR="00E17C10" w:rsidRDefault="00E17C10" w:rsidP="00F366EB">
      <w:pPr>
        <w:widowControl w:val="0"/>
        <w:numPr>
          <w:ilvl w:val="0"/>
          <w:numId w:val="4"/>
        </w:numPr>
        <w:tabs>
          <w:tab w:val="left" w:pos="20"/>
          <w:tab w:val="left" w:pos="399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79" w:hanging="380"/>
        <w:rPr>
          <w:rFonts w:ascii="Times New Roman" w:hAnsi="Times New Roman" w:cs="Times New Roman"/>
        </w:rPr>
      </w:pPr>
    </w:p>
    <w:p w14:paraId="51A9A81D" w14:textId="6B8D9A6C" w:rsidR="00F366EB" w:rsidRDefault="00E17C10" w:rsidP="00F366EB">
      <w:pPr>
        <w:widowControl w:val="0"/>
        <w:numPr>
          <w:ilvl w:val="0"/>
          <w:numId w:val="5"/>
        </w:numPr>
        <w:tabs>
          <w:tab w:val="left" w:pos="2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60" w:hanging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F366EB">
        <w:rPr>
          <w:rFonts w:ascii="Times New Roman" w:hAnsi="Times New Roman" w:cs="Times New Roman"/>
        </w:rPr>
        <w:t>Cirrus clouds are best described as sheets or layers that cover much of the sky.</w:t>
      </w:r>
    </w:p>
    <w:p w14:paraId="74A34D1A" w14:textId="326A1573" w:rsidR="00F366EB" w:rsidRDefault="00E17C10" w:rsidP="00F366EB">
      <w:pPr>
        <w:widowControl w:val="0"/>
        <w:numPr>
          <w:ilvl w:val="0"/>
          <w:numId w:val="5"/>
        </w:numPr>
        <w:tabs>
          <w:tab w:val="left" w:pos="2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60" w:hanging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="00F366EB">
        <w:rPr>
          <w:rFonts w:ascii="Times New Roman" w:hAnsi="Times New Roman" w:cs="Times New Roman"/>
        </w:rPr>
        <w:t>Cumulus clouds that undergo vertical development are called cumulonimbus clouds.</w:t>
      </w:r>
    </w:p>
    <w:p w14:paraId="37D1E637" w14:textId="2AC5AC21" w:rsidR="00F366EB" w:rsidRDefault="00E17C10" w:rsidP="00F366EB">
      <w:pPr>
        <w:widowControl w:val="0"/>
        <w:numPr>
          <w:ilvl w:val="0"/>
          <w:numId w:val="5"/>
        </w:numPr>
        <w:tabs>
          <w:tab w:val="left" w:pos="2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60" w:hanging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F366EB">
        <w:rPr>
          <w:rFonts w:ascii="Times New Roman" w:hAnsi="Times New Roman" w:cs="Times New Roman"/>
        </w:rPr>
        <w:t xml:space="preserve">Cumulus clouds are often associated with fair weather. </w:t>
      </w:r>
    </w:p>
    <w:p w14:paraId="0A79AAEB" w14:textId="7C692F2C" w:rsidR="00F366EB" w:rsidRDefault="00E17C10" w:rsidP="00F366EB">
      <w:pPr>
        <w:widowControl w:val="0"/>
        <w:numPr>
          <w:ilvl w:val="0"/>
          <w:numId w:val="5"/>
        </w:numPr>
        <w:tabs>
          <w:tab w:val="left" w:pos="2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60" w:hanging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="00F366EB">
        <w:rPr>
          <w:rFonts w:ascii="Times New Roman" w:hAnsi="Times New Roman" w:cs="Times New Roman"/>
        </w:rPr>
        <w:t>Nimbostratus clouds are some of the highest clouds in the sky.</w:t>
      </w:r>
    </w:p>
    <w:p w14:paraId="789EB22A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B25E952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II and III</w:t>
      </w:r>
    </w:p>
    <w:p w14:paraId="7874D69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58422E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15EFBFE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A17E39" w14:textId="2944EF0B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proofErr w:type="gramStart"/>
      <w:r>
        <w:rPr>
          <w:rFonts w:ascii="Times New Roman" w:hAnsi="Times New Roman" w:cs="Times New Roman"/>
        </w:rPr>
        <w:t>)  EARTH</w:t>
      </w:r>
      <w:proofErr w:type="gramEnd"/>
      <w:r w:rsidR="00F446B1">
        <w:rPr>
          <w:rFonts w:ascii="Times New Roman" w:hAnsi="Times New Roman" w:cs="Times New Roman"/>
        </w:rPr>
        <w:t xml:space="preserve"> AND SPACE</w:t>
      </w:r>
      <w:r>
        <w:rPr>
          <w:rFonts w:ascii="Times New Roman" w:hAnsi="Times New Roman" w:cs="Times New Roman"/>
        </w:rPr>
        <w:t xml:space="preserve"> SCIENCE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proofErr w:type="spellStart"/>
      <w:r w:rsidR="00043C3F">
        <w:rPr>
          <w:rFonts w:ascii="Times New Roman" w:hAnsi="Times New Roman" w:cs="Times New Roman"/>
        </w:rPr>
        <w:t>Answer</w:t>
      </w:r>
      <w:proofErr w:type="spellEnd"/>
      <w:r w:rsidR="00043C3F">
        <w:rPr>
          <w:rFonts w:ascii="Times New Roman" w:hAnsi="Times New Roman" w:cs="Times New Roman"/>
        </w:rPr>
        <w:t xml:space="preserve"> the following two questions about the outer core.</w:t>
      </w:r>
    </w:p>
    <w:p w14:paraId="7694105E" w14:textId="4AAF8FC3" w:rsidR="00043C3F" w:rsidRDefault="00AB0769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Identify the</w:t>
      </w:r>
      <w:r w:rsidR="00043C3F">
        <w:rPr>
          <w:rFonts w:ascii="Times New Roman" w:hAnsi="Times New Roman" w:cs="Times New Roman"/>
        </w:rPr>
        <w:t xml:space="preserve"> four elements that make up</w:t>
      </w:r>
      <w:r w:rsidR="009E4EDD">
        <w:rPr>
          <w:rFonts w:ascii="Times New Roman" w:hAnsi="Times New Roman" w:cs="Times New Roman"/>
        </w:rPr>
        <w:t xml:space="preserve"> the vast majority of</w:t>
      </w:r>
      <w:r w:rsidR="00043C3F">
        <w:rPr>
          <w:rFonts w:ascii="Times New Roman" w:hAnsi="Times New Roman" w:cs="Times New Roman"/>
        </w:rPr>
        <w:t xml:space="preserve"> the outer core.</w:t>
      </w:r>
    </w:p>
    <w:p w14:paraId="54934D70" w14:textId="4376AA42" w:rsidR="00043C3F" w:rsidRDefault="00043C3F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Which one of the following percentages best approximates the mass percentage composition of the element that makes up the most mass in the outer core of the Earth?</w:t>
      </w:r>
    </w:p>
    <w:p w14:paraId="14DED3F9" w14:textId="1BBC2846" w:rsidR="00043C3F" w:rsidRDefault="000A5656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W) 55%</w:t>
      </w:r>
    </w:p>
    <w:p w14:paraId="1C61BF94" w14:textId="05689A3F" w:rsidR="000A5656" w:rsidRDefault="000A5656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X) 65%</w:t>
      </w:r>
    </w:p>
    <w:p w14:paraId="3C723BB0" w14:textId="17B8BD56" w:rsidR="000A5656" w:rsidRDefault="000A5656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Y) 75%</w:t>
      </w:r>
    </w:p>
    <w:p w14:paraId="18F2050F" w14:textId="25443827" w:rsidR="000A5656" w:rsidRDefault="000A5656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Z) 85%</w:t>
      </w:r>
    </w:p>
    <w:p w14:paraId="337415DE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77B23B" w14:textId="783A63A5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0A5656">
        <w:rPr>
          <w:rFonts w:ascii="Times New Roman" w:hAnsi="Times New Roman" w:cs="Times New Roman"/>
        </w:rPr>
        <w:t>IRON, NICKEL, SULFUR, OXYGEN; Z) 85%</w:t>
      </w:r>
    </w:p>
    <w:p w14:paraId="076C404A" w14:textId="77777777" w:rsidR="004F0E98" w:rsidRDefault="004F0E98" w:rsidP="004F0E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</w:p>
    <w:p w14:paraId="1B0877D6" w14:textId="77777777" w:rsidR="00F366EB" w:rsidRDefault="00F366EB" w:rsidP="004F0E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2EE9FE92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1D7F8DC" w14:textId="3E8507C5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MATH</w:t>
      </w:r>
      <w:proofErr w:type="gramEnd"/>
      <w:r>
        <w:rPr>
          <w:rFonts w:ascii="Times New Roman" w:hAnsi="Times New Roman" w:cs="Times New Roman"/>
        </w:rPr>
        <w:t xml:space="preserve">  </w:t>
      </w:r>
      <w:r w:rsidR="00EA7A17"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EA7A17">
        <w:rPr>
          <w:rFonts w:ascii="Times New Roman" w:hAnsi="Times New Roman" w:cs="Times New Roman"/>
        </w:rPr>
        <w:t>If the vert</w:t>
      </w:r>
      <w:r w:rsidR="00D40E59">
        <w:rPr>
          <w:rFonts w:ascii="Times New Roman" w:hAnsi="Times New Roman" w:cs="Times New Roman"/>
        </w:rPr>
        <w:t>ices of a triangle are (x,0), (y</w:t>
      </w:r>
      <w:bookmarkStart w:id="0" w:name="_GoBack"/>
      <w:bookmarkEnd w:id="0"/>
      <w:r w:rsidR="00EA7A17">
        <w:rPr>
          <w:rFonts w:ascii="Times New Roman" w:hAnsi="Times New Roman" w:cs="Times New Roman"/>
        </w:rPr>
        <w:t>,8) and (0,0), then the area of the triangle is equivalent to which of the following quantities?</w:t>
      </w:r>
    </w:p>
    <w:p w14:paraId="4D15C09A" w14:textId="77777777" w:rsidR="00EA7A17" w:rsidRDefault="00EA7A17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D80E17" w14:textId="173001A2" w:rsidR="00EA7A17" w:rsidRDefault="00EA7A17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4 * abs (x)</w:t>
      </w:r>
    </w:p>
    <w:p w14:paraId="1BA15469" w14:textId="636E22B5" w:rsidR="00EA7A17" w:rsidRDefault="00EA7A17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2 * abs (y)</w:t>
      </w:r>
    </w:p>
    <w:p w14:paraId="27BB7440" w14:textId="693CCB9F" w:rsidR="00EA7A17" w:rsidRDefault="00EA7A17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</w:t>
      </w:r>
      <w:proofErr w:type="gramStart"/>
      <w:r>
        <w:rPr>
          <w:rFonts w:ascii="Times New Roman" w:hAnsi="Times New Roman" w:cs="Times New Roman"/>
        </w:rPr>
        <w:t>abs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/>
        </w:rPr>
        <w:t>)</w:t>
      </w:r>
    </w:p>
    <w:p w14:paraId="13365FA9" w14:textId="28008B12" w:rsidR="00EA7A17" w:rsidRDefault="00EA7A17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2 abs (</w:t>
      </w:r>
      <w:proofErr w:type="spellStart"/>
      <w:r>
        <w:rPr>
          <w:rFonts w:ascii="Times New Roman" w:hAnsi="Times New Roman" w:cs="Times New Roman"/>
        </w:rPr>
        <w:t>xy</w:t>
      </w:r>
      <w:proofErr w:type="spellEnd"/>
      <w:r>
        <w:rPr>
          <w:rFonts w:ascii="Times New Roman" w:hAnsi="Times New Roman" w:cs="Times New Roman"/>
        </w:rPr>
        <w:t>)</w:t>
      </w:r>
    </w:p>
    <w:p w14:paraId="09DA9DB2" w14:textId="4EF7C1A0" w:rsidR="00F366EB" w:rsidRDefault="00F366EB" w:rsidP="00EA7A17">
      <w:pPr>
        <w:widowControl w:val="0"/>
        <w:tabs>
          <w:tab w:val="left" w:pos="20"/>
          <w:tab w:val="left" w:pos="2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E06818" w14:textId="2407DC36" w:rsidR="00F366EB" w:rsidRDefault="00777DAA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W) 4 * abs (x)</w:t>
      </w:r>
      <w:r w:rsidR="00F366EB">
        <w:rPr>
          <w:rFonts w:ascii="Times New Roman" w:hAnsi="Times New Roman" w:cs="Times New Roman"/>
        </w:rPr>
        <w:t xml:space="preserve"> </w:t>
      </w:r>
    </w:p>
    <w:p w14:paraId="16061D9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3A8E3AD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01330678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8BD9ED" w14:textId="6B30B25A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MATH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995EDF">
        <w:rPr>
          <w:rFonts w:ascii="Times New Roman" w:hAnsi="Times New Roman" w:cs="Times New Roman"/>
        </w:rPr>
        <w:t>Each term of a sequence, after the first, is inversely proportional to the term preceding it. If the first two terms are 2 and 6, what is the twelfth term?</w:t>
      </w:r>
    </w:p>
    <w:p w14:paraId="193412A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BC1619" w14:textId="4C0D209D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995EDF">
        <w:rPr>
          <w:rFonts w:ascii="Times New Roman" w:hAnsi="Times New Roman" w:cs="Times New Roman"/>
        </w:rPr>
        <w:t>6</w:t>
      </w:r>
    </w:p>
    <w:p w14:paraId="33A8B096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E963A9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3A1109A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06C55A" w14:textId="39FBFB44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ENERGY</w:t>
      </w:r>
      <w:proofErr w:type="gramEnd"/>
      <w:r>
        <w:rPr>
          <w:rFonts w:ascii="Times New Roman" w:hAnsi="Times New Roman" w:cs="Times New Roman"/>
        </w:rPr>
        <w:t xml:space="preserve">  </w:t>
      </w:r>
      <w:r w:rsidR="007903F5"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7903F5">
        <w:rPr>
          <w:rFonts w:ascii="Times New Roman" w:hAnsi="Times New Roman" w:cs="Times New Roman"/>
        </w:rPr>
        <w:t>What is the collective name for fuel made by chemically reacting alcohol with vegetable oils, animal fats, or greases?</w:t>
      </w:r>
    </w:p>
    <w:p w14:paraId="16921A5E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0A4F67" w14:textId="32A1D57B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7903F5">
        <w:rPr>
          <w:rFonts w:ascii="Times New Roman" w:hAnsi="Times New Roman" w:cs="Times New Roman"/>
        </w:rPr>
        <w:t>BIODIESEL</w:t>
      </w:r>
    </w:p>
    <w:p w14:paraId="6C9518A7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DFB0C9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568DDB12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1A2964" w14:textId="112FD0BD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ENERGY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19042D">
        <w:rPr>
          <w:rFonts w:ascii="Times New Roman" w:hAnsi="Times New Roman" w:cs="Times New Roman"/>
        </w:rPr>
        <w:t>What process is the collective name for the set of chemical reactions that convert a mixture of carbon monoxide and hydrogen into liquid hydrocarbons?</w:t>
      </w:r>
    </w:p>
    <w:p w14:paraId="55B2B1BA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590297" w14:textId="0C535EBE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19042D">
        <w:rPr>
          <w:rFonts w:ascii="Times New Roman" w:hAnsi="Times New Roman" w:cs="Times New Roman"/>
        </w:rPr>
        <w:t>FISCHER-TROPSCH PROCESS</w:t>
      </w:r>
    </w:p>
    <w:p w14:paraId="48C52269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DC601E4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BB606A9" w14:textId="77777777" w:rsidR="00F366EB" w:rsidRDefault="00F366EB" w:rsidP="00D15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412A61E7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FAB2F6" w14:textId="60CEB341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92094B">
        <w:rPr>
          <w:rFonts w:ascii="Times New Roman" w:hAnsi="Times New Roman" w:cs="Times New Roman"/>
        </w:rPr>
        <w:t xml:space="preserve">The addition of concentrated sulfuric acid to </w:t>
      </w:r>
      <w:proofErr w:type="spellStart"/>
      <w:r w:rsidR="0092094B">
        <w:rPr>
          <w:rFonts w:ascii="Times New Roman" w:hAnsi="Times New Roman" w:cs="Times New Roman"/>
        </w:rPr>
        <w:t>tert-butanol</w:t>
      </w:r>
      <w:proofErr w:type="spellEnd"/>
      <w:r w:rsidR="0092094B">
        <w:rPr>
          <w:rFonts w:ascii="Times New Roman" w:hAnsi="Times New Roman" w:cs="Times New Roman"/>
        </w:rPr>
        <w:t xml:space="preserve"> is a classic example of:</w:t>
      </w:r>
    </w:p>
    <w:p w14:paraId="59B04B4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43C5D1" w14:textId="78DABB08" w:rsidR="00F366EB" w:rsidRDefault="0092094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W)  an</w:t>
      </w:r>
      <w:proofErr w:type="gramEnd"/>
      <w:r>
        <w:rPr>
          <w:rFonts w:ascii="Times New Roman" w:hAnsi="Times New Roman" w:cs="Times New Roman"/>
        </w:rPr>
        <w:t xml:space="preserve"> E1 reaction</w:t>
      </w:r>
    </w:p>
    <w:p w14:paraId="5208CE86" w14:textId="6C448432" w:rsidR="00F366EB" w:rsidRDefault="0092094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X)  an</w:t>
      </w:r>
      <w:proofErr w:type="gramEnd"/>
      <w:r>
        <w:rPr>
          <w:rFonts w:ascii="Times New Roman" w:hAnsi="Times New Roman" w:cs="Times New Roman"/>
        </w:rPr>
        <w:t xml:space="preserve"> E2 reaction</w:t>
      </w:r>
    </w:p>
    <w:p w14:paraId="36E7BE3A" w14:textId="0F5253F8" w:rsidR="00F366EB" w:rsidRDefault="0092094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Y)  a</w:t>
      </w:r>
      <w:proofErr w:type="gramEnd"/>
      <w:r>
        <w:rPr>
          <w:rFonts w:ascii="Times New Roman" w:hAnsi="Times New Roman" w:cs="Times New Roman"/>
        </w:rPr>
        <w:t xml:space="preserve"> Sn1 reaction</w:t>
      </w:r>
    </w:p>
    <w:p w14:paraId="73797ED9" w14:textId="1E544E16" w:rsidR="00F366EB" w:rsidRDefault="0092094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Z)  a</w:t>
      </w:r>
      <w:proofErr w:type="gramEnd"/>
      <w:r>
        <w:rPr>
          <w:rFonts w:ascii="Times New Roman" w:hAnsi="Times New Roman" w:cs="Times New Roman"/>
        </w:rPr>
        <w:t xml:space="preserve"> Sn2 reaction</w:t>
      </w:r>
    </w:p>
    <w:p w14:paraId="17044B7D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D0A93E" w14:textId="7F68B8DD" w:rsidR="00F366EB" w:rsidRDefault="00CA372E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W</w:t>
      </w:r>
      <w:r w:rsidR="00F366E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E1 REACTION</w:t>
      </w:r>
    </w:p>
    <w:p w14:paraId="51F97727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5D05E2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0DB78C77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947125" w14:textId="0702EEF6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Short Answer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E0CD3">
        <w:rPr>
          <w:rFonts w:ascii="Times New Roman" w:hAnsi="Times New Roman" w:cs="Times New Roman"/>
        </w:rPr>
        <w:t>Iodometry</w:t>
      </w:r>
      <w:proofErr w:type="spellEnd"/>
      <w:r w:rsidR="0014116F">
        <w:rPr>
          <w:rFonts w:ascii="Times New Roman" w:hAnsi="Times New Roman" w:cs="Times New Roman"/>
        </w:rPr>
        <w:t xml:space="preserve">, as opposed to </w:t>
      </w:r>
      <w:proofErr w:type="spellStart"/>
      <w:r w:rsidR="0014116F">
        <w:rPr>
          <w:rFonts w:ascii="Times New Roman" w:hAnsi="Times New Roman" w:cs="Times New Roman"/>
        </w:rPr>
        <w:t>iodimetry</w:t>
      </w:r>
      <w:proofErr w:type="spellEnd"/>
      <w:r w:rsidR="0014116F">
        <w:rPr>
          <w:rFonts w:ascii="Times New Roman" w:hAnsi="Times New Roman" w:cs="Times New Roman"/>
        </w:rPr>
        <w:t>,</w:t>
      </w:r>
      <w:r w:rsidR="000E0CD3">
        <w:rPr>
          <w:rFonts w:ascii="Times New Roman" w:hAnsi="Times New Roman" w:cs="Times New Roman"/>
        </w:rPr>
        <w:t xml:space="preserve"> is a redox titration based on the appearance and disappearance of iodine when it is reduced to the iodide ion. What is the principal reducing agent used with iodine in </w:t>
      </w:r>
      <w:proofErr w:type="spellStart"/>
      <w:r w:rsidR="000E0CD3">
        <w:rPr>
          <w:rFonts w:ascii="Times New Roman" w:hAnsi="Times New Roman" w:cs="Times New Roman"/>
        </w:rPr>
        <w:t>iodometry</w:t>
      </w:r>
      <w:proofErr w:type="spellEnd"/>
      <w:r w:rsidR="000E0CD3">
        <w:rPr>
          <w:rFonts w:ascii="Times New Roman" w:hAnsi="Times New Roman" w:cs="Times New Roman"/>
        </w:rPr>
        <w:t>?</w:t>
      </w:r>
    </w:p>
    <w:p w14:paraId="3AC56FF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64E9D6" w14:textId="368A1C73" w:rsidR="00F366EB" w:rsidRDefault="000E0CD3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THIOSULFATE (accept thiosulfate salts)</w:t>
      </w:r>
    </w:p>
    <w:p w14:paraId="116B9CCC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6B00B8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</w:p>
    <w:p w14:paraId="77169951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3904B9C1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0556E860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721D5462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6A3B2591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7A1D1027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48019843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003B11FE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752DF3F8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6C077F0A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76A1878F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DA6C91" w14:textId="1B908CC4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BIOLOGY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AC5DA3">
        <w:rPr>
          <w:rFonts w:ascii="Times New Roman" w:hAnsi="Times New Roman" w:cs="Times New Roman"/>
        </w:rPr>
        <w:t xml:space="preserve">Which of the following is not an example of </w:t>
      </w:r>
      <w:proofErr w:type="spellStart"/>
      <w:r w:rsidR="00AC5DA3">
        <w:rPr>
          <w:rFonts w:ascii="Times New Roman" w:hAnsi="Times New Roman" w:cs="Times New Roman"/>
        </w:rPr>
        <w:t>archaebacteria</w:t>
      </w:r>
      <w:proofErr w:type="spellEnd"/>
      <w:r w:rsidR="00AC5DA3">
        <w:rPr>
          <w:rFonts w:ascii="Times New Roman" w:hAnsi="Times New Roman" w:cs="Times New Roman"/>
        </w:rPr>
        <w:t>?</w:t>
      </w:r>
    </w:p>
    <w:p w14:paraId="2F83B4A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B5D9BB" w14:textId="0800DA5F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W)  </w:t>
      </w:r>
      <w:r w:rsidR="00AC5DA3">
        <w:rPr>
          <w:rFonts w:ascii="Times New Roman" w:hAnsi="Times New Roman" w:cs="Times New Roman"/>
        </w:rPr>
        <w:t>methanogens</w:t>
      </w:r>
      <w:proofErr w:type="gramEnd"/>
    </w:p>
    <w:p w14:paraId="5D6ED930" w14:textId="008915D0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X)  </w:t>
      </w:r>
      <w:r w:rsidR="00AC5DA3">
        <w:rPr>
          <w:rFonts w:ascii="Times New Roman" w:hAnsi="Times New Roman" w:cs="Times New Roman"/>
        </w:rPr>
        <w:t>thermophiles</w:t>
      </w:r>
      <w:proofErr w:type="gramEnd"/>
    </w:p>
    <w:p w14:paraId="008EE2C1" w14:textId="49C1BFB8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Y)  </w:t>
      </w:r>
      <w:r w:rsidR="00AC5DA3">
        <w:rPr>
          <w:rFonts w:ascii="Times New Roman" w:hAnsi="Times New Roman" w:cs="Times New Roman"/>
        </w:rPr>
        <w:t>halophiles</w:t>
      </w:r>
      <w:proofErr w:type="gramEnd"/>
    </w:p>
    <w:p w14:paraId="049DB133" w14:textId="6B27638E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Z)  </w:t>
      </w:r>
      <w:r w:rsidR="00AC5DA3">
        <w:rPr>
          <w:rFonts w:ascii="Times New Roman" w:hAnsi="Times New Roman" w:cs="Times New Roman"/>
        </w:rPr>
        <w:t>sulfur</w:t>
      </w:r>
      <w:proofErr w:type="gramEnd"/>
      <w:r w:rsidR="00AC5DA3">
        <w:rPr>
          <w:rFonts w:ascii="Times New Roman" w:hAnsi="Times New Roman" w:cs="Times New Roman"/>
        </w:rPr>
        <w:t xml:space="preserve"> bacteria</w:t>
      </w:r>
    </w:p>
    <w:p w14:paraId="30A3B604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8A772E" w14:textId="1EBCADB0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Z) </w:t>
      </w:r>
      <w:r w:rsidR="00AC5DA3">
        <w:rPr>
          <w:rFonts w:ascii="Times New Roman" w:hAnsi="Times New Roman" w:cs="Times New Roman"/>
        </w:rPr>
        <w:t>SULFUR BACTERIA</w:t>
      </w:r>
    </w:p>
    <w:p w14:paraId="420ACAFB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19E846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03F08293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CDFD45" w14:textId="6FF439C0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BIOLOGY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Short Answer  </w:t>
      </w:r>
      <w:r w:rsidR="007D77E3">
        <w:rPr>
          <w:rFonts w:ascii="Times New Roman" w:hAnsi="Times New Roman" w:cs="Times New Roman"/>
        </w:rPr>
        <w:t>What rule states that altruistic acts are favored when b/c &gt; 1/r, where b is benefits, c is costs and r is the coefficient of relatedness?</w:t>
      </w:r>
    </w:p>
    <w:p w14:paraId="457A1EED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014249" w14:textId="5195A21F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7D77E3">
        <w:rPr>
          <w:rFonts w:ascii="Times New Roman" w:hAnsi="Times New Roman" w:cs="Times New Roman"/>
        </w:rPr>
        <w:t>HAMILTON’S RULE</w:t>
      </w:r>
    </w:p>
    <w:p w14:paraId="4058E2B4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E852E25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164825EC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8E39876" w14:textId="5BB1F526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PHYSICS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Short Answer </w:t>
      </w:r>
      <w:r>
        <w:rPr>
          <w:rFonts w:ascii="Times New Roman" w:hAnsi="Times New Roman" w:cs="Times New Roman"/>
        </w:rPr>
        <w:t xml:space="preserve"> </w:t>
      </w:r>
      <w:r w:rsidR="00B83C08">
        <w:rPr>
          <w:rFonts w:ascii="Times New Roman" w:hAnsi="Times New Roman" w:cs="Times New Roman"/>
        </w:rPr>
        <w:t>By name or number identify all of the following properties of light that are not changed when a beam of light goes obliquely from a rarer to a denser medium.</w:t>
      </w:r>
    </w:p>
    <w:p w14:paraId="78728053" w14:textId="77777777" w:rsidR="00B83C08" w:rsidRDefault="00B83C08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169C87" w14:textId="44C97C3F" w:rsidR="00B83C08" w:rsidRDefault="00B83C08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proofErr w:type="gramStart"/>
      <w:r>
        <w:rPr>
          <w:rFonts w:ascii="Times New Roman" w:hAnsi="Times New Roman" w:cs="Times New Roman"/>
        </w:rPr>
        <w:t>amplitude</w:t>
      </w:r>
      <w:proofErr w:type="gramEnd"/>
    </w:p>
    <w:p w14:paraId="5F7FCC32" w14:textId="3DA0C218" w:rsidR="00B83C08" w:rsidRDefault="00B83C08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gramStart"/>
      <w:r>
        <w:rPr>
          <w:rFonts w:ascii="Times New Roman" w:hAnsi="Times New Roman" w:cs="Times New Roman"/>
        </w:rPr>
        <w:t>direction</w:t>
      </w:r>
      <w:proofErr w:type="gramEnd"/>
    </w:p>
    <w:p w14:paraId="6CFCE9C3" w14:textId="31B37909" w:rsidR="00B83C08" w:rsidRDefault="00B83C08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proofErr w:type="gramStart"/>
      <w:r>
        <w:rPr>
          <w:rFonts w:ascii="Times New Roman" w:hAnsi="Times New Roman" w:cs="Times New Roman"/>
        </w:rPr>
        <w:t>wavelength</w:t>
      </w:r>
      <w:proofErr w:type="gramEnd"/>
    </w:p>
    <w:p w14:paraId="5B42EE0E" w14:textId="4D3721F7" w:rsidR="00B83C08" w:rsidRDefault="00B83C08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proofErr w:type="gramStart"/>
      <w:r>
        <w:rPr>
          <w:rFonts w:ascii="Times New Roman" w:hAnsi="Times New Roman" w:cs="Times New Roman"/>
        </w:rPr>
        <w:t>frequency</w:t>
      </w:r>
      <w:proofErr w:type="gramEnd"/>
    </w:p>
    <w:p w14:paraId="7E5CDCE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9280CD" w14:textId="5515CBD3" w:rsidR="00F366EB" w:rsidRDefault="00B83C08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IV ONLY</w:t>
      </w:r>
    </w:p>
    <w:p w14:paraId="4E640307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D4F31D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1D7F9BFE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902DE0" w14:textId="1A6B6762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PHYSICS</w:t>
      </w:r>
      <w:proofErr w:type="gramEnd"/>
      <w:r>
        <w:rPr>
          <w:rFonts w:ascii="Times New Roman" w:hAnsi="Times New Roman" w:cs="Times New Roman"/>
        </w:rPr>
        <w:t xml:space="preserve">  </w:t>
      </w:r>
      <w:r w:rsidR="002740B2">
        <w:rPr>
          <w:rFonts w:ascii="Times New Roman" w:hAnsi="Times New Roman" w:cs="Times New Roman"/>
          <w:i/>
          <w:iCs/>
        </w:rPr>
        <w:t xml:space="preserve">Multiple Choice </w:t>
      </w:r>
      <w:r w:rsidR="002740B2">
        <w:rPr>
          <w:rFonts w:ascii="Times New Roman" w:hAnsi="Times New Roman" w:cs="Times New Roman"/>
        </w:rPr>
        <w:t>Consider a wave pattern produced by a vibrating source moving at constant speed. If the source were to accelerate, the wavelength immediately in front of the source would do which of the following?</w:t>
      </w:r>
    </w:p>
    <w:p w14:paraId="2982CFD2" w14:textId="77777777" w:rsidR="002740B2" w:rsidRDefault="002740B2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</w:p>
    <w:p w14:paraId="2569E801" w14:textId="03233CC0" w:rsidR="002740B2" w:rsidRDefault="002740B2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W) </w:t>
      </w:r>
      <w:proofErr w:type="gramStart"/>
      <w:r>
        <w:rPr>
          <w:rFonts w:ascii="Times New Roman" w:hAnsi="Times New Roman" w:cs="Times New Roman"/>
        </w:rPr>
        <w:t>increase</w:t>
      </w:r>
      <w:proofErr w:type="gramEnd"/>
      <w:r>
        <w:rPr>
          <w:rFonts w:ascii="Times New Roman" w:hAnsi="Times New Roman" w:cs="Times New Roman"/>
        </w:rPr>
        <w:t xml:space="preserve"> only</w:t>
      </w:r>
    </w:p>
    <w:p w14:paraId="6AF63A30" w14:textId="5F858E92" w:rsidR="002740B2" w:rsidRDefault="002740B2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</w:t>
      </w:r>
      <w:proofErr w:type="gramStart"/>
      <w:r>
        <w:rPr>
          <w:rFonts w:ascii="Times New Roman" w:hAnsi="Times New Roman" w:cs="Times New Roman"/>
        </w:rPr>
        <w:t>decrease</w:t>
      </w:r>
      <w:proofErr w:type="gramEnd"/>
      <w:r>
        <w:rPr>
          <w:rFonts w:ascii="Times New Roman" w:hAnsi="Times New Roman" w:cs="Times New Roman"/>
        </w:rPr>
        <w:t xml:space="preserve"> only</w:t>
      </w:r>
    </w:p>
    <w:p w14:paraId="79DE4838" w14:textId="2BC9C603" w:rsidR="002740B2" w:rsidRDefault="002740B2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</w:t>
      </w:r>
      <w:proofErr w:type="gramStart"/>
      <w:r>
        <w:rPr>
          <w:rFonts w:ascii="Times New Roman" w:hAnsi="Times New Roman" w:cs="Times New Roman"/>
        </w:rPr>
        <w:t>first</w:t>
      </w:r>
      <w:proofErr w:type="gramEnd"/>
      <w:r>
        <w:rPr>
          <w:rFonts w:ascii="Times New Roman" w:hAnsi="Times New Roman" w:cs="Times New Roman"/>
        </w:rPr>
        <w:t xml:space="preserve"> increase and then decrease</w:t>
      </w:r>
    </w:p>
    <w:p w14:paraId="21BB5C1F" w14:textId="76BE3621" w:rsidR="002740B2" w:rsidRDefault="002740B2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Z) </w:t>
      </w:r>
      <w:proofErr w:type="gramStart"/>
      <w:r>
        <w:rPr>
          <w:rFonts w:ascii="Times New Roman" w:hAnsi="Times New Roman" w:cs="Times New Roman"/>
        </w:rPr>
        <w:t>first</w:t>
      </w:r>
      <w:proofErr w:type="gramEnd"/>
      <w:r>
        <w:rPr>
          <w:rFonts w:ascii="Times New Roman" w:hAnsi="Times New Roman" w:cs="Times New Roman"/>
        </w:rPr>
        <w:t xml:space="preserve"> decrease and then increase</w:t>
      </w:r>
    </w:p>
    <w:p w14:paraId="0D3CB29C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9CC20B" w14:textId="343F76E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097471">
        <w:rPr>
          <w:rFonts w:ascii="Times New Roman" w:hAnsi="Times New Roman" w:cs="Times New Roman"/>
        </w:rPr>
        <w:t>X) DECREASE ONLY</w:t>
      </w:r>
    </w:p>
    <w:p w14:paraId="54CD02C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EF692C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A2ACA1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79C568B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4E1DBA" w14:textId="6988FF42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proofErr w:type="gramStart"/>
      <w:r>
        <w:rPr>
          <w:rFonts w:ascii="Times New Roman" w:hAnsi="Times New Roman" w:cs="Times New Roman"/>
        </w:rPr>
        <w:t>)  EARTH</w:t>
      </w:r>
      <w:proofErr w:type="gramEnd"/>
      <w:r w:rsidR="00F446B1">
        <w:rPr>
          <w:rFonts w:ascii="Times New Roman" w:hAnsi="Times New Roman" w:cs="Times New Roman"/>
        </w:rPr>
        <w:t xml:space="preserve"> AND SPACE</w:t>
      </w:r>
      <w:r>
        <w:rPr>
          <w:rFonts w:ascii="Times New Roman" w:hAnsi="Times New Roman" w:cs="Times New Roman"/>
        </w:rPr>
        <w:t xml:space="preserve"> SCIENCE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EA7AAE">
        <w:rPr>
          <w:rFonts w:ascii="Times New Roman" w:hAnsi="Times New Roman" w:cs="Times New Roman"/>
        </w:rPr>
        <w:t>What is the name for the characteristic landform of the desert</w:t>
      </w:r>
      <w:r w:rsidR="00671915">
        <w:rPr>
          <w:rFonts w:ascii="Times New Roman" w:hAnsi="Times New Roman" w:cs="Times New Roman"/>
        </w:rPr>
        <w:t>, classified as an eroded bedrock surface, that is</w:t>
      </w:r>
      <w:r w:rsidR="00EA7AAE">
        <w:rPr>
          <w:rFonts w:ascii="Times New Roman" w:hAnsi="Times New Roman" w:cs="Times New Roman"/>
        </w:rPr>
        <w:t xml:space="preserve"> </w:t>
      </w:r>
      <w:r w:rsidR="00671915">
        <w:rPr>
          <w:rFonts w:ascii="Times New Roman" w:hAnsi="Times New Roman" w:cs="Times New Roman"/>
        </w:rPr>
        <w:t>characterized by broad, gently sloping platforms of bedrock left behind as a mountain front erodes and retreats from its valley?</w:t>
      </w:r>
    </w:p>
    <w:p w14:paraId="40D730BA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752657" w14:textId="749C6281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524791">
        <w:rPr>
          <w:rFonts w:ascii="Times New Roman" w:hAnsi="Times New Roman" w:cs="Times New Roman"/>
        </w:rPr>
        <w:t>PEDIMENT</w:t>
      </w:r>
    </w:p>
    <w:p w14:paraId="1B4C981F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749FCC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69233A56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81DE4C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proofErr w:type="gramStart"/>
      <w:r>
        <w:rPr>
          <w:rFonts w:ascii="Times New Roman" w:hAnsi="Times New Roman" w:cs="Times New Roman"/>
        </w:rPr>
        <w:t>)  EARTH</w:t>
      </w:r>
      <w:proofErr w:type="gramEnd"/>
      <w:r w:rsidR="00F446B1">
        <w:rPr>
          <w:rFonts w:ascii="Times New Roman" w:hAnsi="Times New Roman" w:cs="Times New Roman"/>
        </w:rPr>
        <w:t xml:space="preserve"> AND SPACE</w:t>
      </w:r>
      <w:r>
        <w:rPr>
          <w:rFonts w:ascii="Times New Roman" w:hAnsi="Times New Roman" w:cs="Times New Roman"/>
        </w:rPr>
        <w:t xml:space="preserve"> SCIENCE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Consider a piece of apatite and a piece of orthoclase, both in pristine condition. When rubbed against each other, which of the following events would occur?</w:t>
      </w:r>
    </w:p>
    <w:p w14:paraId="1C39B00D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239D2A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W)  The</w:t>
      </w:r>
      <w:proofErr w:type="gramEnd"/>
      <w:r>
        <w:rPr>
          <w:rFonts w:ascii="Times New Roman" w:hAnsi="Times New Roman" w:cs="Times New Roman"/>
        </w:rPr>
        <w:t xml:space="preserve"> apatite would be scratched and the orthoclase would remain in pristine condition.</w:t>
      </w:r>
    </w:p>
    <w:p w14:paraId="2D51482C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vertAlign w:val="superscript"/>
        </w:rPr>
      </w:pPr>
      <w:proofErr w:type="gramStart"/>
      <w:r>
        <w:rPr>
          <w:rFonts w:ascii="Times New Roman" w:hAnsi="Times New Roman" w:cs="Times New Roman"/>
        </w:rPr>
        <w:t>X)  The</w:t>
      </w:r>
      <w:proofErr w:type="gramEnd"/>
      <w:r>
        <w:rPr>
          <w:rFonts w:ascii="Times New Roman" w:hAnsi="Times New Roman" w:cs="Times New Roman"/>
        </w:rPr>
        <w:t xml:space="preserve"> orthoclase would be scratched and the apatite would remain in pristine condition.</w:t>
      </w:r>
    </w:p>
    <w:p w14:paraId="224A99D3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vertAlign w:val="subscript"/>
        </w:rPr>
      </w:pPr>
      <w:proofErr w:type="gramStart"/>
      <w:r>
        <w:rPr>
          <w:rFonts w:ascii="Times New Roman" w:hAnsi="Times New Roman" w:cs="Times New Roman"/>
        </w:rPr>
        <w:t>Y)  The</w:t>
      </w:r>
      <w:proofErr w:type="gramEnd"/>
      <w:r>
        <w:rPr>
          <w:rFonts w:ascii="Times New Roman" w:hAnsi="Times New Roman" w:cs="Times New Roman"/>
        </w:rPr>
        <w:t xml:space="preserve"> apatite and orthoclase would both remain in pristine condition.</w:t>
      </w:r>
    </w:p>
    <w:p w14:paraId="22FC0554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  <w:vertAlign w:val="subscript"/>
        </w:rPr>
      </w:pPr>
      <w:proofErr w:type="gramStart"/>
      <w:r>
        <w:rPr>
          <w:rFonts w:ascii="Times New Roman" w:hAnsi="Times New Roman" w:cs="Times New Roman"/>
        </w:rPr>
        <w:t>Z)  The</w:t>
      </w:r>
      <w:proofErr w:type="gramEnd"/>
      <w:r>
        <w:rPr>
          <w:rFonts w:ascii="Times New Roman" w:hAnsi="Times New Roman" w:cs="Times New Roman"/>
        </w:rPr>
        <w:t xml:space="preserve"> apatite and orthoclase would both be scratched.</w:t>
      </w:r>
    </w:p>
    <w:p w14:paraId="39651A8B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B814B8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W) THE APATITE WOULD BE SCRATCHED AND THE ORTHOCLASE WOULD REMAIN IN PRISTINE CONDITION</w:t>
      </w:r>
    </w:p>
    <w:p w14:paraId="0EFFC8F6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009A2974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3534F05A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F582CA" w14:textId="74C248A9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MATH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FD25EE">
        <w:rPr>
          <w:rFonts w:ascii="Times New Roman" w:hAnsi="Times New Roman" w:cs="Times New Roman"/>
        </w:rPr>
        <w:t xml:space="preserve">Given that log base a of 5 equals x and log base a of 7 equals y, express log base a of </w:t>
      </w:r>
      <w:proofErr w:type="spellStart"/>
      <w:r w:rsidR="00FD25EE">
        <w:rPr>
          <w:rFonts w:ascii="Times New Roman" w:hAnsi="Times New Roman" w:cs="Times New Roman"/>
        </w:rPr>
        <w:t>sqroot</w:t>
      </w:r>
      <w:proofErr w:type="spellEnd"/>
      <w:r w:rsidR="00FD25EE">
        <w:rPr>
          <w:rFonts w:ascii="Times New Roman" w:hAnsi="Times New Roman" w:cs="Times New Roman"/>
        </w:rPr>
        <w:t xml:space="preserve"> 1.4 in terms of x and y.</w:t>
      </w:r>
    </w:p>
    <w:p w14:paraId="47A75969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1DE104" w14:textId="7C39CC92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W)  </w:t>
      </w:r>
      <w:proofErr w:type="spellStart"/>
      <w:r w:rsidR="00FD25EE">
        <w:rPr>
          <w:rFonts w:ascii="Times New Roman" w:hAnsi="Times New Roman" w:cs="Times New Roman"/>
        </w:rPr>
        <w:t>xy</w:t>
      </w:r>
      <w:proofErr w:type="spellEnd"/>
      <w:proofErr w:type="gramEnd"/>
      <w:r w:rsidR="00FD25EE">
        <w:rPr>
          <w:rFonts w:ascii="Times New Roman" w:hAnsi="Times New Roman" w:cs="Times New Roman"/>
        </w:rPr>
        <w:t>/2</w:t>
      </w:r>
    </w:p>
    <w:p w14:paraId="674E486B" w14:textId="0ACC4061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 </w:t>
      </w:r>
      <w:r w:rsidR="00FD25EE">
        <w:rPr>
          <w:rFonts w:ascii="Times New Roman" w:hAnsi="Times New Roman" w:cs="Times New Roman"/>
        </w:rPr>
        <w:t>(</w:t>
      </w:r>
      <w:proofErr w:type="gramStart"/>
      <w:r w:rsidR="00FD25EE">
        <w:rPr>
          <w:rFonts w:ascii="Times New Roman" w:hAnsi="Times New Roman" w:cs="Times New Roman"/>
        </w:rPr>
        <w:t>x</w:t>
      </w:r>
      <w:proofErr w:type="gramEnd"/>
      <w:r w:rsidR="00FD25EE">
        <w:rPr>
          <w:rFonts w:ascii="Times New Roman" w:hAnsi="Times New Roman" w:cs="Times New Roman"/>
        </w:rPr>
        <w:t>-2y)/2</w:t>
      </w:r>
    </w:p>
    <w:p w14:paraId="413D155A" w14:textId="453A7BF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 </w:t>
      </w:r>
      <w:r w:rsidR="00FD25EE">
        <w:rPr>
          <w:rFonts w:ascii="Times New Roman" w:hAnsi="Times New Roman" w:cs="Times New Roman"/>
        </w:rPr>
        <w:t>(</w:t>
      </w:r>
      <w:proofErr w:type="spellStart"/>
      <w:proofErr w:type="gramStart"/>
      <w:r w:rsidR="00FD25EE">
        <w:rPr>
          <w:rFonts w:ascii="Times New Roman" w:hAnsi="Times New Roman" w:cs="Times New Roman"/>
        </w:rPr>
        <w:t>y</w:t>
      </w:r>
      <w:proofErr w:type="gramEnd"/>
      <w:r w:rsidR="00FD25EE">
        <w:rPr>
          <w:rFonts w:ascii="Times New Roman" w:hAnsi="Times New Roman" w:cs="Times New Roman"/>
        </w:rPr>
        <w:t>+x</w:t>
      </w:r>
      <w:proofErr w:type="spellEnd"/>
      <w:r w:rsidR="00FD25EE">
        <w:rPr>
          <w:rFonts w:ascii="Times New Roman" w:hAnsi="Times New Roman" w:cs="Times New Roman"/>
        </w:rPr>
        <w:t>)/2</w:t>
      </w:r>
    </w:p>
    <w:p w14:paraId="5F68E76C" w14:textId="755DFEB1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Z)  </w:t>
      </w:r>
      <w:r w:rsidR="00FD25EE">
        <w:rPr>
          <w:rFonts w:ascii="Times New Roman" w:hAnsi="Times New Roman" w:cs="Times New Roman"/>
        </w:rPr>
        <w:t>(</w:t>
      </w:r>
      <w:proofErr w:type="gramStart"/>
      <w:r w:rsidR="00FD25EE">
        <w:rPr>
          <w:rFonts w:ascii="Times New Roman" w:hAnsi="Times New Roman" w:cs="Times New Roman"/>
        </w:rPr>
        <w:t>y</w:t>
      </w:r>
      <w:proofErr w:type="gramEnd"/>
      <w:r w:rsidR="00FD25EE">
        <w:rPr>
          <w:rFonts w:ascii="Times New Roman" w:hAnsi="Times New Roman" w:cs="Times New Roman"/>
        </w:rPr>
        <w:t>-x)/2</w:t>
      </w:r>
    </w:p>
    <w:p w14:paraId="5683103F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131DF2" w14:textId="30A4E4C1" w:rsidR="00F366EB" w:rsidRDefault="00FD25EE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 Z</w:t>
      </w:r>
      <w:r w:rsidR="00F366E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(y-x)/2</w:t>
      </w:r>
    </w:p>
    <w:p w14:paraId="6170BDAE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3D29A449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9069D4" w14:textId="2414095F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MATH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8E4C2D">
        <w:rPr>
          <w:rFonts w:ascii="Times New Roman" w:hAnsi="Times New Roman" w:cs="Times New Roman"/>
        </w:rPr>
        <w:t>Identify all of the quadrants that contain the solution set of 3x + 4y &lt; 0</w:t>
      </w:r>
    </w:p>
    <w:p w14:paraId="1C388D4F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91D862" w14:textId="21ED31EF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CB37F2">
        <w:rPr>
          <w:rFonts w:ascii="Times New Roman" w:hAnsi="Times New Roman" w:cs="Times New Roman"/>
        </w:rPr>
        <w:t>II, III AND IV</w:t>
      </w:r>
    </w:p>
    <w:p w14:paraId="3626EDEC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F561DC" w14:textId="77777777" w:rsidR="00423D95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2652F30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</w:rPr>
      </w:pPr>
    </w:p>
    <w:p w14:paraId="7ECFFD14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</w:rPr>
      </w:pPr>
    </w:p>
    <w:p w14:paraId="0C2CF4C3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</w:rPr>
      </w:pPr>
    </w:p>
    <w:p w14:paraId="0E824F74" w14:textId="26B82B63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382ECB04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2F22EE" w14:textId="7487836C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ENERGY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821107">
        <w:rPr>
          <w:rFonts w:ascii="Times New Roman" w:hAnsi="Times New Roman" w:cs="Times New Roman"/>
        </w:rPr>
        <w:t>About what percent of the coal mined in 2009 was lignite?</w:t>
      </w:r>
    </w:p>
    <w:p w14:paraId="095BF36F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969D40" w14:textId="0F3C1A8B" w:rsidR="00F366EB" w:rsidRDefault="00821107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W)  7</w:t>
      </w:r>
      <w:proofErr w:type="gramEnd"/>
      <w:r>
        <w:rPr>
          <w:rFonts w:ascii="Times New Roman" w:hAnsi="Times New Roman" w:cs="Times New Roman"/>
        </w:rPr>
        <w:t>%</w:t>
      </w:r>
    </w:p>
    <w:p w14:paraId="581B755E" w14:textId="2D00294B" w:rsidR="00F366EB" w:rsidRDefault="00821107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X)  12</w:t>
      </w:r>
      <w:proofErr w:type="gramEnd"/>
      <w:r>
        <w:rPr>
          <w:rFonts w:ascii="Times New Roman" w:hAnsi="Times New Roman" w:cs="Times New Roman"/>
        </w:rPr>
        <w:t>%</w:t>
      </w:r>
    </w:p>
    <w:p w14:paraId="30727E2D" w14:textId="0DB72B2A" w:rsidR="00F366EB" w:rsidRDefault="00821107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Y)  17</w:t>
      </w:r>
      <w:proofErr w:type="gramEnd"/>
      <w:r>
        <w:rPr>
          <w:rFonts w:ascii="Times New Roman" w:hAnsi="Times New Roman" w:cs="Times New Roman"/>
        </w:rPr>
        <w:t>%</w:t>
      </w:r>
    </w:p>
    <w:p w14:paraId="335F54D2" w14:textId="563F1362" w:rsidR="00F366EB" w:rsidRDefault="00821107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Z)  22</w:t>
      </w:r>
      <w:proofErr w:type="gramEnd"/>
      <w:r>
        <w:rPr>
          <w:rFonts w:ascii="Times New Roman" w:hAnsi="Times New Roman" w:cs="Times New Roman"/>
        </w:rPr>
        <w:t>%</w:t>
      </w:r>
    </w:p>
    <w:p w14:paraId="6B45D946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AD3C3A" w14:textId="1B45F50A" w:rsidR="00F366EB" w:rsidRDefault="00821107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W</w:t>
      </w:r>
      <w:proofErr w:type="gramStart"/>
      <w:r w:rsidR="00F366EB"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>7</w:t>
      </w:r>
      <w:proofErr w:type="gramEnd"/>
      <w:r>
        <w:rPr>
          <w:rFonts w:ascii="Times New Roman" w:hAnsi="Times New Roman" w:cs="Times New Roman"/>
        </w:rPr>
        <w:t>%</w:t>
      </w:r>
    </w:p>
    <w:p w14:paraId="1DEC6932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8C5AD7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50859C02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BED185" w14:textId="67DDFD7F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ENERGY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D910C1">
        <w:rPr>
          <w:rFonts w:ascii="Times New Roman" w:hAnsi="Times New Roman" w:cs="Times New Roman"/>
        </w:rPr>
        <w:t>What is the name of a more efficient and safer underground mining method, in which a specifically shielded machine is used to allow a mined-out area to collapse in a controlled manner?</w:t>
      </w:r>
    </w:p>
    <w:p w14:paraId="23789829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722340" w14:textId="657E07C6" w:rsidR="00F366EB" w:rsidRDefault="00D910C1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LONGWALL MINING</w:t>
      </w:r>
    </w:p>
    <w:p w14:paraId="09BF3D99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5B01C5C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203CBD21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306E4F" w14:textId="67E5DCD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1C1FF1">
        <w:rPr>
          <w:rFonts w:ascii="Times New Roman" w:hAnsi="Times New Roman" w:cs="Times New Roman"/>
        </w:rPr>
        <w:t xml:space="preserve">What is the common name </w:t>
      </w:r>
      <w:r w:rsidR="007D34D0">
        <w:rPr>
          <w:rFonts w:ascii="Times New Roman" w:hAnsi="Times New Roman" w:cs="Times New Roman"/>
        </w:rPr>
        <w:t>for a compound with a carbonyl group with a hydroxyl group beta to it?</w:t>
      </w:r>
    </w:p>
    <w:p w14:paraId="3E04A5F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5ECED7" w14:textId="0BAB54A3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1C1FF1">
        <w:rPr>
          <w:rFonts w:ascii="Times New Roman" w:hAnsi="Times New Roman" w:cs="Times New Roman"/>
        </w:rPr>
        <w:t>ALDOL</w:t>
      </w:r>
    </w:p>
    <w:p w14:paraId="7731E219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BBCAAC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725B1068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916383" w14:textId="7BEA408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proofErr w:type="spellStart"/>
      <w:r w:rsidR="00FA28A9">
        <w:rPr>
          <w:rFonts w:ascii="Times New Roman" w:hAnsi="Times New Roman" w:cs="Times New Roman"/>
        </w:rPr>
        <w:t>Answer</w:t>
      </w:r>
      <w:proofErr w:type="spellEnd"/>
      <w:r w:rsidR="00FA28A9">
        <w:rPr>
          <w:rFonts w:ascii="Times New Roman" w:hAnsi="Times New Roman" w:cs="Times New Roman"/>
        </w:rPr>
        <w:t xml:space="preserve"> all of the following questions about the relationship between ketones and </w:t>
      </w:r>
      <w:proofErr w:type="spellStart"/>
      <w:r w:rsidR="00FA28A9">
        <w:rPr>
          <w:rFonts w:ascii="Times New Roman" w:hAnsi="Times New Roman" w:cs="Times New Roman"/>
        </w:rPr>
        <w:t>enols</w:t>
      </w:r>
      <w:proofErr w:type="spellEnd"/>
      <w:r w:rsidR="00FA28A9">
        <w:rPr>
          <w:rFonts w:ascii="Times New Roman" w:hAnsi="Times New Roman" w:cs="Times New Roman"/>
        </w:rPr>
        <w:t xml:space="preserve">. </w:t>
      </w:r>
    </w:p>
    <w:p w14:paraId="31288E5D" w14:textId="77777777" w:rsidR="00FA28A9" w:rsidRDefault="00FA28A9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BA6477" w14:textId="7AE9A145" w:rsidR="00FA28A9" w:rsidRPr="00FA28A9" w:rsidRDefault="009229E6" w:rsidP="00FA28A9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specific </w:t>
      </w:r>
      <w:proofErr w:type="gramStart"/>
      <w:r>
        <w:rPr>
          <w:rFonts w:ascii="Times New Roman" w:hAnsi="Times New Roman" w:cs="Times New Roman"/>
        </w:rPr>
        <w:t>type of isomers are</w:t>
      </w:r>
      <w:proofErr w:type="gramEnd"/>
      <w:r w:rsidR="00FA28A9" w:rsidRPr="00FA28A9">
        <w:rPr>
          <w:rFonts w:ascii="Times New Roman" w:hAnsi="Times New Roman" w:cs="Times New Roman"/>
        </w:rPr>
        <w:t xml:space="preserve"> exemplified in the ketone-</w:t>
      </w:r>
      <w:proofErr w:type="spellStart"/>
      <w:r w:rsidR="00FA28A9" w:rsidRPr="00FA28A9">
        <w:rPr>
          <w:rFonts w:ascii="Times New Roman" w:hAnsi="Times New Roman" w:cs="Times New Roman"/>
        </w:rPr>
        <w:t>enol</w:t>
      </w:r>
      <w:proofErr w:type="spellEnd"/>
      <w:r w:rsidR="00FA28A9" w:rsidRPr="00FA28A9">
        <w:rPr>
          <w:rFonts w:ascii="Times New Roman" w:hAnsi="Times New Roman" w:cs="Times New Roman"/>
        </w:rPr>
        <w:t xml:space="preserve"> relationship?</w:t>
      </w:r>
    </w:p>
    <w:p w14:paraId="5DAD18F2" w14:textId="3C8D91E3" w:rsidR="00FA28A9" w:rsidRDefault="00FA28A9" w:rsidP="00FA28A9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which one of the following is true about the stability of ketones in relation to </w:t>
      </w:r>
      <w:proofErr w:type="spellStart"/>
      <w:r>
        <w:rPr>
          <w:rFonts w:ascii="Times New Roman" w:hAnsi="Times New Roman" w:cs="Times New Roman"/>
        </w:rPr>
        <w:t>enols</w:t>
      </w:r>
      <w:proofErr w:type="spellEnd"/>
      <w:r>
        <w:rPr>
          <w:rFonts w:ascii="Times New Roman" w:hAnsi="Times New Roman" w:cs="Times New Roman"/>
        </w:rPr>
        <w:t>:</w:t>
      </w:r>
    </w:p>
    <w:p w14:paraId="71BB6138" w14:textId="077D3246" w:rsidR="00FA28A9" w:rsidRDefault="00FA28A9" w:rsidP="00FA28A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W) </w:t>
      </w:r>
      <w:proofErr w:type="gramStart"/>
      <w:r>
        <w:rPr>
          <w:rFonts w:ascii="Times New Roman" w:hAnsi="Times New Roman" w:cs="Times New Roman"/>
        </w:rPr>
        <w:t>ketones</w:t>
      </w:r>
      <w:proofErr w:type="gramEnd"/>
      <w:r>
        <w:rPr>
          <w:rFonts w:ascii="Times New Roman" w:hAnsi="Times New Roman" w:cs="Times New Roman"/>
        </w:rPr>
        <w:t xml:space="preserve"> are more stable than </w:t>
      </w:r>
      <w:proofErr w:type="spellStart"/>
      <w:r>
        <w:rPr>
          <w:rFonts w:ascii="Times New Roman" w:hAnsi="Times New Roman" w:cs="Times New Roman"/>
        </w:rPr>
        <w:t>enols</w:t>
      </w:r>
      <w:proofErr w:type="spellEnd"/>
      <w:r>
        <w:rPr>
          <w:rFonts w:ascii="Times New Roman" w:hAnsi="Times New Roman" w:cs="Times New Roman"/>
        </w:rPr>
        <w:t xml:space="preserve"> because the charge is better stabilized in ketones</w:t>
      </w:r>
    </w:p>
    <w:p w14:paraId="535F3B92" w14:textId="1E68169C" w:rsidR="00FA28A9" w:rsidRDefault="00FA28A9" w:rsidP="00FA28A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</w:t>
      </w:r>
      <w:proofErr w:type="gramStart"/>
      <w:r>
        <w:rPr>
          <w:rFonts w:ascii="Times New Roman" w:hAnsi="Times New Roman" w:cs="Times New Roman"/>
        </w:rPr>
        <w:t>ketones</w:t>
      </w:r>
      <w:proofErr w:type="gramEnd"/>
      <w:r>
        <w:rPr>
          <w:rFonts w:ascii="Times New Roman" w:hAnsi="Times New Roman" w:cs="Times New Roman"/>
        </w:rPr>
        <w:t xml:space="preserve"> are more </w:t>
      </w:r>
      <w:r w:rsidR="00B2462C">
        <w:rPr>
          <w:rFonts w:ascii="Times New Roman" w:hAnsi="Times New Roman" w:cs="Times New Roman"/>
        </w:rPr>
        <w:t xml:space="preserve">stable than </w:t>
      </w:r>
      <w:proofErr w:type="spellStart"/>
      <w:r w:rsidR="00B2462C">
        <w:rPr>
          <w:rFonts w:ascii="Times New Roman" w:hAnsi="Times New Roman" w:cs="Times New Roman"/>
        </w:rPr>
        <w:t>enols</w:t>
      </w:r>
      <w:proofErr w:type="spellEnd"/>
      <w:r w:rsidR="00B2462C">
        <w:rPr>
          <w:rFonts w:ascii="Times New Roman" w:hAnsi="Times New Roman" w:cs="Times New Roman"/>
        </w:rPr>
        <w:t xml:space="preserve"> because the sum of the bond enthalpies of C-H and C=O is greater than the sum of the bond enthalpies of O-H and C=C</w:t>
      </w:r>
    </w:p>
    <w:p w14:paraId="0B5386D3" w14:textId="75B81AFB" w:rsidR="00B2462C" w:rsidRDefault="00B2462C" w:rsidP="00FA28A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</w:t>
      </w:r>
      <w:proofErr w:type="spellStart"/>
      <w:proofErr w:type="gramStart"/>
      <w:r>
        <w:rPr>
          <w:rFonts w:ascii="Times New Roman" w:hAnsi="Times New Roman" w:cs="Times New Roman"/>
        </w:rPr>
        <w:t>enols</w:t>
      </w:r>
      <w:proofErr w:type="spellEnd"/>
      <w:proofErr w:type="gramEnd"/>
      <w:r>
        <w:rPr>
          <w:rFonts w:ascii="Times New Roman" w:hAnsi="Times New Roman" w:cs="Times New Roman"/>
        </w:rPr>
        <w:t xml:space="preserve"> are more stable than ketones because the charge is better stabilized in </w:t>
      </w:r>
      <w:proofErr w:type="spellStart"/>
      <w:r>
        <w:rPr>
          <w:rFonts w:ascii="Times New Roman" w:hAnsi="Times New Roman" w:cs="Times New Roman"/>
        </w:rPr>
        <w:t>enols</w:t>
      </w:r>
      <w:proofErr w:type="spellEnd"/>
    </w:p>
    <w:p w14:paraId="1A381CDD" w14:textId="3FB89B6A" w:rsidR="00B2462C" w:rsidRPr="00FA28A9" w:rsidRDefault="00B2462C" w:rsidP="00FA28A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Z) </w:t>
      </w:r>
      <w:proofErr w:type="spellStart"/>
      <w:proofErr w:type="gramStart"/>
      <w:r>
        <w:rPr>
          <w:rFonts w:ascii="Times New Roman" w:hAnsi="Times New Roman" w:cs="Times New Roman"/>
        </w:rPr>
        <w:t>enols</w:t>
      </w:r>
      <w:proofErr w:type="spellEnd"/>
      <w:proofErr w:type="gramEnd"/>
      <w:r>
        <w:rPr>
          <w:rFonts w:ascii="Times New Roman" w:hAnsi="Times New Roman" w:cs="Times New Roman"/>
        </w:rPr>
        <w:t xml:space="preserve"> are more stable than ketones because the sum of the bond enthalpies of O-H and C=C is greater than the sum of the bond enthalpies of C-H and C=O</w:t>
      </w:r>
    </w:p>
    <w:p w14:paraId="26A36AA3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3EC515" w14:textId="2D1B864D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B2462C">
        <w:rPr>
          <w:rFonts w:ascii="Times New Roman" w:hAnsi="Times New Roman" w:cs="Times New Roman"/>
        </w:rPr>
        <w:t>TAUTOMERS; X</w:t>
      </w:r>
    </w:p>
    <w:p w14:paraId="111B969E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377E21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75EE7E91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97A84EC" w14:textId="0E866152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BIOLOGY</w:t>
      </w:r>
      <w:proofErr w:type="gramEnd"/>
      <w:r>
        <w:rPr>
          <w:rFonts w:ascii="Times New Roman" w:hAnsi="Times New Roman" w:cs="Times New Roman"/>
        </w:rPr>
        <w:t xml:space="preserve">  </w:t>
      </w:r>
      <w:r w:rsidR="006774CC"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6774CC">
        <w:rPr>
          <w:rFonts w:ascii="Times New Roman" w:hAnsi="Times New Roman" w:cs="Times New Roman"/>
        </w:rPr>
        <w:t xml:space="preserve">All the members of the </w:t>
      </w:r>
      <w:proofErr w:type="spellStart"/>
      <w:r w:rsidR="006774CC">
        <w:rPr>
          <w:rFonts w:ascii="Times New Roman" w:hAnsi="Times New Roman" w:cs="Times New Roman"/>
        </w:rPr>
        <w:t>oomycetes</w:t>
      </w:r>
      <w:proofErr w:type="spellEnd"/>
      <w:r w:rsidR="006774CC">
        <w:rPr>
          <w:rFonts w:ascii="Times New Roman" w:hAnsi="Times New Roman" w:cs="Times New Roman"/>
        </w:rPr>
        <w:t xml:space="preserve"> are either one of two types. Identify these two types.</w:t>
      </w:r>
    </w:p>
    <w:p w14:paraId="712C3976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A568DD" w14:textId="2667A26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6774CC">
        <w:rPr>
          <w:rFonts w:ascii="Times New Roman" w:hAnsi="Times New Roman" w:cs="Times New Roman"/>
        </w:rPr>
        <w:t>PARASITES, SAPROBES</w:t>
      </w:r>
    </w:p>
    <w:p w14:paraId="0CB4D003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9CC1E2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0BC6B6D3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1606736" w14:textId="7D81780C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BIOLOGY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B90FCD">
        <w:rPr>
          <w:rFonts w:ascii="Times New Roman" w:hAnsi="Times New Roman" w:cs="Times New Roman"/>
        </w:rPr>
        <w:t>By name or number, identify all of the following four statements that are true.</w:t>
      </w:r>
    </w:p>
    <w:p w14:paraId="3AB644FD" w14:textId="77777777" w:rsidR="00B90FCD" w:rsidRDefault="00B90FCD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</w:p>
    <w:p w14:paraId="6AE751E7" w14:textId="2FB992FB" w:rsidR="00B90FCD" w:rsidRDefault="00B90FCD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Class A genes alone specify the sepals.</w:t>
      </w:r>
    </w:p>
    <w:p w14:paraId="473DFA56" w14:textId="2008478E" w:rsidR="00B90FCD" w:rsidRDefault="00B90FCD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Class A and Class B genes together specify the petals.</w:t>
      </w:r>
    </w:p>
    <w:p w14:paraId="6162A2B1" w14:textId="3F4ED192" w:rsidR="00B90FCD" w:rsidRDefault="00B90FCD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Class B and Class C genes together specify the stamens.</w:t>
      </w:r>
    </w:p>
    <w:p w14:paraId="78ADD199" w14:textId="4DCA9299" w:rsidR="00B90FCD" w:rsidRDefault="00B90FCD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Class C genes alone specify the carpels.</w:t>
      </w:r>
    </w:p>
    <w:p w14:paraId="4A64630D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38BACC" w14:textId="6930618E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135686">
        <w:rPr>
          <w:rFonts w:ascii="Times New Roman" w:hAnsi="Times New Roman" w:cs="Times New Roman"/>
        </w:rPr>
        <w:t>ALL OF THEM</w:t>
      </w:r>
    </w:p>
    <w:p w14:paraId="0362EC1F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0903BC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F64D72F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3AA010D9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B32874" w14:textId="41B345D2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PHYSICS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133699">
        <w:rPr>
          <w:rFonts w:ascii="Times New Roman" w:hAnsi="Times New Roman" w:cs="Times New Roman"/>
        </w:rPr>
        <w:t>Since light rays are always diverged by concave lenses, such lenses can only form which of the following types of images?</w:t>
      </w:r>
    </w:p>
    <w:p w14:paraId="5923B8E4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78D8FF" w14:textId="6AD7FE08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W)  </w:t>
      </w:r>
      <w:r w:rsidR="00133699">
        <w:rPr>
          <w:rFonts w:ascii="Times New Roman" w:hAnsi="Times New Roman" w:cs="Times New Roman"/>
        </w:rPr>
        <w:t>black</w:t>
      </w:r>
      <w:proofErr w:type="gramEnd"/>
      <w:r w:rsidR="00133699">
        <w:rPr>
          <w:rFonts w:ascii="Times New Roman" w:hAnsi="Times New Roman" w:cs="Times New Roman"/>
        </w:rPr>
        <w:t xml:space="preserve"> and white</w:t>
      </w:r>
      <w:r w:rsidR="00D434DB">
        <w:rPr>
          <w:rFonts w:ascii="Times New Roman" w:hAnsi="Times New Roman" w:cs="Times New Roman"/>
        </w:rPr>
        <w:t xml:space="preserve"> images</w:t>
      </w:r>
    </w:p>
    <w:p w14:paraId="19298422" w14:textId="7B397775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X)  </w:t>
      </w:r>
      <w:r w:rsidR="00133699">
        <w:rPr>
          <w:rFonts w:ascii="Times New Roman" w:hAnsi="Times New Roman" w:cs="Times New Roman"/>
        </w:rPr>
        <w:t>inverted</w:t>
      </w:r>
      <w:proofErr w:type="gramEnd"/>
      <w:r w:rsidR="00D434DB">
        <w:rPr>
          <w:rFonts w:ascii="Times New Roman" w:hAnsi="Times New Roman" w:cs="Times New Roman"/>
        </w:rPr>
        <w:t xml:space="preserve"> images</w:t>
      </w:r>
    </w:p>
    <w:p w14:paraId="68BEC97E" w14:textId="66A8BBC3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Y)  </w:t>
      </w:r>
      <w:r w:rsidR="00133699">
        <w:rPr>
          <w:rFonts w:ascii="Times New Roman" w:hAnsi="Times New Roman" w:cs="Times New Roman"/>
        </w:rPr>
        <w:t>erect</w:t>
      </w:r>
      <w:proofErr w:type="gramEnd"/>
      <w:r w:rsidR="00D434DB">
        <w:rPr>
          <w:rFonts w:ascii="Times New Roman" w:hAnsi="Times New Roman" w:cs="Times New Roman"/>
        </w:rPr>
        <w:t xml:space="preserve"> images</w:t>
      </w:r>
    </w:p>
    <w:p w14:paraId="7A44C900" w14:textId="72381635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Z)  </w:t>
      </w:r>
      <w:r w:rsidR="00133699">
        <w:rPr>
          <w:rFonts w:ascii="Times New Roman" w:hAnsi="Times New Roman" w:cs="Times New Roman"/>
        </w:rPr>
        <w:t>magnified</w:t>
      </w:r>
      <w:proofErr w:type="gramEnd"/>
      <w:r w:rsidR="00D434DB">
        <w:rPr>
          <w:rFonts w:ascii="Times New Roman" w:hAnsi="Times New Roman" w:cs="Times New Roman"/>
        </w:rPr>
        <w:t xml:space="preserve"> images</w:t>
      </w:r>
    </w:p>
    <w:p w14:paraId="3BE00A39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CF5050D" w14:textId="71FA9F3F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Y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133699">
        <w:rPr>
          <w:rFonts w:ascii="Times New Roman" w:hAnsi="Times New Roman" w:cs="Times New Roman"/>
        </w:rPr>
        <w:t>ERECT</w:t>
      </w:r>
      <w:proofErr w:type="gramEnd"/>
    </w:p>
    <w:p w14:paraId="7ECF7D1D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FFC6FB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0781785C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CF30790" w14:textId="5B2AFDEB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PHYSICS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7C223C">
        <w:rPr>
          <w:rFonts w:ascii="Times New Roman" w:hAnsi="Times New Roman" w:cs="Times New Roman"/>
        </w:rPr>
        <w:t>Identify all of the following three methods that would reduce the resistance of a coil of wire to one-half of its value.</w:t>
      </w:r>
    </w:p>
    <w:p w14:paraId="07FEF5DE" w14:textId="77777777" w:rsidR="007C223C" w:rsidRDefault="007C223C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</w:p>
    <w:p w14:paraId="1B5C0A06" w14:textId="59192633" w:rsidR="007C223C" w:rsidRDefault="007C223C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Cut off one-half of the wire.</w:t>
      </w:r>
    </w:p>
    <w:p w14:paraId="34F94001" w14:textId="521AEAF5" w:rsidR="007C223C" w:rsidRDefault="007C223C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Reduce the coil’s temperature to one-half of its value.</w:t>
      </w:r>
    </w:p>
    <w:p w14:paraId="64E8CD5A" w14:textId="6DB49D1B" w:rsidR="007C223C" w:rsidRDefault="007C223C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Double the current.</w:t>
      </w:r>
    </w:p>
    <w:p w14:paraId="6275E43F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C222EC" w14:textId="68BB6BBD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4D592E">
        <w:rPr>
          <w:rFonts w:ascii="Times New Roman" w:hAnsi="Times New Roman" w:cs="Times New Roman"/>
        </w:rPr>
        <w:t>I ONLY</w:t>
      </w:r>
    </w:p>
    <w:p w14:paraId="35C2900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1B28CB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CDF974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3EE7E3A2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20F8B097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7F9B5736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6DA1F7" w14:textId="1A1B7DA0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proofErr w:type="gramStart"/>
      <w:r>
        <w:rPr>
          <w:rFonts w:ascii="Times New Roman" w:hAnsi="Times New Roman" w:cs="Times New Roman"/>
        </w:rPr>
        <w:t>)  EARTH</w:t>
      </w:r>
      <w:proofErr w:type="gramEnd"/>
      <w:r w:rsidR="00F446B1">
        <w:rPr>
          <w:rFonts w:ascii="Times New Roman" w:hAnsi="Times New Roman" w:cs="Times New Roman"/>
        </w:rPr>
        <w:t xml:space="preserve"> AND SPACE</w:t>
      </w:r>
      <w:r>
        <w:rPr>
          <w:rFonts w:ascii="Times New Roman" w:hAnsi="Times New Roman" w:cs="Times New Roman"/>
        </w:rPr>
        <w:t xml:space="preserve"> SCIENCE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5E49A4">
        <w:rPr>
          <w:rFonts w:ascii="Times New Roman" w:hAnsi="Times New Roman" w:cs="Times New Roman"/>
        </w:rPr>
        <w:t>What class of stars is classified as stars exclusively containing small quantities of metal formed in the Big Band, such as lithium-7?</w:t>
      </w:r>
    </w:p>
    <w:p w14:paraId="59EB313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CBAC1A" w14:textId="33B97943" w:rsidR="00F366EB" w:rsidRDefault="00757A21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W)  Population</w:t>
      </w:r>
      <w:proofErr w:type="gramEnd"/>
      <w:r>
        <w:rPr>
          <w:rFonts w:ascii="Times New Roman" w:hAnsi="Times New Roman" w:cs="Times New Roman"/>
        </w:rPr>
        <w:t xml:space="preserve"> I</w:t>
      </w:r>
    </w:p>
    <w:p w14:paraId="56961FDC" w14:textId="295CD4F4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X)  </w:t>
      </w:r>
      <w:r w:rsidR="00757A21">
        <w:rPr>
          <w:rFonts w:ascii="Times New Roman" w:hAnsi="Times New Roman" w:cs="Times New Roman"/>
        </w:rPr>
        <w:t>Population</w:t>
      </w:r>
      <w:proofErr w:type="gramEnd"/>
      <w:r w:rsidR="00757A21">
        <w:rPr>
          <w:rFonts w:ascii="Times New Roman" w:hAnsi="Times New Roman" w:cs="Times New Roman"/>
        </w:rPr>
        <w:t xml:space="preserve"> II</w:t>
      </w:r>
    </w:p>
    <w:p w14:paraId="58512086" w14:textId="7FD93A7E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Y)  </w:t>
      </w:r>
      <w:r w:rsidR="00757A21">
        <w:rPr>
          <w:rFonts w:ascii="Times New Roman" w:hAnsi="Times New Roman" w:cs="Times New Roman"/>
        </w:rPr>
        <w:t>Population</w:t>
      </w:r>
      <w:proofErr w:type="gramEnd"/>
      <w:r w:rsidR="00757A21">
        <w:rPr>
          <w:rFonts w:ascii="Times New Roman" w:hAnsi="Times New Roman" w:cs="Times New Roman"/>
        </w:rPr>
        <w:t xml:space="preserve"> III</w:t>
      </w:r>
      <w:r>
        <w:rPr>
          <w:rFonts w:ascii="Times New Roman" w:hAnsi="Times New Roman" w:cs="Times New Roman"/>
        </w:rPr>
        <w:t xml:space="preserve"> </w:t>
      </w:r>
    </w:p>
    <w:p w14:paraId="3B599A35" w14:textId="6C5D46CE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Z)  </w:t>
      </w:r>
      <w:r w:rsidR="00081B86">
        <w:rPr>
          <w:rFonts w:ascii="Times New Roman" w:hAnsi="Times New Roman" w:cs="Times New Roman"/>
        </w:rPr>
        <w:t>Population</w:t>
      </w:r>
      <w:proofErr w:type="gramEnd"/>
      <w:r w:rsidR="00081B86">
        <w:rPr>
          <w:rFonts w:ascii="Times New Roman" w:hAnsi="Times New Roman" w:cs="Times New Roman"/>
        </w:rPr>
        <w:t xml:space="preserve"> OIL RIG</w:t>
      </w:r>
    </w:p>
    <w:p w14:paraId="777DC1CF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E812B3F" w14:textId="23C3B1DE" w:rsidR="00F366EB" w:rsidRDefault="00CE744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Y</w:t>
      </w:r>
      <w:proofErr w:type="gramStart"/>
      <w:r w:rsidR="00F366EB"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>POPULATION</w:t>
      </w:r>
      <w:proofErr w:type="gramEnd"/>
      <w:r>
        <w:rPr>
          <w:rFonts w:ascii="Times New Roman" w:hAnsi="Times New Roman" w:cs="Times New Roman"/>
        </w:rPr>
        <w:t xml:space="preserve"> III</w:t>
      </w:r>
    </w:p>
    <w:p w14:paraId="2C64CBE8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EF49B7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43EBC16E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686B88" w14:textId="4BF95EB8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proofErr w:type="gramStart"/>
      <w:r>
        <w:rPr>
          <w:rFonts w:ascii="Times New Roman" w:hAnsi="Times New Roman" w:cs="Times New Roman"/>
        </w:rPr>
        <w:t>)  EARTH</w:t>
      </w:r>
      <w:proofErr w:type="gramEnd"/>
      <w:r w:rsidR="00F446B1">
        <w:rPr>
          <w:rFonts w:ascii="Times New Roman" w:hAnsi="Times New Roman" w:cs="Times New Roman"/>
        </w:rPr>
        <w:t xml:space="preserve"> AND SPACE</w:t>
      </w:r>
      <w:r>
        <w:rPr>
          <w:rFonts w:ascii="Times New Roman" w:hAnsi="Times New Roman" w:cs="Times New Roman"/>
        </w:rPr>
        <w:t xml:space="preserve"> SCIENCE  </w:t>
      </w:r>
      <w:r>
        <w:rPr>
          <w:rFonts w:ascii="Times New Roman" w:hAnsi="Times New Roman" w:cs="Times New Roman"/>
          <w:i/>
          <w:iCs/>
        </w:rPr>
        <w:t xml:space="preserve">Short Answer  </w:t>
      </w:r>
      <w:r w:rsidR="00E57DBB">
        <w:rPr>
          <w:rFonts w:ascii="Times New Roman" w:hAnsi="Times New Roman" w:cs="Times New Roman"/>
        </w:rPr>
        <w:t>What is the term given when the effects of a normal astronomical high tide and a storm surge coincide?</w:t>
      </w:r>
    </w:p>
    <w:p w14:paraId="2EF220B1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9DCE970" w14:textId="5CA1AEA6" w:rsidR="00F366EB" w:rsidRDefault="00E57DB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STORM TIDE</w:t>
      </w:r>
    </w:p>
    <w:p w14:paraId="4AF43DEF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F8E84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81C235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2B042CBE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35456C" w14:textId="6D6C238D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MATH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Multiple Choice</w:t>
      </w:r>
      <w:r>
        <w:rPr>
          <w:rFonts w:ascii="Times New Roman" w:hAnsi="Times New Roman" w:cs="Times New Roman"/>
        </w:rPr>
        <w:t xml:space="preserve">  </w:t>
      </w:r>
      <w:r w:rsidR="00DB211D">
        <w:rPr>
          <w:rFonts w:ascii="Times New Roman" w:hAnsi="Times New Roman" w:cs="Times New Roman"/>
        </w:rPr>
        <w:t>If there are known to be 4 broken transistors in a box of 12, and 3 transistors are drawn at random, what is the probability that none of the 3 is broken?</w:t>
      </w:r>
    </w:p>
    <w:p w14:paraId="48B5164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23832B" w14:textId="6424BF8C" w:rsidR="00F366EB" w:rsidRDefault="00DB211D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W)  0.255</w:t>
      </w:r>
      <w:proofErr w:type="gramEnd"/>
    </w:p>
    <w:p w14:paraId="7B6BF45D" w14:textId="1F8CA3CD" w:rsidR="00F366EB" w:rsidRDefault="00DB211D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X)  0.375</w:t>
      </w:r>
      <w:proofErr w:type="gramEnd"/>
    </w:p>
    <w:p w14:paraId="778A9BA1" w14:textId="239BEA71" w:rsidR="00F366EB" w:rsidRDefault="00DB211D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Y)  0.556</w:t>
      </w:r>
      <w:proofErr w:type="gramEnd"/>
    </w:p>
    <w:p w14:paraId="1B815578" w14:textId="04960444" w:rsidR="00F366EB" w:rsidRDefault="00DB211D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Z)  0.750</w:t>
      </w:r>
      <w:proofErr w:type="gramEnd"/>
    </w:p>
    <w:p w14:paraId="4BB8985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3B805FD" w14:textId="3D5EF513" w:rsidR="00F366EB" w:rsidRDefault="00B26C23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W</w:t>
      </w:r>
      <w:proofErr w:type="gramStart"/>
      <w:r w:rsidR="00F366EB"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>0.255</w:t>
      </w:r>
      <w:proofErr w:type="gramEnd"/>
    </w:p>
    <w:p w14:paraId="45CA74FB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F69243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4855B5FC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334D62" w14:textId="344932F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MATH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 </w:t>
      </w:r>
      <w:r w:rsidR="008F27CE">
        <w:rPr>
          <w:rFonts w:ascii="Times New Roman" w:hAnsi="Times New Roman" w:cs="Times New Roman"/>
        </w:rPr>
        <w:t xml:space="preserve">Four men, Ram, </w:t>
      </w:r>
      <w:proofErr w:type="spellStart"/>
      <w:r w:rsidR="008F27CE">
        <w:rPr>
          <w:rFonts w:ascii="Times New Roman" w:hAnsi="Times New Roman" w:cs="Times New Roman"/>
        </w:rPr>
        <w:t>Gopal</w:t>
      </w:r>
      <w:proofErr w:type="spellEnd"/>
      <w:r w:rsidR="008F27CE">
        <w:rPr>
          <w:rFonts w:ascii="Times New Roman" w:hAnsi="Times New Roman" w:cs="Times New Roman"/>
        </w:rPr>
        <w:t>, Hanuman and Ganesh line up in a row. What is the probability that Ram is at either end of the row?</w:t>
      </w:r>
    </w:p>
    <w:p w14:paraId="1A2C620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B852B9" w14:textId="3F62D046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344578">
        <w:rPr>
          <w:rFonts w:ascii="Times New Roman" w:hAnsi="Times New Roman" w:cs="Times New Roman"/>
        </w:rPr>
        <w:t xml:space="preserve">½ </w:t>
      </w:r>
    </w:p>
    <w:p w14:paraId="414A49F1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036802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1148781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6B9F4EE8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59A2FB76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5C95CE55" w14:textId="77777777" w:rsidR="00423D95" w:rsidRDefault="00423D95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</w:p>
    <w:p w14:paraId="4FB9FD2D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2D328921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C39268" w14:textId="67B1460B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ENERGY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>Short Answer</w:t>
      </w:r>
      <w:r>
        <w:rPr>
          <w:rFonts w:ascii="Times New Roman" w:hAnsi="Times New Roman" w:cs="Times New Roman"/>
        </w:rPr>
        <w:t xml:space="preserve"> : </w:t>
      </w:r>
      <w:r w:rsidR="00484153">
        <w:rPr>
          <w:rFonts w:ascii="Times New Roman" w:hAnsi="Times New Roman" w:cs="Times New Roman"/>
        </w:rPr>
        <w:t>In what order of reactions is the half-life directly proportional to the reactant concentration?</w:t>
      </w:r>
    </w:p>
    <w:p w14:paraId="17D443F9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407708" w14:textId="1D4B23D8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484153">
        <w:rPr>
          <w:rFonts w:ascii="Times New Roman" w:hAnsi="Times New Roman" w:cs="Times New Roman"/>
        </w:rPr>
        <w:t>ZERO-ORDER REACTION</w:t>
      </w:r>
    </w:p>
    <w:p w14:paraId="552343FF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F48286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7340364D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703032" w14:textId="72CDA870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ENERGY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Short Answer  </w:t>
      </w:r>
      <w:r w:rsidR="003F0C32">
        <w:rPr>
          <w:rFonts w:ascii="Times New Roman" w:hAnsi="Times New Roman" w:cs="Times New Roman"/>
        </w:rPr>
        <w:t>What is the name of the</w:t>
      </w:r>
      <w:r w:rsidR="009A7294">
        <w:rPr>
          <w:rFonts w:ascii="Times New Roman" w:hAnsi="Times New Roman" w:cs="Times New Roman"/>
        </w:rPr>
        <w:t xml:space="preserve"> following</w:t>
      </w:r>
      <w:r w:rsidR="003F0C32">
        <w:rPr>
          <w:rFonts w:ascii="Times New Roman" w:hAnsi="Times New Roman" w:cs="Times New Roman"/>
        </w:rPr>
        <w:t xml:space="preserve"> formula: S = k </w:t>
      </w:r>
      <w:proofErr w:type="spellStart"/>
      <w:r w:rsidR="003F0C32">
        <w:rPr>
          <w:rFonts w:ascii="Times New Roman" w:hAnsi="Times New Roman" w:cs="Times New Roman"/>
        </w:rPr>
        <w:t>ln</w:t>
      </w:r>
      <w:proofErr w:type="spellEnd"/>
      <w:r w:rsidR="003F0C32">
        <w:rPr>
          <w:rFonts w:ascii="Times New Roman" w:hAnsi="Times New Roman" w:cs="Times New Roman"/>
        </w:rPr>
        <w:t xml:space="preserve"> W</w:t>
      </w:r>
    </w:p>
    <w:p w14:paraId="47F5AA5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945340" w14:textId="42270B1D" w:rsidR="00F366EB" w:rsidRDefault="00DB367E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 BOLTZMANN’S FORMULA</w:t>
      </w:r>
    </w:p>
    <w:p w14:paraId="734A916B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54D65C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TOSS-UP</w:t>
      </w:r>
    </w:p>
    <w:p w14:paraId="6EB0689A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A9CC58" w14:textId="4EE9ED3E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Short Answer </w:t>
      </w:r>
      <w:r>
        <w:rPr>
          <w:rFonts w:ascii="Times New Roman" w:hAnsi="Times New Roman" w:cs="Times New Roman"/>
        </w:rPr>
        <w:t xml:space="preserve"> </w:t>
      </w:r>
      <w:r w:rsidR="00795023">
        <w:rPr>
          <w:rFonts w:ascii="Times New Roman" w:hAnsi="Times New Roman" w:cs="Times New Roman"/>
        </w:rPr>
        <w:t>What set of rules are used to assign priorities to atoms in a molecule to assign stereochemistry to that molecule?</w:t>
      </w:r>
    </w:p>
    <w:p w14:paraId="0D10EAC5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0B2DC8" w14:textId="373ED4AD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 </w:t>
      </w:r>
      <w:r w:rsidR="00795023">
        <w:rPr>
          <w:rFonts w:ascii="Times New Roman" w:hAnsi="Times New Roman" w:cs="Times New Roman"/>
        </w:rPr>
        <w:t>CAHN-INGOLD-PRELOG PRIORITY RULES (ACCEPT CIP PRIORITY RULES)</w:t>
      </w:r>
    </w:p>
    <w:p w14:paraId="10E82910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7C0D0D" w14:textId="77777777" w:rsidR="00F366EB" w:rsidRDefault="00F366EB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BONUS</w:t>
      </w:r>
    </w:p>
    <w:p w14:paraId="730D7513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51536F" w14:textId="7E3AD375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proofErr w:type="gramStart"/>
      <w:r>
        <w:rPr>
          <w:rFonts w:ascii="Times New Roman" w:hAnsi="Times New Roman" w:cs="Times New Roman"/>
        </w:rPr>
        <w:t xml:space="preserve">)  </w:t>
      </w:r>
      <w:r w:rsidR="00F446B1">
        <w:rPr>
          <w:rFonts w:ascii="Times New Roman" w:hAnsi="Times New Roman" w:cs="Times New Roman"/>
        </w:rPr>
        <w:t>CHEMISTRY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Multiple Choice  </w:t>
      </w:r>
      <w:r w:rsidR="006819EB">
        <w:rPr>
          <w:rFonts w:ascii="Times New Roman" w:hAnsi="Times New Roman" w:cs="Times New Roman"/>
        </w:rPr>
        <w:t xml:space="preserve">In octahedral coordination complexes, what is the collective name given to the </w:t>
      </w:r>
      <w:proofErr w:type="spellStart"/>
      <w:r w:rsidR="006819EB">
        <w:rPr>
          <w:rFonts w:ascii="Times New Roman" w:hAnsi="Times New Roman" w:cs="Times New Roman"/>
        </w:rPr>
        <w:t>dxy</w:t>
      </w:r>
      <w:proofErr w:type="spellEnd"/>
      <w:r w:rsidR="006819EB">
        <w:rPr>
          <w:rFonts w:ascii="Times New Roman" w:hAnsi="Times New Roman" w:cs="Times New Roman"/>
        </w:rPr>
        <w:t xml:space="preserve">, </w:t>
      </w:r>
      <w:proofErr w:type="spellStart"/>
      <w:r w:rsidR="006819EB">
        <w:rPr>
          <w:rFonts w:ascii="Times New Roman" w:hAnsi="Times New Roman" w:cs="Times New Roman"/>
        </w:rPr>
        <w:t>dyz</w:t>
      </w:r>
      <w:proofErr w:type="spellEnd"/>
      <w:r w:rsidR="006819EB">
        <w:rPr>
          <w:rFonts w:ascii="Times New Roman" w:hAnsi="Times New Roman" w:cs="Times New Roman"/>
        </w:rPr>
        <w:t xml:space="preserve"> and </w:t>
      </w:r>
      <w:proofErr w:type="spellStart"/>
      <w:r w:rsidR="006819EB">
        <w:rPr>
          <w:rFonts w:ascii="Times New Roman" w:hAnsi="Times New Roman" w:cs="Times New Roman"/>
        </w:rPr>
        <w:t>dxz</w:t>
      </w:r>
      <w:proofErr w:type="spellEnd"/>
      <w:r w:rsidR="006819EB">
        <w:rPr>
          <w:rFonts w:ascii="Times New Roman" w:hAnsi="Times New Roman" w:cs="Times New Roman"/>
        </w:rPr>
        <w:t xml:space="preserve"> orbitals of the central atom?</w:t>
      </w:r>
    </w:p>
    <w:p w14:paraId="58FABB24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EA2A8C" w14:textId="00A37A06" w:rsidR="00F366EB" w:rsidRDefault="006D1B33" w:rsidP="000634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W) </w:t>
      </w:r>
      <w:proofErr w:type="gramStart"/>
      <w:r>
        <w:rPr>
          <w:rFonts w:ascii="Times New Roman" w:hAnsi="Times New Roman" w:cs="Times New Roman"/>
        </w:rPr>
        <w:t>t2g</w:t>
      </w:r>
      <w:proofErr w:type="gramEnd"/>
      <w:r>
        <w:rPr>
          <w:rFonts w:ascii="Times New Roman" w:hAnsi="Times New Roman" w:cs="Times New Roman"/>
        </w:rPr>
        <w:t xml:space="preserve"> orbitals</w:t>
      </w:r>
    </w:p>
    <w:p w14:paraId="236F07DD" w14:textId="42273EDC" w:rsidR="00F366EB" w:rsidRDefault="001024B8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X)  e2</w:t>
      </w:r>
      <w:proofErr w:type="gramEnd"/>
      <w:r w:rsidR="006D1B33">
        <w:rPr>
          <w:rFonts w:ascii="Times New Roman" w:hAnsi="Times New Roman" w:cs="Times New Roman"/>
        </w:rPr>
        <w:t xml:space="preserve"> orbitals</w:t>
      </w:r>
    </w:p>
    <w:p w14:paraId="758D7C4E" w14:textId="3D5E6778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Y)  </w:t>
      </w:r>
      <w:r w:rsidR="001024B8">
        <w:rPr>
          <w:rFonts w:ascii="Times New Roman" w:hAnsi="Times New Roman" w:cs="Times New Roman"/>
        </w:rPr>
        <w:t>t2</w:t>
      </w:r>
      <w:proofErr w:type="gramEnd"/>
      <w:r w:rsidR="006D1B33">
        <w:rPr>
          <w:rFonts w:ascii="Times New Roman" w:hAnsi="Times New Roman" w:cs="Times New Roman"/>
        </w:rPr>
        <w:t xml:space="preserve"> orbitals</w:t>
      </w:r>
    </w:p>
    <w:p w14:paraId="4FE6A011" w14:textId="76A35835" w:rsidR="00F366EB" w:rsidRDefault="006D1B33" w:rsidP="00F366EB">
      <w:pPr>
        <w:widowControl w:val="0"/>
        <w:numPr>
          <w:ilvl w:val="0"/>
          <w:numId w:val="7"/>
        </w:numPr>
        <w:tabs>
          <w:tab w:val="left" w:pos="20"/>
          <w:tab w:val="left" w:pos="30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6" w:hanging="287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Z)  </w:t>
      </w:r>
      <w:proofErr w:type="spellStart"/>
      <w:r w:rsidR="001024B8">
        <w:rPr>
          <w:rFonts w:ascii="Times New Roman" w:hAnsi="Times New Roman" w:cs="Times New Roman"/>
        </w:rPr>
        <w:t>eg</w:t>
      </w:r>
      <w:proofErr w:type="spellEnd"/>
      <w:proofErr w:type="gramEnd"/>
      <w:r w:rsidR="001024B8">
        <w:rPr>
          <w:rFonts w:ascii="Times New Roman" w:hAnsi="Times New Roman" w:cs="Times New Roman"/>
        </w:rPr>
        <w:t xml:space="preserve"> orbitals</w:t>
      </w:r>
    </w:p>
    <w:p w14:paraId="5D977D06" w14:textId="77777777" w:rsidR="00F366EB" w:rsidRDefault="00F366EB" w:rsidP="00F366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A428A6" w14:textId="7DA6560E" w:rsidR="00CD4DAF" w:rsidRDefault="001024B8" w:rsidP="00F366EB">
      <w:r>
        <w:rPr>
          <w:rFonts w:ascii="Times New Roman" w:hAnsi="Times New Roman" w:cs="Times New Roman"/>
        </w:rPr>
        <w:t>ANSWER:  W</w:t>
      </w:r>
      <w:proofErr w:type="gramStart"/>
      <w:r w:rsidR="00F366EB"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/>
        </w:rPr>
        <w:t>t2g</w:t>
      </w:r>
      <w:proofErr w:type="gramEnd"/>
      <w:r>
        <w:rPr>
          <w:rFonts w:ascii="Times New Roman" w:hAnsi="Times New Roman" w:cs="Times New Roman"/>
        </w:rPr>
        <w:t xml:space="preserve"> ORBITALS</w:t>
      </w:r>
    </w:p>
    <w:sectPr w:rsidR="00CD4DAF" w:rsidSect="00B666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0">
      <w:start w:val="1"/>
      <w:numFmt w:val="decimal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upperRoman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00">
      <w:start w:val="1"/>
      <w:numFmt w:val="upperRoman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000">
      <w:start w:val="1"/>
      <w:numFmt w:val="decimal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000">
      <w:start w:val="1"/>
      <w:numFmt w:val="upperRoman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000">
      <w:start w:val="1"/>
      <w:numFmt w:val="upperRoman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000">
      <w:start w:val="1"/>
      <w:numFmt w:val="upperLetter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77D46184"/>
    <w:multiLevelType w:val="hybridMultilevel"/>
    <w:tmpl w:val="080E6456"/>
    <w:lvl w:ilvl="0" w:tplc="C874BD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EB"/>
    <w:rsid w:val="00000FF1"/>
    <w:rsid w:val="00043C3F"/>
    <w:rsid w:val="00063454"/>
    <w:rsid w:val="00075960"/>
    <w:rsid w:val="00081B86"/>
    <w:rsid w:val="00097471"/>
    <w:rsid w:val="000A5656"/>
    <w:rsid w:val="000E0CD3"/>
    <w:rsid w:val="000E6196"/>
    <w:rsid w:val="001024B8"/>
    <w:rsid w:val="00127851"/>
    <w:rsid w:val="00133699"/>
    <w:rsid w:val="00135686"/>
    <w:rsid w:val="0014116F"/>
    <w:rsid w:val="0019042D"/>
    <w:rsid w:val="001C1FF1"/>
    <w:rsid w:val="001F6EF8"/>
    <w:rsid w:val="002119CD"/>
    <w:rsid w:val="0025348D"/>
    <w:rsid w:val="00264FFF"/>
    <w:rsid w:val="002740B2"/>
    <w:rsid w:val="0034114B"/>
    <w:rsid w:val="00344578"/>
    <w:rsid w:val="003A0EAD"/>
    <w:rsid w:val="003C78C9"/>
    <w:rsid w:val="003F0C32"/>
    <w:rsid w:val="00420750"/>
    <w:rsid w:val="00423D95"/>
    <w:rsid w:val="004715EC"/>
    <w:rsid w:val="00484153"/>
    <w:rsid w:val="004A2D03"/>
    <w:rsid w:val="004A7B2E"/>
    <w:rsid w:val="004B0FC8"/>
    <w:rsid w:val="004D592E"/>
    <w:rsid w:val="004F0E98"/>
    <w:rsid w:val="00524791"/>
    <w:rsid w:val="00546EC5"/>
    <w:rsid w:val="005E49A4"/>
    <w:rsid w:val="00671915"/>
    <w:rsid w:val="006774CC"/>
    <w:rsid w:val="006819EB"/>
    <w:rsid w:val="006D1B33"/>
    <w:rsid w:val="006D574F"/>
    <w:rsid w:val="006D66E0"/>
    <w:rsid w:val="00713222"/>
    <w:rsid w:val="00757A21"/>
    <w:rsid w:val="00777DAA"/>
    <w:rsid w:val="007903F5"/>
    <w:rsid w:val="00795023"/>
    <w:rsid w:val="007C223C"/>
    <w:rsid w:val="007D34D0"/>
    <w:rsid w:val="007D77E3"/>
    <w:rsid w:val="00821107"/>
    <w:rsid w:val="00874A1D"/>
    <w:rsid w:val="008E4C2D"/>
    <w:rsid w:val="008F27CE"/>
    <w:rsid w:val="0092094B"/>
    <w:rsid w:val="009229E6"/>
    <w:rsid w:val="0092525F"/>
    <w:rsid w:val="00964C57"/>
    <w:rsid w:val="00995EDF"/>
    <w:rsid w:val="009A7294"/>
    <w:rsid w:val="009E4EDD"/>
    <w:rsid w:val="00AA27E0"/>
    <w:rsid w:val="00AB0769"/>
    <w:rsid w:val="00AC5DA3"/>
    <w:rsid w:val="00B2462C"/>
    <w:rsid w:val="00B26C23"/>
    <w:rsid w:val="00B4780D"/>
    <w:rsid w:val="00B66693"/>
    <w:rsid w:val="00B83C08"/>
    <w:rsid w:val="00B90FCD"/>
    <w:rsid w:val="00B97DCA"/>
    <w:rsid w:val="00BA31C7"/>
    <w:rsid w:val="00C530AE"/>
    <w:rsid w:val="00CA372E"/>
    <w:rsid w:val="00CB37F2"/>
    <w:rsid w:val="00CC1D45"/>
    <w:rsid w:val="00CD4DAF"/>
    <w:rsid w:val="00CE7445"/>
    <w:rsid w:val="00D15F2D"/>
    <w:rsid w:val="00D40E59"/>
    <w:rsid w:val="00D434DB"/>
    <w:rsid w:val="00D553C4"/>
    <w:rsid w:val="00D618A3"/>
    <w:rsid w:val="00D840C7"/>
    <w:rsid w:val="00D86337"/>
    <w:rsid w:val="00D910C1"/>
    <w:rsid w:val="00D929EC"/>
    <w:rsid w:val="00DB211D"/>
    <w:rsid w:val="00DB367E"/>
    <w:rsid w:val="00DC405F"/>
    <w:rsid w:val="00E17C10"/>
    <w:rsid w:val="00E57DBB"/>
    <w:rsid w:val="00E763AB"/>
    <w:rsid w:val="00EA5D60"/>
    <w:rsid w:val="00EA7A17"/>
    <w:rsid w:val="00EA7AAE"/>
    <w:rsid w:val="00EC5E92"/>
    <w:rsid w:val="00F366EB"/>
    <w:rsid w:val="00F446B1"/>
    <w:rsid w:val="00F6158A"/>
    <w:rsid w:val="00F8624F"/>
    <w:rsid w:val="00F8687C"/>
    <w:rsid w:val="00FA28A9"/>
    <w:rsid w:val="00FB2B12"/>
    <w:rsid w:val="00FB6B1C"/>
    <w:rsid w:val="00FD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5C61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2052</Words>
  <Characters>11700</Characters>
  <Application>Microsoft Macintosh Word</Application>
  <DocSecurity>0</DocSecurity>
  <Lines>97</Lines>
  <Paragraphs>27</Paragraphs>
  <ScaleCrop>false</ScaleCrop>
  <Company/>
  <LinksUpToDate>false</LinksUpToDate>
  <CharactersWithSpaces>13725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Saaket Agrawal</dc:creator>
  <cp:keywords/>
  <dc:description/>
  <cp:lastModifiedBy>Saaket Agrawal</cp:lastModifiedBy>
  <cp:revision>104</cp:revision>
  <dcterms:created xsi:type="dcterms:W3CDTF">2012-02-11T06:13:00Z</dcterms:created>
  <dcterms:modified xsi:type="dcterms:W3CDTF">2012-02-15T21:36:00Z</dcterms:modified>
</cp:coreProperties>
</file>