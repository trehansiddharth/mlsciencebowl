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796A4" w14:textId="577A20F3" w:rsidR="00D26310" w:rsidRDefault="00136E9F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LEGIT LIGHTNING ROUND 7</w:t>
      </w:r>
    </w:p>
    <w:p w14:paraId="61FAE5B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14BC35E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292F33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408C1E" w14:textId="4F305699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6A05DA">
        <w:rPr>
          <w:rFonts w:ascii="Times New Roman" w:hAnsi="Times New Roman" w:cs="Times New Roman"/>
        </w:rPr>
        <w:t>What law describes the direct proportionality between the solubility of a gas and the partial pressure of said gas?</w:t>
      </w:r>
    </w:p>
    <w:p w14:paraId="7C4C37A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00234B" w14:textId="3A116575" w:rsidR="00D26310" w:rsidRDefault="00EB41BB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6A05DA">
        <w:rPr>
          <w:rFonts w:ascii="Times New Roman" w:hAnsi="Times New Roman" w:cs="Times New Roman"/>
        </w:rPr>
        <w:t>HENRY’S LAW</w:t>
      </w:r>
    </w:p>
    <w:p w14:paraId="0756A01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480313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2AAA14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FA1588" w14:textId="14A65B33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401E6A">
        <w:rPr>
          <w:rFonts w:ascii="Times New Roman" w:hAnsi="Times New Roman" w:cs="Times New Roman"/>
        </w:rPr>
        <w:t>By name or number, identify all of the following that are colligative properties.</w:t>
      </w:r>
    </w:p>
    <w:p w14:paraId="0318DC1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C06ED1" w14:textId="63A95EE5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401E6A">
        <w:rPr>
          <w:rFonts w:ascii="Times New Roman" w:hAnsi="Times New Roman" w:cs="Times New Roman"/>
        </w:rPr>
        <w:t>increasing of the vapor pressure of a solvent</w:t>
      </w:r>
    </w:p>
    <w:p w14:paraId="5068298F" w14:textId="6B1E0D1B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916103">
        <w:rPr>
          <w:rFonts w:ascii="Times New Roman" w:hAnsi="Times New Roman" w:cs="Times New Roman"/>
        </w:rPr>
        <w:t xml:space="preserve"> </w:t>
      </w:r>
      <w:r w:rsidR="00401E6A">
        <w:rPr>
          <w:rFonts w:ascii="Times New Roman" w:hAnsi="Times New Roman" w:cs="Times New Roman"/>
        </w:rPr>
        <w:t>the raising of the boiling point of a solvent</w:t>
      </w:r>
    </w:p>
    <w:p w14:paraId="470F376E" w14:textId="73776A02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401E6A">
        <w:rPr>
          <w:rFonts w:ascii="Times New Roman" w:hAnsi="Times New Roman" w:cs="Times New Roman"/>
        </w:rPr>
        <w:t>the lowering of the freezing point of a solvent</w:t>
      </w:r>
    </w:p>
    <w:p w14:paraId="2DCE40B1" w14:textId="4FE9D6DD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401E6A">
        <w:rPr>
          <w:rFonts w:ascii="Times New Roman" w:hAnsi="Times New Roman" w:cs="Times New Roman"/>
        </w:rPr>
        <w:t xml:space="preserve">osmosis </w:t>
      </w:r>
    </w:p>
    <w:p w14:paraId="5C9495F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496857" w14:textId="596258D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01E6A">
        <w:rPr>
          <w:rFonts w:ascii="Times New Roman" w:hAnsi="Times New Roman" w:cs="Times New Roman"/>
        </w:rPr>
        <w:t>II, III AND IV</w:t>
      </w:r>
    </w:p>
    <w:p w14:paraId="5A349C0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51E0BA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3271DE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8E6EA1" w14:textId="3C29D085" w:rsidR="00D26310" w:rsidRPr="00B2112C" w:rsidRDefault="00D26310" w:rsidP="00D26310">
      <w:pPr>
        <w:widowControl w:val="0"/>
        <w:numPr>
          <w:ilvl w:val="0"/>
          <w:numId w:val="1"/>
        </w:numPr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59" w:hanging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 </w:t>
      </w:r>
      <w:r w:rsidR="0043682E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43682E">
        <w:rPr>
          <w:rFonts w:ascii="Times New Roman" w:hAnsi="Times New Roman" w:cs="Times New Roman"/>
        </w:rPr>
        <w:t>The equation for freezing point depression often includes a variable represented with “i”. What does this variable stand for?</w:t>
      </w:r>
    </w:p>
    <w:p w14:paraId="2036DAA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6FDD8F" w14:textId="1AC49BEF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3682E">
        <w:rPr>
          <w:rFonts w:ascii="Times New Roman" w:hAnsi="Times New Roman" w:cs="Times New Roman"/>
        </w:rPr>
        <w:t>VAN’T HOFF FACTOR</w:t>
      </w:r>
    </w:p>
    <w:p w14:paraId="2593B86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F1702A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0CD2DA3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A5C9AC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ABD3CF" w14:textId="2937D1B2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 </w:t>
      </w:r>
      <w:r w:rsidR="0043682E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</w:t>
      </w:r>
      <w:r>
        <w:rPr>
          <w:rFonts w:ascii="Times New Roman" w:hAnsi="Times New Roman" w:cs="Times New Roman"/>
        </w:rPr>
        <w:t xml:space="preserve"> </w:t>
      </w:r>
      <w:r w:rsidR="004E1586">
        <w:rPr>
          <w:rFonts w:ascii="Times New Roman" w:hAnsi="Times New Roman" w:cs="Times New Roman"/>
        </w:rPr>
        <w:t>What kind of azeotrope would be formed from the mixture of acetone and chloroform?</w:t>
      </w:r>
    </w:p>
    <w:p w14:paraId="53E9998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43B35DAE" w14:textId="54890FAD" w:rsidR="00D26310" w:rsidRDefault="0098385D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E1586">
        <w:rPr>
          <w:rFonts w:ascii="Times New Roman" w:hAnsi="Times New Roman" w:cs="Times New Roman"/>
        </w:rPr>
        <w:t>MAXIMUM-BOILING AZEOTROPE</w:t>
      </w:r>
    </w:p>
    <w:p w14:paraId="531DB84C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36341E84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8837EC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A457F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52A0AF8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8F394DA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3A230FD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03DF976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497C309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4421780" w14:textId="77777777" w:rsidR="005F0046" w:rsidRDefault="005F0046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AACD6F0" w14:textId="77777777" w:rsidR="00A00036" w:rsidRDefault="00A00036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6CE6762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TOSS-UP</w:t>
      </w:r>
    </w:p>
    <w:p w14:paraId="2760E23C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D3E426" w14:textId="5B0913A1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4C0C20">
        <w:rPr>
          <w:rFonts w:ascii="Times New Roman" w:hAnsi="Times New Roman" w:cs="Times New Roman"/>
        </w:rPr>
        <w:t>What colloidal phenomenon describes the process where colloids come out of a suspension in the form of flakes by addition of a clarifying agent?</w:t>
      </w:r>
    </w:p>
    <w:p w14:paraId="3DE4632A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BD2888" w14:textId="52F87514" w:rsidR="00D26310" w:rsidRDefault="00CF3C3A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C0C20">
        <w:rPr>
          <w:rFonts w:ascii="Times New Roman" w:hAnsi="Times New Roman" w:cs="Times New Roman"/>
        </w:rPr>
        <w:t>FLOCCULATION</w:t>
      </w:r>
    </w:p>
    <w:p w14:paraId="5CC8E74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5DBB5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E951C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F1F55D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A5EB6A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90BBD3" w14:textId="4999C112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4467BB">
        <w:rPr>
          <w:rFonts w:ascii="Times New Roman" w:hAnsi="Times New Roman" w:cs="Times New Roman"/>
        </w:rPr>
        <w:t>By name or number, identify all of the following four statements that are true in chemical kinetics.</w:t>
      </w:r>
    </w:p>
    <w:p w14:paraId="41828FD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D508D7" w14:textId="587B13BA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4467BB">
        <w:rPr>
          <w:rFonts w:ascii="Times New Roman" w:hAnsi="Times New Roman" w:cs="Times New Roman"/>
        </w:rPr>
        <w:t>The order with respect to each reactant can be predicted by the reactants’ coefficients</w:t>
      </w:r>
      <w:r w:rsidR="00FD565C">
        <w:rPr>
          <w:rFonts w:ascii="Times New Roman" w:hAnsi="Times New Roman" w:cs="Times New Roman"/>
        </w:rPr>
        <w:t xml:space="preserve"> in an elementary reaction</w:t>
      </w:r>
      <w:r w:rsidR="004467BB">
        <w:rPr>
          <w:rFonts w:ascii="Times New Roman" w:hAnsi="Times New Roman" w:cs="Times New Roman"/>
        </w:rPr>
        <w:t>.</w:t>
      </w:r>
    </w:p>
    <w:p w14:paraId="2FC102DD" w14:textId="02A60A36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7A4C78">
        <w:rPr>
          <w:rFonts w:ascii="Times New Roman" w:hAnsi="Times New Roman" w:cs="Times New Roman"/>
        </w:rPr>
        <w:t>The initial rate for a first order reaction is greater than the rate as the reaction progresses.</w:t>
      </w:r>
    </w:p>
    <w:p w14:paraId="6B267574" w14:textId="2549BCDF" w:rsidR="00D26310" w:rsidRDefault="00D26310" w:rsidP="00641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7A4C78">
        <w:rPr>
          <w:rFonts w:ascii="Times New Roman" w:hAnsi="Times New Roman" w:cs="Times New Roman"/>
        </w:rPr>
        <w:t>The units for the rate constant for a third order reaction are L^3 / mol^3 s</w:t>
      </w:r>
    </w:p>
    <w:p w14:paraId="2464919F" w14:textId="5254DD6C" w:rsidR="0038790E" w:rsidRDefault="0038790E" w:rsidP="006415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7A4C78">
        <w:rPr>
          <w:rFonts w:ascii="Times New Roman" w:hAnsi="Times New Roman" w:cs="Times New Roman"/>
        </w:rPr>
        <w:t>The steady-state approximation allows us to assume that the concentrations of intermediates in a multistep reaction are small, and constant, allowing us to ignore them.</w:t>
      </w:r>
    </w:p>
    <w:p w14:paraId="46962C0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252301" w14:textId="0BF1AE01" w:rsidR="00D26310" w:rsidRDefault="00FD565C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I, II AND IV</w:t>
      </w:r>
    </w:p>
    <w:p w14:paraId="4DBC91E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3597F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5DB6DEA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E1493A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BA7BFB" w14:textId="31C29C82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 </w:t>
      </w:r>
      <w:r w:rsidR="0043682E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CF7670">
        <w:rPr>
          <w:rFonts w:ascii="Times New Roman" w:hAnsi="Times New Roman" w:cs="Times New Roman"/>
        </w:rPr>
        <w:t>What law states that, at equilibrium, the composition of the reaction mixture can be expressed in terms of an equilibrium constant?</w:t>
      </w:r>
    </w:p>
    <w:p w14:paraId="4A332F3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A815F2" w14:textId="647345B6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CF7670">
        <w:rPr>
          <w:rFonts w:ascii="Times New Roman" w:hAnsi="Times New Roman" w:cs="Times New Roman"/>
        </w:rPr>
        <w:t>LAW OF MASS ACTION</w:t>
      </w:r>
    </w:p>
    <w:p w14:paraId="535EB62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7E32A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6A3DF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D8B634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D2B193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EF30F3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9BC7BC" w14:textId="615C8DCF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862084">
        <w:rPr>
          <w:rFonts w:ascii="Times New Roman" w:hAnsi="Times New Roman" w:cs="Times New Roman"/>
        </w:rPr>
        <w:t>A reaction in which all of the bond breaking, and bond making occurs in one step is said to be what?</w:t>
      </w:r>
    </w:p>
    <w:p w14:paraId="0C4A62D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BDDEF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1E966C" w14:textId="79E11B01" w:rsidR="00D26310" w:rsidRDefault="00862084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CONCERTED </w:t>
      </w:r>
    </w:p>
    <w:p w14:paraId="1F7D830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187C8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6F4BB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</w:p>
    <w:p w14:paraId="0BB7CC06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221FB1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11268EFD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F48308B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51ACC49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01BD8A6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75320C3" w14:textId="47046F19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 w:rsidR="008F27A0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F0389F">
        <w:rPr>
          <w:rFonts w:ascii="Times New Roman" w:hAnsi="Times New Roman" w:cs="Times New Roman"/>
        </w:rPr>
        <w:t>By name or number, identify all of the following four statements that are true.</w:t>
      </w:r>
    </w:p>
    <w:p w14:paraId="6B1CA51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F7464A" w14:textId="3F2D1A4E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F0389F">
        <w:rPr>
          <w:rFonts w:ascii="Times New Roman" w:hAnsi="Times New Roman" w:cs="Times New Roman"/>
        </w:rPr>
        <w:t>Lithium and magnesium share a diagonal relationship.</w:t>
      </w:r>
    </w:p>
    <w:p w14:paraId="5D506F5B" w14:textId="6357648E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F0389F">
        <w:rPr>
          <w:rFonts w:ascii="Times New Roman" w:hAnsi="Times New Roman" w:cs="Times New Roman"/>
        </w:rPr>
        <w:t>Sodium and beryllium share a diagonal relationship.</w:t>
      </w:r>
    </w:p>
    <w:p w14:paraId="59F454DB" w14:textId="453DAE72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4D4576">
        <w:rPr>
          <w:rFonts w:ascii="Times New Roman" w:hAnsi="Times New Roman" w:cs="Times New Roman"/>
        </w:rPr>
        <w:t>Beryllium and aluminum share a diagonal relationship.</w:t>
      </w:r>
    </w:p>
    <w:p w14:paraId="784D36D6" w14:textId="2BCD2D49" w:rsidR="004D4576" w:rsidRDefault="004D4576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All nonradioactive elements share at least one diagonal relationship with some other nonradioactive element?</w:t>
      </w:r>
    </w:p>
    <w:p w14:paraId="0D682A4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2BB685" w14:textId="6A2687F3" w:rsidR="00D26310" w:rsidRDefault="008F27A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D4576">
        <w:rPr>
          <w:rFonts w:ascii="Times New Roman" w:hAnsi="Times New Roman" w:cs="Times New Roman"/>
        </w:rPr>
        <w:t>I AND III</w:t>
      </w:r>
      <w:bookmarkStart w:id="0" w:name="_GoBack"/>
      <w:bookmarkEnd w:id="0"/>
    </w:p>
    <w:p w14:paraId="5805F16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0A8AE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A7EB5B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A0F62B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B49CEE8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993735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BDDC3A" w14:textId="089A1445" w:rsidR="00D26310" w:rsidRDefault="00D26310" w:rsidP="00D26310">
      <w:pPr>
        <w:widowControl w:val="0"/>
        <w:numPr>
          <w:ilvl w:val="0"/>
          <w:numId w:val="2"/>
        </w:numPr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9" w:hanging="3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</w:t>
      </w:r>
      <w:r>
        <w:rPr>
          <w:rFonts w:ascii="Times New Roman" w:hAnsi="Times New Roman" w:cs="Times New Roman"/>
        </w:rPr>
        <w:t xml:space="preserve"> </w:t>
      </w:r>
      <w:r w:rsidR="00B94F7C">
        <w:rPr>
          <w:rFonts w:ascii="Times New Roman" w:hAnsi="Times New Roman" w:cs="Times New Roman"/>
        </w:rPr>
        <w:t>What is formed when ethyne, C2H2, is exposed to hydrogen gas in the presence of the Lindlar catalyst?</w:t>
      </w:r>
    </w:p>
    <w:p w14:paraId="6C389CA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DE0DBA" w14:textId="2752260E" w:rsidR="00D26310" w:rsidRDefault="00B94F7C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556694">
        <w:rPr>
          <w:rFonts w:ascii="Times New Roman" w:hAnsi="Times New Roman" w:cs="Times New Roman"/>
        </w:rPr>
        <w:t>ETHENE (DO NOT ACCEPT</w:t>
      </w:r>
      <w:r w:rsidR="007A2D20">
        <w:rPr>
          <w:rFonts w:ascii="Times New Roman" w:hAnsi="Times New Roman" w:cs="Times New Roman"/>
        </w:rPr>
        <w:t>: ETHANE)</w:t>
      </w:r>
    </w:p>
    <w:p w14:paraId="2BC183C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E9D9D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55DCF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0A2EB2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9AE230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829E81" w14:textId="63F3A8F4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577855">
        <w:rPr>
          <w:rFonts w:ascii="Times New Roman" w:hAnsi="Times New Roman" w:cs="Times New Roman"/>
        </w:rPr>
        <w:t>What theory is used to explain the properties of an activated complex?</w:t>
      </w:r>
    </w:p>
    <w:p w14:paraId="4607A85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D1AD41" w14:textId="0B501A61" w:rsidR="00D26310" w:rsidRDefault="0062384F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 </w:t>
      </w:r>
      <w:r w:rsidR="00577855">
        <w:rPr>
          <w:rFonts w:ascii="Times New Roman" w:hAnsi="Times New Roman" w:cs="Times New Roman"/>
        </w:rPr>
        <w:t>TRANSITION STATE THEORY (ACCEPT: ACTIVATED COMPLEX THEORY)</w:t>
      </w:r>
    </w:p>
    <w:p w14:paraId="3CF0716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3C422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C1DC8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3620A7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C8F7904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2259D5" w14:textId="439AF4C0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6E5E65">
        <w:rPr>
          <w:rFonts w:ascii="Times New Roman" w:hAnsi="Times New Roman" w:cs="Times New Roman"/>
        </w:rPr>
        <w:t>What is the only alkali metal that forms a compound with the nitride ion, N 3-?</w:t>
      </w:r>
    </w:p>
    <w:p w14:paraId="0BDD0FE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B6F9DD" w14:textId="2B3445DA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6E5E65">
        <w:rPr>
          <w:rFonts w:ascii="Times New Roman" w:hAnsi="Times New Roman" w:cs="Times New Roman"/>
        </w:rPr>
        <w:t>LITHIUM</w:t>
      </w:r>
    </w:p>
    <w:p w14:paraId="189C65E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FF42B6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ADE44C3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AC10874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A6E14EC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255FDA" w14:textId="410BF255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367266">
        <w:rPr>
          <w:rFonts w:ascii="Times New Roman" w:hAnsi="Times New Roman" w:cs="Times New Roman"/>
        </w:rPr>
        <w:t>By name or number, identify all of the following four types of plants that can be used for industrial biomass.</w:t>
      </w:r>
    </w:p>
    <w:p w14:paraId="66AE6C98" w14:textId="77777777" w:rsidR="00367266" w:rsidRDefault="00367266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07D26B" w14:textId="2DC0A805" w:rsidR="00367266" w:rsidRDefault="00367266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switchgrass</w:t>
      </w:r>
    </w:p>
    <w:p w14:paraId="1C3EBC0B" w14:textId="485D4770" w:rsidR="00367266" w:rsidRDefault="00367266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hemp</w:t>
      </w:r>
    </w:p>
    <w:p w14:paraId="2FD98F5A" w14:textId="00E0D981" w:rsidR="00367266" w:rsidRDefault="00367266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corn</w:t>
      </w:r>
    </w:p>
    <w:p w14:paraId="3D8A6210" w14:textId="4D04ED99" w:rsidR="00367266" w:rsidRDefault="00367266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miscanthus</w:t>
      </w:r>
    </w:p>
    <w:p w14:paraId="10DAF7E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B660EBF" w14:textId="36A85EEC" w:rsidR="00D26310" w:rsidRDefault="00367266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ALL OF THEM</w:t>
      </w:r>
    </w:p>
    <w:p w14:paraId="5550927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0F102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EC9CB6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44D074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1FDBFE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B862AD" w14:textId="15797913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7E711E">
        <w:rPr>
          <w:rFonts w:ascii="Times New Roman" w:hAnsi="Times New Roman" w:cs="Times New Roman"/>
        </w:rPr>
        <w:t xml:space="preserve">Approximately what percent of the </w:t>
      </w:r>
      <w:r w:rsidR="006257E8">
        <w:rPr>
          <w:rFonts w:ascii="Times New Roman" w:hAnsi="Times New Roman" w:cs="Times New Roman"/>
        </w:rPr>
        <w:t>CHEMISTRY</w:t>
      </w:r>
      <w:r w:rsidR="007E711E">
        <w:rPr>
          <w:rFonts w:ascii="Times New Roman" w:hAnsi="Times New Roman" w:cs="Times New Roman"/>
        </w:rPr>
        <w:t xml:space="preserve"> from the sun is absorbed by clouds, oceans and land masses?</w:t>
      </w:r>
    </w:p>
    <w:p w14:paraId="42AE6B8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60DEDC" w14:textId="0D8C0CB7" w:rsidR="00D26310" w:rsidRDefault="007E711E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 30%</w:t>
      </w:r>
    </w:p>
    <w:p w14:paraId="77526134" w14:textId="6B5F3A67" w:rsidR="00D26310" w:rsidRDefault="007E711E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 50%</w:t>
      </w:r>
    </w:p>
    <w:p w14:paraId="2E680C71" w14:textId="0AA6EF42" w:rsidR="00D26310" w:rsidRDefault="007E711E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 70%</w:t>
      </w:r>
    </w:p>
    <w:p w14:paraId="68B20AF6" w14:textId="3B32FF71" w:rsidR="00D26310" w:rsidRDefault="007E711E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 90%</w:t>
      </w:r>
    </w:p>
    <w:p w14:paraId="115B7D4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E0B9B7" w14:textId="31EFE936" w:rsidR="00D26310" w:rsidRDefault="007E711E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Y) 70%</w:t>
      </w:r>
    </w:p>
    <w:p w14:paraId="3141ADE6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B9135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A26DE32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02700D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358791E" w14:textId="13BC2FB1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8F35EC">
        <w:rPr>
          <w:rFonts w:ascii="Times New Roman" w:hAnsi="Times New Roman" w:cs="Times New Roman"/>
        </w:rPr>
        <w:t>As of 2006, what country is the world leader in the total installed capacity of solar hot water systems with 70 gigawatts installed?</w:t>
      </w:r>
    </w:p>
    <w:p w14:paraId="242B708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87EFCA" w14:textId="115572CB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 </w:t>
      </w:r>
      <w:r w:rsidR="008F35EC">
        <w:rPr>
          <w:rFonts w:ascii="Times New Roman" w:hAnsi="Times New Roman" w:cs="Times New Roman"/>
        </w:rPr>
        <w:t>Canada</w:t>
      </w:r>
    </w:p>
    <w:p w14:paraId="4706D393" w14:textId="3C31B0C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 </w:t>
      </w:r>
      <w:r w:rsidR="008F35EC">
        <w:rPr>
          <w:rFonts w:ascii="Times New Roman" w:hAnsi="Times New Roman" w:cs="Times New Roman"/>
        </w:rPr>
        <w:t>Australia</w:t>
      </w:r>
    </w:p>
    <w:p w14:paraId="6BEF9B45" w14:textId="0ED65D4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 </w:t>
      </w:r>
      <w:r w:rsidR="008F35EC">
        <w:rPr>
          <w:rFonts w:ascii="Times New Roman" w:hAnsi="Times New Roman" w:cs="Times New Roman"/>
        </w:rPr>
        <w:t>Japan</w:t>
      </w:r>
    </w:p>
    <w:p w14:paraId="6224A358" w14:textId="3D390125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 </w:t>
      </w:r>
      <w:r w:rsidR="008F35EC">
        <w:rPr>
          <w:rFonts w:ascii="Times New Roman" w:hAnsi="Times New Roman" w:cs="Times New Roman"/>
        </w:rPr>
        <w:t>China</w:t>
      </w:r>
    </w:p>
    <w:p w14:paraId="329B5BC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1CE85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092B0B" w14:textId="1D3FFB33" w:rsidR="00D26310" w:rsidRDefault="008F35EC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Z</w:t>
      </w:r>
      <w:r w:rsidR="00D2631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CHINA</w:t>
      </w:r>
    </w:p>
    <w:p w14:paraId="5FC500A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B65D8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62F0EF6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5DC41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378BB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F755D4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AA46CE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0F286F4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32FF88F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25F6F7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435F07" w14:textId="245D6C69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Multiple Choice </w:t>
      </w:r>
      <w:r>
        <w:rPr>
          <w:rFonts w:ascii="Times New Roman" w:hAnsi="Times New Roman" w:cs="Times New Roman"/>
        </w:rPr>
        <w:t xml:space="preserve"> </w:t>
      </w:r>
      <w:r w:rsidR="0014217E">
        <w:rPr>
          <w:rFonts w:ascii="Times New Roman" w:hAnsi="Times New Roman" w:cs="Times New Roman"/>
        </w:rPr>
        <w:t>Which of the following would have the greatest tendency to undergo a Sn1 reaction?</w:t>
      </w:r>
    </w:p>
    <w:p w14:paraId="2DA157A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1AB64ED" w14:textId="4BC2EDFD" w:rsidR="00D26310" w:rsidRDefault="0014217E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 n-butane</w:t>
      </w:r>
    </w:p>
    <w:p w14:paraId="474B9CBB" w14:textId="3C35B312" w:rsidR="00D26310" w:rsidRDefault="0014217E" w:rsidP="00D26310">
      <w:pPr>
        <w:widowControl w:val="0"/>
        <w:numPr>
          <w:ilvl w:val="0"/>
          <w:numId w:val="3"/>
        </w:numPr>
        <w:tabs>
          <w:tab w:val="left" w:pos="20"/>
          <w:tab w:val="left" w:pos="33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13" w:hanging="3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isobutane</w:t>
      </w:r>
    </w:p>
    <w:p w14:paraId="3AC89A76" w14:textId="6AF51DA9" w:rsidR="00D26310" w:rsidRDefault="0014217E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 pentane</w:t>
      </w:r>
    </w:p>
    <w:p w14:paraId="3CDA6341" w14:textId="587FD301" w:rsidR="00D26310" w:rsidRDefault="0014217E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 propane</w:t>
      </w:r>
    </w:p>
    <w:p w14:paraId="211E8BE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BEA0E36" w14:textId="280AA3DF" w:rsidR="00D26310" w:rsidRDefault="0014217E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X) ISOBUTANE</w:t>
      </w:r>
    </w:p>
    <w:p w14:paraId="4D2FF9A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4489FCF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7CBAACDA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0862394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550FAC5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52B189" w14:textId="20F70F5C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D54210">
        <w:rPr>
          <w:rFonts w:ascii="Times New Roman" w:hAnsi="Times New Roman" w:cs="Times New Roman"/>
        </w:rPr>
        <w:t xml:space="preserve">Also known as black liquor, what is the largest source of </w:t>
      </w:r>
      <w:r w:rsidR="006257E8">
        <w:rPr>
          <w:rFonts w:ascii="Times New Roman" w:hAnsi="Times New Roman" w:cs="Times New Roman"/>
        </w:rPr>
        <w:t>CHEMISTRY</w:t>
      </w:r>
      <w:r w:rsidR="00D54210">
        <w:rPr>
          <w:rFonts w:ascii="Times New Roman" w:hAnsi="Times New Roman" w:cs="Times New Roman"/>
        </w:rPr>
        <w:t xml:space="preserve"> from wood?</w:t>
      </w:r>
    </w:p>
    <w:p w14:paraId="6071B64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5699B28" w14:textId="47768C32" w:rsidR="00D26310" w:rsidRDefault="00D542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PULPING LIQUOR</w:t>
      </w:r>
    </w:p>
    <w:p w14:paraId="3F72023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CB795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FA6FB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59BD3E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61C653D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A648A5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1CC3E9" w14:textId="5B77D9E6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9C4585">
        <w:rPr>
          <w:rFonts w:ascii="Times New Roman" w:hAnsi="Times New Roman" w:cs="Times New Roman"/>
        </w:rPr>
        <w:t>What type of electrolytic cell can be used to directly make hydrogen gas from plant matter?</w:t>
      </w:r>
    </w:p>
    <w:p w14:paraId="4094AF5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177373" w14:textId="0FB1CF50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9C4585">
        <w:rPr>
          <w:rFonts w:ascii="Times New Roman" w:hAnsi="Times New Roman" w:cs="Times New Roman"/>
        </w:rPr>
        <w:t>MICROBIAL ELECTROLYSIS CELL</w:t>
      </w:r>
    </w:p>
    <w:p w14:paraId="55B4CA4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C02AC2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054F35F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60940E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0AC882" w14:textId="096FA941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A70752">
        <w:rPr>
          <w:rFonts w:ascii="Times New Roman" w:hAnsi="Times New Roman" w:cs="Times New Roman"/>
        </w:rPr>
        <w:t xml:space="preserve">About what percent of Earth’s geothermal </w:t>
      </w:r>
      <w:r w:rsidR="006257E8">
        <w:rPr>
          <w:rFonts w:ascii="Times New Roman" w:hAnsi="Times New Roman" w:cs="Times New Roman"/>
        </w:rPr>
        <w:t>CHEMISTRY</w:t>
      </w:r>
      <w:r w:rsidR="00A70752">
        <w:rPr>
          <w:rFonts w:ascii="Times New Roman" w:hAnsi="Times New Roman" w:cs="Times New Roman"/>
        </w:rPr>
        <w:t xml:space="preserve"> originates from the radioactive decay of minerals?</w:t>
      </w:r>
    </w:p>
    <w:p w14:paraId="74BB1C1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315162" w14:textId="11FC248C" w:rsidR="00D26310" w:rsidRDefault="00A70752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 20%</w:t>
      </w:r>
    </w:p>
    <w:p w14:paraId="040BEAE8" w14:textId="16322060" w:rsidR="00D26310" w:rsidRDefault="00A70752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 40%</w:t>
      </w:r>
    </w:p>
    <w:p w14:paraId="583F72A3" w14:textId="4B01EBE8" w:rsidR="00D26310" w:rsidRDefault="00A70752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 60%</w:t>
      </w:r>
    </w:p>
    <w:p w14:paraId="151DC570" w14:textId="30F7BE41" w:rsidR="00D26310" w:rsidRDefault="00A70752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 80%</w:t>
      </w:r>
    </w:p>
    <w:p w14:paraId="322C149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1E6920" w14:textId="7EF3747C" w:rsidR="00D26310" w:rsidRDefault="00A70752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Z)  80%</w:t>
      </w:r>
    </w:p>
    <w:p w14:paraId="09B3D80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00ACD5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</w:p>
    <w:p w14:paraId="45E6DCA0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4AAC0A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AD173D" w14:textId="43D2C13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</w:t>
      </w:r>
      <w:r w:rsidR="00473058">
        <w:rPr>
          <w:rFonts w:ascii="Times New Roman" w:hAnsi="Times New Roman" w:cs="Times New Roman"/>
        </w:rPr>
        <w:t>Which of the following best explains why a more substituted carbocation is more stable?</w:t>
      </w:r>
    </w:p>
    <w:p w14:paraId="3C6159D3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BFC53F" w14:textId="293A4AC0" w:rsidR="00D26310" w:rsidRDefault="00473058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 The positive charge can be stabilized by being localized when the carbon carrying the positive charge is more substituted.</w:t>
      </w:r>
    </w:p>
    <w:p w14:paraId="40FEFAAC" w14:textId="3C527E5E" w:rsidR="00D26310" w:rsidRDefault="00625065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 </w:t>
      </w:r>
      <w:r w:rsidR="00473058">
        <w:rPr>
          <w:rFonts w:ascii="Times New Roman" w:hAnsi="Times New Roman" w:cs="Times New Roman"/>
        </w:rPr>
        <w:t>The positive charge can be stabilized through the sigma bonds of adjacent C-H bonds donating into the empty p-orbital of the carbon carrying the positive charge.</w:t>
      </w:r>
    </w:p>
    <w:p w14:paraId="10E36AD5" w14:textId="6A225D89" w:rsidR="00D26310" w:rsidRDefault="00AA1B2F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 The positive charge can be stabilized through </w:t>
      </w:r>
      <w:r w:rsidR="00530173">
        <w:rPr>
          <w:rFonts w:ascii="Times New Roman" w:hAnsi="Times New Roman" w:cs="Times New Roman"/>
        </w:rPr>
        <w:t>intermolecular interactions with adjacent molecules when the carbon carrying the positive charge is more substituted.</w:t>
      </w:r>
    </w:p>
    <w:p w14:paraId="7F8638C1" w14:textId="38AE4712" w:rsidR="00D26310" w:rsidRDefault="00530173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 The positive charge can be stabilized through the formation of an ionic bond between a neighboring negative molecule and the carbon carrying the positive charge.</w:t>
      </w:r>
    </w:p>
    <w:p w14:paraId="5B3C39F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88FB05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12C86F" w14:textId="765EF314" w:rsidR="00D26310" w:rsidRDefault="00953051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</w:t>
      </w:r>
      <w:r w:rsidR="0062506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The positive charge can be stabilized through the sigma bonds of adjacent C-H bonds donating into the empty p-orbital of the carbon carrying the positive charge.</w:t>
      </w:r>
    </w:p>
    <w:p w14:paraId="75A0071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3CE31C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E1766D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88F17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A52398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753809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792329" w14:textId="5A9E6889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E90DB3">
        <w:rPr>
          <w:rFonts w:ascii="Times New Roman" w:hAnsi="Times New Roman" w:cs="Times New Roman"/>
        </w:rPr>
        <w:t xml:space="preserve">In the second step of biochemical </w:t>
      </w:r>
      <w:r w:rsidR="00EE241B">
        <w:rPr>
          <w:rFonts w:ascii="Times New Roman" w:hAnsi="Times New Roman" w:cs="Times New Roman"/>
        </w:rPr>
        <w:t>conversion, plant waste fermentation produces what acid?</w:t>
      </w:r>
    </w:p>
    <w:p w14:paraId="07468A8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3C2997" w14:textId="57311AFA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EE241B">
        <w:rPr>
          <w:rFonts w:ascii="Times New Roman" w:hAnsi="Times New Roman" w:cs="Times New Roman"/>
        </w:rPr>
        <w:t>ACETIC ACID (ACCEPT: ETHANOIC ACID)</w:t>
      </w:r>
    </w:p>
    <w:p w14:paraId="77145E91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3006CC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C817A08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33480B" w14:textId="18E5E4D5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</w:t>
      </w:r>
      <w:r w:rsidR="00A03EA6">
        <w:rPr>
          <w:rFonts w:ascii="Times New Roman" w:hAnsi="Times New Roman" w:cs="Times New Roman"/>
        </w:rPr>
        <w:t>Which of the following phenomena b</w:t>
      </w:r>
      <w:r w:rsidR="00F665FA">
        <w:rPr>
          <w:rFonts w:ascii="Times New Roman" w:hAnsi="Times New Roman" w:cs="Times New Roman"/>
        </w:rPr>
        <w:t xml:space="preserve">est explains </w:t>
      </w:r>
      <w:r w:rsidR="00A03EA6">
        <w:rPr>
          <w:rFonts w:ascii="Times New Roman" w:hAnsi="Times New Roman" w:cs="Times New Roman"/>
        </w:rPr>
        <w:t xml:space="preserve">why a more substituted carbocation </w:t>
      </w:r>
      <w:r w:rsidR="00351DC6">
        <w:rPr>
          <w:rFonts w:ascii="Times New Roman" w:hAnsi="Times New Roman" w:cs="Times New Roman"/>
        </w:rPr>
        <w:t>is more stable than a less substituted carbocation?</w:t>
      </w:r>
    </w:p>
    <w:p w14:paraId="005F9E4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469EF7" w14:textId="06405F5B" w:rsidR="00D26310" w:rsidRDefault="004734AB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r w:rsidR="00A03EA6">
        <w:rPr>
          <w:rFonts w:ascii="Times New Roman" w:hAnsi="Times New Roman" w:cs="Times New Roman"/>
        </w:rPr>
        <w:t>resonance</w:t>
      </w:r>
    </w:p>
    <w:p w14:paraId="034D5FE6" w14:textId="2169F204" w:rsidR="00D26310" w:rsidRDefault="009445D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r w:rsidR="00A03EA6">
        <w:rPr>
          <w:rFonts w:ascii="Times New Roman" w:hAnsi="Times New Roman" w:cs="Times New Roman"/>
        </w:rPr>
        <w:t>hyperconjugation</w:t>
      </w:r>
    </w:p>
    <w:p w14:paraId="4A64A749" w14:textId="787657E5" w:rsidR="00D26310" w:rsidRDefault="009445D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r w:rsidR="00A03EA6">
        <w:rPr>
          <w:rFonts w:ascii="Times New Roman" w:hAnsi="Times New Roman" w:cs="Times New Roman"/>
        </w:rPr>
        <w:t>conjugation</w:t>
      </w:r>
    </w:p>
    <w:p w14:paraId="12728639" w14:textId="5BCB63C8" w:rsidR="00D26310" w:rsidRDefault="009445D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r w:rsidR="00A03EA6">
        <w:rPr>
          <w:rFonts w:ascii="Times New Roman" w:hAnsi="Times New Roman" w:cs="Times New Roman"/>
        </w:rPr>
        <w:t>Coulomb attraction</w:t>
      </w:r>
    </w:p>
    <w:p w14:paraId="4E93F5FF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5127CF" w14:textId="6EB2C703" w:rsidR="00D26310" w:rsidRDefault="004734AB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X) </w:t>
      </w:r>
      <w:r w:rsidR="00A03EA6">
        <w:rPr>
          <w:rFonts w:ascii="Times New Roman" w:hAnsi="Times New Roman" w:cs="Times New Roman"/>
        </w:rPr>
        <w:t>HYPERCONJUGATION</w:t>
      </w:r>
    </w:p>
    <w:p w14:paraId="4D70E074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5F9B14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4CD3F6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065D69" w14:textId="03F65A92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A53169">
        <w:rPr>
          <w:rFonts w:ascii="Times New Roman" w:hAnsi="Times New Roman" w:cs="Times New Roman"/>
        </w:rPr>
        <w:t>What value for l, or the orbital angular momentum quantum number, describes an orbital that can hold 10 electrons?</w:t>
      </w:r>
    </w:p>
    <w:p w14:paraId="2C3A5CD0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075EF8" w14:textId="0948D124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A53169">
        <w:rPr>
          <w:rFonts w:ascii="Times New Roman" w:hAnsi="Times New Roman" w:cs="Times New Roman"/>
        </w:rPr>
        <w:t>l = 2</w:t>
      </w:r>
    </w:p>
    <w:p w14:paraId="73D32DE7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F31F81" w14:textId="77777777" w:rsidR="004F76B0" w:rsidRDefault="004F76B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35CAC30" w14:textId="77777777" w:rsidR="008C4BB9" w:rsidRDefault="008C4BB9" w:rsidP="008C4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</w:rPr>
      </w:pPr>
    </w:p>
    <w:p w14:paraId="0794E0A5" w14:textId="77777777" w:rsidR="00D26310" w:rsidRDefault="00D26310" w:rsidP="008C4B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57AD8C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DC3FE4" w14:textId="034664EA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 </w:t>
      </w:r>
      <w:r w:rsidR="006257E8">
        <w:rPr>
          <w:rFonts w:ascii="Times New Roman" w:hAnsi="Times New Roman" w:cs="Times New Roman"/>
        </w:rPr>
        <w:t>CHEMISTRY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4D0272">
        <w:rPr>
          <w:rFonts w:ascii="Times New Roman" w:hAnsi="Times New Roman" w:cs="Times New Roman"/>
        </w:rPr>
        <w:t>If Q, the reaction quotient, is less than K, the equilibrium constant, which of the following will occur?</w:t>
      </w:r>
    </w:p>
    <w:p w14:paraId="108BB46B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953540" w14:textId="4DF63D04" w:rsidR="00D26310" w:rsidRDefault="004D0272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 the equilibrium will shift to the right</w:t>
      </w:r>
    </w:p>
    <w:p w14:paraId="2928C3EC" w14:textId="752EDB1A" w:rsidR="00D26310" w:rsidRDefault="00FD2E5E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 </w:t>
      </w:r>
      <w:r w:rsidR="004D0272">
        <w:rPr>
          <w:rFonts w:ascii="Times New Roman" w:hAnsi="Times New Roman" w:cs="Times New Roman"/>
        </w:rPr>
        <w:t>the equilibrium will shift to the left</w:t>
      </w:r>
    </w:p>
    <w:p w14:paraId="1BF10F40" w14:textId="6E3BF305" w:rsidR="00D26310" w:rsidRDefault="004D0272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 the equilibrium will not change</w:t>
      </w:r>
    </w:p>
    <w:p w14:paraId="09E2CDEA" w14:textId="119B6F77" w:rsidR="00D26310" w:rsidRDefault="004D0272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 the equilibrium will change, but the direction will be dictated by coefficients</w:t>
      </w:r>
    </w:p>
    <w:p w14:paraId="5D023E4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1D2E4C" w14:textId="65B0FACA" w:rsidR="00D26310" w:rsidRDefault="00FD2E5E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W) </w:t>
      </w:r>
      <w:r w:rsidR="004D0272">
        <w:rPr>
          <w:rFonts w:ascii="Times New Roman" w:hAnsi="Times New Roman" w:cs="Times New Roman"/>
        </w:rPr>
        <w:t>THE EQUILIBRIUM WILL SHIFT TO THE RIGHT</w:t>
      </w:r>
    </w:p>
    <w:p w14:paraId="0C85EC09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BCC142" w14:textId="77777777" w:rsidR="00D26310" w:rsidRDefault="00D26310" w:rsidP="00BD1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C4EA5FE" w14:textId="77777777" w:rsidR="00D26310" w:rsidRDefault="00D26310" w:rsidP="00D263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333CD3" w14:textId="2014A485" w:rsidR="00C21E85" w:rsidRDefault="00D26310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25)  </w:t>
      </w:r>
      <w:r w:rsidR="006257E8">
        <w:rPr>
          <w:rFonts w:ascii="Times New Roman" w:hAnsi="Times New Roman" w:cs="Times New Roman"/>
        </w:rPr>
        <w:t>CHEMISTRY</w:t>
      </w:r>
      <w:r w:rsidR="00C21E85">
        <w:rPr>
          <w:rFonts w:ascii="Times New Roman" w:hAnsi="Times New Roman" w:cs="Times New Roman"/>
        </w:rPr>
        <w:t xml:space="preserve">  </w:t>
      </w:r>
      <w:r w:rsidR="00C21E85">
        <w:rPr>
          <w:rFonts w:ascii="Times New Roman" w:hAnsi="Times New Roman" w:cs="Times New Roman"/>
          <w:i/>
          <w:iCs/>
        </w:rPr>
        <w:t>Multiple Choice</w:t>
      </w:r>
      <w:r w:rsidR="00C21E85">
        <w:rPr>
          <w:rFonts w:ascii="Times New Roman" w:hAnsi="Times New Roman" w:cs="Times New Roman"/>
        </w:rPr>
        <w:t xml:space="preserve">  </w:t>
      </w:r>
      <w:r w:rsidR="00A00036">
        <w:rPr>
          <w:rFonts w:ascii="Times New Roman" w:hAnsi="Times New Roman" w:cs="Times New Roman"/>
        </w:rPr>
        <w:t>Which of the following colloids does not have a liquid as its dispersion medium?</w:t>
      </w:r>
    </w:p>
    <w:p w14:paraId="0CB12D44" w14:textId="77777777" w:rsidR="00C21E85" w:rsidRDefault="00C21E85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224F8A" w14:textId="16E4020B" w:rsidR="00C21E85" w:rsidRDefault="006257E8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 </w:t>
      </w:r>
      <w:r w:rsidR="00A00036">
        <w:rPr>
          <w:rFonts w:ascii="Times New Roman" w:hAnsi="Times New Roman" w:cs="Times New Roman"/>
        </w:rPr>
        <w:t>aerosol</w:t>
      </w:r>
    </w:p>
    <w:p w14:paraId="33521FB3" w14:textId="5D051AE3" w:rsidR="00C21E85" w:rsidRDefault="006257E8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 </w:t>
      </w:r>
      <w:r w:rsidR="00A00036">
        <w:rPr>
          <w:rFonts w:ascii="Times New Roman" w:hAnsi="Times New Roman" w:cs="Times New Roman"/>
        </w:rPr>
        <w:t>gel</w:t>
      </w:r>
    </w:p>
    <w:p w14:paraId="7096E333" w14:textId="2471848F" w:rsidR="00C21E85" w:rsidRDefault="006257E8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 </w:t>
      </w:r>
      <w:r w:rsidR="00A00036">
        <w:rPr>
          <w:rFonts w:ascii="Times New Roman" w:hAnsi="Times New Roman" w:cs="Times New Roman"/>
        </w:rPr>
        <w:t>emulsion</w:t>
      </w:r>
    </w:p>
    <w:p w14:paraId="67971F2D" w14:textId="73AF5235" w:rsidR="00C21E85" w:rsidRDefault="006257E8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 </w:t>
      </w:r>
      <w:r w:rsidR="00A00036">
        <w:rPr>
          <w:rFonts w:ascii="Times New Roman" w:hAnsi="Times New Roman" w:cs="Times New Roman"/>
        </w:rPr>
        <w:t>foam</w:t>
      </w:r>
    </w:p>
    <w:p w14:paraId="2B93E0BC" w14:textId="77777777" w:rsidR="00C21E85" w:rsidRDefault="00C21E85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21488A" w14:textId="752C7FB2" w:rsidR="00C21E85" w:rsidRDefault="00A00036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r w:rsidR="006257E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AEROSOL</w:t>
      </w:r>
    </w:p>
    <w:p w14:paraId="406DFD92" w14:textId="2CBE1B8A" w:rsidR="0086570F" w:rsidRDefault="0086570F" w:rsidP="00C21E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86570F" w:rsidSect="00B666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10"/>
    <w:rsid w:val="00136E9F"/>
    <w:rsid w:val="0014217E"/>
    <w:rsid w:val="002C5270"/>
    <w:rsid w:val="00350572"/>
    <w:rsid w:val="00351DC6"/>
    <w:rsid w:val="00367266"/>
    <w:rsid w:val="00372805"/>
    <w:rsid w:val="0038790E"/>
    <w:rsid w:val="003A1AD3"/>
    <w:rsid w:val="00401E6A"/>
    <w:rsid w:val="0043682E"/>
    <w:rsid w:val="004467BB"/>
    <w:rsid w:val="00473058"/>
    <w:rsid w:val="004734AB"/>
    <w:rsid w:val="004C0C20"/>
    <w:rsid w:val="004D0272"/>
    <w:rsid w:val="004D4576"/>
    <w:rsid w:val="004E1586"/>
    <w:rsid w:val="004F76B0"/>
    <w:rsid w:val="00530173"/>
    <w:rsid w:val="00556694"/>
    <w:rsid w:val="00577855"/>
    <w:rsid w:val="005F0046"/>
    <w:rsid w:val="0062384F"/>
    <w:rsid w:val="00625065"/>
    <w:rsid w:val="006257E8"/>
    <w:rsid w:val="00641542"/>
    <w:rsid w:val="0066002B"/>
    <w:rsid w:val="006716F2"/>
    <w:rsid w:val="006A05DA"/>
    <w:rsid w:val="006E53C6"/>
    <w:rsid w:val="006E5E65"/>
    <w:rsid w:val="00746A61"/>
    <w:rsid w:val="007A2D20"/>
    <w:rsid w:val="007A4C78"/>
    <w:rsid w:val="007D721A"/>
    <w:rsid w:val="007E711E"/>
    <w:rsid w:val="00862084"/>
    <w:rsid w:val="0086570F"/>
    <w:rsid w:val="008C4BB9"/>
    <w:rsid w:val="008F27A0"/>
    <w:rsid w:val="008F35EC"/>
    <w:rsid w:val="00916103"/>
    <w:rsid w:val="00942041"/>
    <w:rsid w:val="009445D0"/>
    <w:rsid w:val="00953051"/>
    <w:rsid w:val="009739D7"/>
    <w:rsid w:val="0098385D"/>
    <w:rsid w:val="009C0D5E"/>
    <w:rsid w:val="009C4585"/>
    <w:rsid w:val="00A00036"/>
    <w:rsid w:val="00A03EA6"/>
    <w:rsid w:val="00A53169"/>
    <w:rsid w:val="00A70752"/>
    <w:rsid w:val="00AA1B2F"/>
    <w:rsid w:val="00AA40D3"/>
    <w:rsid w:val="00B2112C"/>
    <w:rsid w:val="00B543DE"/>
    <w:rsid w:val="00B66693"/>
    <w:rsid w:val="00B94F7C"/>
    <w:rsid w:val="00BD169F"/>
    <w:rsid w:val="00C21E85"/>
    <w:rsid w:val="00C54470"/>
    <w:rsid w:val="00CF3C3A"/>
    <w:rsid w:val="00CF7670"/>
    <w:rsid w:val="00D24F6E"/>
    <w:rsid w:val="00D26310"/>
    <w:rsid w:val="00D54210"/>
    <w:rsid w:val="00D9026B"/>
    <w:rsid w:val="00E13533"/>
    <w:rsid w:val="00E20769"/>
    <w:rsid w:val="00E90DB3"/>
    <w:rsid w:val="00EB1798"/>
    <w:rsid w:val="00EB41BB"/>
    <w:rsid w:val="00EE241B"/>
    <w:rsid w:val="00F0389F"/>
    <w:rsid w:val="00F52DBF"/>
    <w:rsid w:val="00F665FA"/>
    <w:rsid w:val="00F97A9F"/>
    <w:rsid w:val="00FD2E5E"/>
    <w:rsid w:val="00FD565C"/>
    <w:rsid w:val="00F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53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981</Words>
  <Characters>5598</Characters>
  <Application>Microsoft Macintosh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 Agrawal</dc:creator>
  <cp:keywords/>
  <dc:description/>
  <cp:lastModifiedBy>Saaket Agrawal</cp:lastModifiedBy>
  <cp:revision>24</cp:revision>
  <dcterms:created xsi:type="dcterms:W3CDTF">2012-02-02T06:06:00Z</dcterms:created>
  <dcterms:modified xsi:type="dcterms:W3CDTF">2012-02-02T06:50:00Z</dcterms:modified>
</cp:coreProperties>
</file>