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1796A4" w14:textId="77777777" w:rsidR="00D26310" w:rsidRDefault="00D2631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i/>
          <w:iCs/>
          <w:u w:val="single"/>
        </w:rPr>
      </w:pPr>
      <w:r>
        <w:rPr>
          <w:rFonts w:ascii="Times New Roman" w:hAnsi="Times New Roman" w:cs="Times New Roman"/>
          <w:b/>
          <w:bCs/>
          <w:i/>
          <w:iCs/>
          <w:u w:val="single"/>
        </w:rPr>
        <w:t>LEGIT LIGHTNING ROUND 5</w:t>
      </w:r>
    </w:p>
    <w:p w14:paraId="61FAE5B9"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rPr>
      </w:pPr>
    </w:p>
    <w:p w14:paraId="714BC35E" w14:textId="77777777" w:rsidR="00D26310" w:rsidRDefault="00D2631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TOSS-UP</w:t>
      </w:r>
    </w:p>
    <w:p w14:paraId="0292F333"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9408C1E" w14:textId="74D23A8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 xml:space="preserve">1)  </w:t>
      </w:r>
      <w:r w:rsidR="00BD169F">
        <w:rPr>
          <w:rFonts w:ascii="Times New Roman" w:hAnsi="Times New Roman" w:cs="Times New Roman"/>
        </w:rPr>
        <w:t>ENERGY</w:t>
      </w:r>
      <w:proofErr w:type="gramEnd"/>
      <w:r>
        <w:rPr>
          <w:rFonts w:ascii="Times New Roman" w:hAnsi="Times New Roman" w:cs="Times New Roman"/>
        </w:rPr>
        <w:t xml:space="preserve"> </w:t>
      </w:r>
      <w:r>
        <w:rPr>
          <w:rFonts w:ascii="Times New Roman" w:hAnsi="Times New Roman" w:cs="Times New Roman"/>
          <w:i/>
          <w:iCs/>
        </w:rPr>
        <w:t xml:space="preserve">Short Answer  </w:t>
      </w:r>
      <w:r w:rsidR="00EB41BB">
        <w:rPr>
          <w:rFonts w:ascii="Times New Roman" w:hAnsi="Times New Roman" w:cs="Times New Roman"/>
        </w:rPr>
        <w:t>What industrial process is used to produce alumina through the refinement of bauxite</w:t>
      </w:r>
      <w:r w:rsidR="00FE59DB">
        <w:rPr>
          <w:rFonts w:ascii="Times New Roman" w:hAnsi="Times New Roman" w:cs="Times New Roman"/>
        </w:rPr>
        <w:t>, the most important ore of aluminum</w:t>
      </w:r>
      <w:r w:rsidR="00EB41BB">
        <w:rPr>
          <w:rFonts w:ascii="Times New Roman" w:hAnsi="Times New Roman" w:cs="Times New Roman"/>
        </w:rPr>
        <w:t>?</w:t>
      </w:r>
    </w:p>
    <w:p w14:paraId="7C4C37A8"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300234B" w14:textId="5B709F49" w:rsidR="00D26310" w:rsidRDefault="00EB41BB"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ANSWER:  BAYER PROCESS</w:t>
      </w:r>
    </w:p>
    <w:p w14:paraId="0756A015"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1480313" w14:textId="77777777" w:rsidR="00D26310" w:rsidRDefault="00D2631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TOSS-UP</w:t>
      </w:r>
    </w:p>
    <w:p w14:paraId="62AAA147"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6FA1588" w14:textId="6CD07B79"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 xml:space="preserve">2)  </w:t>
      </w:r>
      <w:r w:rsidR="00BD169F">
        <w:rPr>
          <w:rFonts w:ascii="Times New Roman" w:hAnsi="Times New Roman" w:cs="Times New Roman"/>
        </w:rPr>
        <w:t>ENERGY</w:t>
      </w:r>
      <w:proofErr w:type="gramEnd"/>
      <w:r>
        <w:rPr>
          <w:rFonts w:ascii="Times New Roman" w:hAnsi="Times New Roman" w:cs="Times New Roman"/>
        </w:rPr>
        <w:t xml:space="preserve"> </w:t>
      </w:r>
      <w:r>
        <w:rPr>
          <w:rFonts w:ascii="Times New Roman" w:hAnsi="Times New Roman" w:cs="Times New Roman"/>
          <w:i/>
          <w:iCs/>
        </w:rPr>
        <w:t>Short Answer</w:t>
      </w:r>
      <w:r>
        <w:rPr>
          <w:rFonts w:ascii="Times New Roman" w:hAnsi="Times New Roman" w:cs="Times New Roman"/>
        </w:rPr>
        <w:t xml:space="preserve">  </w:t>
      </w:r>
      <w:r w:rsidR="00916103">
        <w:rPr>
          <w:rFonts w:ascii="Times New Roman" w:hAnsi="Times New Roman" w:cs="Times New Roman"/>
        </w:rPr>
        <w:t xml:space="preserve">By name or number, identify all of the following </w:t>
      </w:r>
      <w:r w:rsidR="006E53C6">
        <w:rPr>
          <w:rFonts w:ascii="Times New Roman" w:hAnsi="Times New Roman" w:cs="Times New Roman"/>
        </w:rPr>
        <w:t>four functions that are equations of state.</w:t>
      </w:r>
    </w:p>
    <w:p w14:paraId="0318DC19"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BC06ED1" w14:textId="2F4AB921"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I. </w:t>
      </w:r>
      <w:proofErr w:type="gramStart"/>
      <w:r w:rsidR="006E53C6">
        <w:rPr>
          <w:rFonts w:ascii="Times New Roman" w:hAnsi="Times New Roman" w:cs="Times New Roman"/>
        </w:rPr>
        <w:t>enthalpy</w:t>
      </w:r>
      <w:proofErr w:type="gramEnd"/>
    </w:p>
    <w:p w14:paraId="5068298F" w14:textId="60ACF5F6"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II. </w:t>
      </w:r>
      <w:r w:rsidR="00916103">
        <w:rPr>
          <w:rFonts w:ascii="Times New Roman" w:hAnsi="Times New Roman" w:cs="Times New Roman"/>
        </w:rPr>
        <w:t xml:space="preserve"> </w:t>
      </w:r>
      <w:r w:rsidR="006E53C6">
        <w:rPr>
          <w:rFonts w:ascii="Times New Roman" w:hAnsi="Times New Roman" w:cs="Times New Roman"/>
        </w:rPr>
        <w:t>Gibbs free energy</w:t>
      </w:r>
    </w:p>
    <w:p w14:paraId="470F376E" w14:textId="4390BD2E"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III. </w:t>
      </w:r>
      <w:proofErr w:type="gramStart"/>
      <w:r w:rsidR="006E53C6">
        <w:rPr>
          <w:rFonts w:ascii="Times New Roman" w:hAnsi="Times New Roman" w:cs="Times New Roman"/>
        </w:rPr>
        <w:t>internal</w:t>
      </w:r>
      <w:proofErr w:type="gramEnd"/>
      <w:r w:rsidR="006E53C6">
        <w:rPr>
          <w:rFonts w:ascii="Times New Roman" w:hAnsi="Times New Roman" w:cs="Times New Roman"/>
        </w:rPr>
        <w:t xml:space="preserve"> energy</w:t>
      </w:r>
    </w:p>
    <w:p w14:paraId="2DCE40B1" w14:textId="4C4D4B45"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IV. </w:t>
      </w:r>
      <w:r w:rsidR="006E53C6">
        <w:rPr>
          <w:rFonts w:ascii="Times New Roman" w:hAnsi="Times New Roman" w:cs="Times New Roman"/>
        </w:rPr>
        <w:t>Helmholtz free energy</w:t>
      </w:r>
    </w:p>
    <w:p w14:paraId="5C9495F3"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B496857" w14:textId="54C7868D" w:rsidR="00D26310" w:rsidRDefault="00D2631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t>
      </w:r>
      <w:r w:rsidR="006E53C6">
        <w:rPr>
          <w:rFonts w:ascii="Times New Roman" w:hAnsi="Times New Roman" w:cs="Times New Roman"/>
        </w:rPr>
        <w:t>I, II AND IV</w:t>
      </w:r>
    </w:p>
    <w:p w14:paraId="5A349C02"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F51E0BA" w14:textId="77777777" w:rsidR="00D26310" w:rsidRDefault="00D2631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TOSS-UP</w:t>
      </w:r>
    </w:p>
    <w:p w14:paraId="73271DE7"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18E6EA1" w14:textId="138CDD16" w:rsidR="00D26310" w:rsidRPr="00B2112C" w:rsidRDefault="00D26310" w:rsidP="00D26310">
      <w:pPr>
        <w:widowControl w:val="0"/>
        <w:numPr>
          <w:ilvl w:val="0"/>
          <w:numId w:val="1"/>
        </w:numPr>
        <w:tabs>
          <w:tab w:val="left" w:pos="20"/>
          <w:tab w:val="left" w:pos="27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59" w:hanging="260"/>
        <w:rPr>
          <w:rFonts w:ascii="Times New Roman" w:hAnsi="Times New Roman" w:cs="Times New Roman"/>
        </w:rPr>
      </w:pPr>
      <w:proofErr w:type="gramStart"/>
      <w:r>
        <w:rPr>
          <w:rFonts w:ascii="Times New Roman" w:hAnsi="Times New Roman" w:cs="Times New Roman"/>
        </w:rPr>
        <w:t xml:space="preserve">3)  </w:t>
      </w:r>
      <w:r w:rsidR="00BD169F">
        <w:rPr>
          <w:rFonts w:ascii="Times New Roman" w:hAnsi="Times New Roman" w:cs="Times New Roman"/>
        </w:rPr>
        <w:t>ENERGY</w:t>
      </w:r>
      <w:proofErr w:type="gramEnd"/>
      <w:r>
        <w:rPr>
          <w:rFonts w:ascii="Times New Roman" w:hAnsi="Times New Roman" w:cs="Times New Roman"/>
        </w:rPr>
        <w:t xml:space="preserve">  </w:t>
      </w:r>
      <w:r>
        <w:rPr>
          <w:rFonts w:ascii="Times New Roman" w:hAnsi="Times New Roman" w:cs="Times New Roman"/>
          <w:i/>
          <w:iCs/>
        </w:rPr>
        <w:t>Short Answer</w:t>
      </w:r>
      <w:r>
        <w:rPr>
          <w:rFonts w:ascii="Times New Roman" w:hAnsi="Times New Roman" w:cs="Times New Roman"/>
        </w:rPr>
        <w:t xml:space="preserve">  </w:t>
      </w:r>
      <w:r w:rsidR="00B2112C">
        <w:rPr>
          <w:rFonts w:ascii="Times New Roman" w:hAnsi="Times New Roman" w:cs="Times New Roman"/>
        </w:rPr>
        <w:t>What international organization was established in 1978 by the OECD International Energy Agency with the aim of improving cooperation and information exchange between countries that have national programs in bioenergy research, development and deployment?</w:t>
      </w:r>
    </w:p>
    <w:p w14:paraId="2036DAAD"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36FDD8F" w14:textId="0B9674C0" w:rsidR="00D26310" w:rsidRDefault="00D2631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t>
      </w:r>
      <w:r w:rsidR="00B2112C">
        <w:rPr>
          <w:rFonts w:ascii="Times New Roman" w:hAnsi="Times New Roman" w:cs="Times New Roman"/>
        </w:rPr>
        <w:t>International Energy Agency Bioenergy (IEA Bioenergy)</w:t>
      </w:r>
    </w:p>
    <w:p w14:paraId="2593B86D"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rPr>
      </w:pPr>
    </w:p>
    <w:p w14:paraId="2F1702A5"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rPr>
      </w:pPr>
    </w:p>
    <w:p w14:paraId="20CD2DA3" w14:textId="77777777" w:rsidR="00D26310" w:rsidRDefault="00D2631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TOSS-UP</w:t>
      </w:r>
    </w:p>
    <w:p w14:paraId="7A5C9ACE"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DABD3CF" w14:textId="597005A9"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Times New Roman" w:hAnsi="Times New Roman" w:cs="Times New Roman"/>
        </w:rPr>
      </w:pPr>
      <w:proofErr w:type="gramStart"/>
      <w:r>
        <w:rPr>
          <w:rFonts w:ascii="Times New Roman" w:hAnsi="Times New Roman" w:cs="Times New Roman"/>
        </w:rPr>
        <w:t xml:space="preserve">4)  </w:t>
      </w:r>
      <w:r w:rsidR="00BD169F">
        <w:rPr>
          <w:rFonts w:ascii="Times New Roman" w:hAnsi="Times New Roman" w:cs="Times New Roman"/>
        </w:rPr>
        <w:t>ENERGY</w:t>
      </w:r>
      <w:proofErr w:type="gramEnd"/>
      <w:r>
        <w:rPr>
          <w:rFonts w:ascii="Times New Roman" w:hAnsi="Times New Roman" w:cs="Times New Roman"/>
        </w:rPr>
        <w:t xml:space="preserve">  </w:t>
      </w:r>
      <w:r>
        <w:rPr>
          <w:rFonts w:ascii="Times New Roman" w:hAnsi="Times New Roman" w:cs="Times New Roman"/>
          <w:i/>
          <w:iCs/>
        </w:rPr>
        <w:t xml:space="preserve">Short Answer </w:t>
      </w:r>
      <w:r>
        <w:rPr>
          <w:rFonts w:ascii="Times New Roman" w:hAnsi="Times New Roman" w:cs="Times New Roman"/>
        </w:rPr>
        <w:t xml:space="preserve"> </w:t>
      </w:r>
      <w:r w:rsidR="0098385D">
        <w:rPr>
          <w:rFonts w:ascii="Times New Roman" w:hAnsi="Times New Roman" w:cs="Times New Roman"/>
        </w:rPr>
        <w:t>What industrial process, sometimes known as the carbonyl process, is used to extract and purify nickel from nickel oxides?</w:t>
      </w:r>
    </w:p>
    <w:p w14:paraId="53E99985"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Times New Roman" w:hAnsi="Times New Roman" w:cs="Times New Roman"/>
        </w:rPr>
      </w:pPr>
    </w:p>
    <w:p w14:paraId="43B35DAE" w14:textId="29A50512" w:rsidR="00D26310" w:rsidRDefault="0098385D"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outlineLvl w:val="0"/>
        <w:rPr>
          <w:rFonts w:ascii="Times New Roman" w:hAnsi="Times New Roman" w:cs="Times New Roman"/>
        </w:rPr>
      </w:pPr>
      <w:r>
        <w:rPr>
          <w:rFonts w:ascii="Times New Roman" w:hAnsi="Times New Roman" w:cs="Times New Roman"/>
        </w:rPr>
        <w:t>ANSWER:  MOND PROCESS</w:t>
      </w:r>
    </w:p>
    <w:p w14:paraId="531DB84C"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Times New Roman" w:hAnsi="Times New Roman" w:cs="Times New Roman"/>
        </w:rPr>
      </w:pPr>
    </w:p>
    <w:p w14:paraId="36341E84"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Times New Roman" w:hAnsi="Times New Roman" w:cs="Times New Roman"/>
        </w:rPr>
      </w:pPr>
    </w:p>
    <w:p w14:paraId="08837ECE"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p>
    <w:p w14:paraId="37A457F0"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  </w:t>
      </w:r>
    </w:p>
    <w:p w14:paraId="152A0AF8" w14:textId="77777777" w:rsidR="004F76B0" w:rsidRDefault="004F76B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14:paraId="08F394DA" w14:textId="77777777" w:rsidR="004F76B0" w:rsidRDefault="004F76B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14:paraId="03A230FD" w14:textId="77777777" w:rsidR="004F76B0" w:rsidRDefault="004F76B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14:paraId="003DF976" w14:textId="77777777" w:rsidR="004F76B0" w:rsidRDefault="004F76B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14:paraId="6497C309" w14:textId="77777777" w:rsidR="004F76B0" w:rsidRDefault="004F76B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14:paraId="36CE6762" w14:textId="77777777" w:rsidR="00D26310" w:rsidRDefault="00D2631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lastRenderedPageBreak/>
        <w:t>TOSS-UP</w:t>
      </w:r>
    </w:p>
    <w:p w14:paraId="2760E23C"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AD3E426" w14:textId="3FCBFD13"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 xml:space="preserve">5)  </w:t>
      </w:r>
      <w:r w:rsidR="00BD169F">
        <w:rPr>
          <w:rFonts w:ascii="Times New Roman" w:hAnsi="Times New Roman" w:cs="Times New Roman"/>
        </w:rPr>
        <w:t>ENERGY</w:t>
      </w:r>
      <w:proofErr w:type="gramEnd"/>
      <w:r>
        <w:rPr>
          <w:rFonts w:ascii="Times New Roman" w:hAnsi="Times New Roman" w:cs="Times New Roman"/>
        </w:rPr>
        <w:t xml:space="preserve">  </w:t>
      </w:r>
      <w:r>
        <w:rPr>
          <w:rFonts w:ascii="Times New Roman" w:hAnsi="Times New Roman" w:cs="Times New Roman"/>
          <w:i/>
          <w:iCs/>
        </w:rPr>
        <w:t>Short Answer</w:t>
      </w:r>
      <w:r>
        <w:rPr>
          <w:rFonts w:ascii="Times New Roman" w:hAnsi="Times New Roman" w:cs="Times New Roman"/>
        </w:rPr>
        <w:t xml:space="preserve">  </w:t>
      </w:r>
      <w:r w:rsidR="00CF3C3A">
        <w:rPr>
          <w:rFonts w:ascii="Times New Roman" w:hAnsi="Times New Roman" w:cs="Times New Roman"/>
        </w:rPr>
        <w:t>What technique is used to separate air into liquid oxygen, liquid nitrogen and concentrated argon?</w:t>
      </w:r>
    </w:p>
    <w:p w14:paraId="3DE4632A"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DBD2888" w14:textId="625952D5" w:rsidR="00D26310" w:rsidRDefault="00CF3C3A"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ANSWER:  FRACTIONAL DISTILLATION</w:t>
      </w:r>
      <w:r w:rsidR="00D9026B">
        <w:rPr>
          <w:rFonts w:ascii="Times New Roman" w:hAnsi="Times New Roman" w:cs="Times New Roman"/>
        </w:rPr>
        <w:t xml:space="preserve"> (DO NOT ACCEPT DISTILLATION OR SIMPLE DISTILLATION)</w:t>
      </w:r>
    </w:p>
    <w:p w14:paraId="5CC8E749"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25DBB5B"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0E951C0"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1F1F55D" w14:textId="77777777" w:rsidR="00D26310" w:rsidRDefault="00D2631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TOSS-UP</w:t>
      </w:r>
    </w:p>
    <w:p w14:paraId="0A5EB6A0"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E90BBD3" w14:textId="61467EEE"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 xml:space="preserve">6)  </w:t>
      </w:r>
      <w:r w:rsidR="00BD169F">
        <w:rPr>
          <w:rFonts w:ascii="Times New Roman" w:hAnsi="Times New Roman" w:cs="Times New Roman"/>
        </w:rPr>
        <w:t>ENERGY</w:t>
      </w:r>
      <w:proofErr w:type="gramEnd"/>
      <w:r>
        <w:rPr>
          <w:rFonts w:ascii="Times New Roman" w:hAnsi="Times New Roman" w:cs="Times New Roman"/>
        </w:rPr>
        <w:t xml:space="preserve">  </w:t>
      </w:r>
      <w:r>
        <w:rPr>
          <w:rFonts w:ascii="Times New Roman" w:hAnsi="Times New Roman" w:cs="Times New Roman"/>
          <w:i/>
          <w:iCs/>
        </w:rPr>
        <w:t>Short Answer</w:t>
      </w:r>
      <w:r>
        <w:rPr>
          <w:rFonts w:ascii="Times New Roman" w:hAnsi="Times New Roman" w:cs="Times New Roman"/>
        </w:rPr>
        <w:t xml:space="preserve">  </w:t>
      </w:r>
      <w:r w:rsidR="00641542">
        <w:rPr>
          <w:rFonts w:ascii="Times New Roman" w:hAnsi="Times New Roman" w:cs="Times New Roman"/>
        </w:rPr>
        <w:t>Using the wave power formula, identify all of the following three variables that are directly proportional to the wave energy flux per unit of wave-crest length.</w:t>
      </w:r>
    </w:p>
    <w:p w14:paraId="41828FD7"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8D508D7" w14:textId="74576904"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I. </w:t>
      </w:r>
      <w:proofErr w:type="gramStart"/>
      <w:r w:rsidR="00641542">
        <w:rPr>
          <w:rFonts w:ascii="Times New Roman" w:hAnsi="Times New Roman" w:cs="Times New Roman"/>
        </w:rPr>
        <w:t>wave</w:t>
      </w:r>
      <w:proofErr w:type="gramEnd"/>
      <w:r w:rsidR="00641542">
        <w:rPr>
          <w:rFonts w:ascii="Times New Roman" w:hAnsi="Times New Roman" w:cs="Times New Roman"/>
        </w:rPr>
        <w:t xml:space="preserve"> period</w:t>
      </w:r>
    </w:p>
    <w:p w14:paraId="2FC102DD" w14:textId="2D09D829"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II. </w:t>
      </w:r>
      <w:proofErr w:type="gramStart"/>
      <w:r w:rsidR="00641542">
        <w:rPr>
          <w:rFonts w:ascii="Times New Roman" w:hAnsi="Times New Roman" w:cs="Times New Roman"/>
        </w:rPr>
        <w:t>water</w:t>
      </w:r>
      <w:proofErr w:type="gramEnd"/>
      <w:r w:rsidR="00641542">
        <w:rPr>
          <w:rFonts w:ascii="Times New Roman" w:hAnsi="Times New Roman" w:cs="Times New Roman"/>
        </w:rPr>
        <w:t xml:space="preserve"> density</w:t>
      </w:r>
    </w:p>
    <w:p w14:paraId="6B267574" w14:textId="60386F7E" w:rsidR="00D26310" w:rsidRDefault="00D26310" w:rsidP="006415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III. </w:t>
      </w:r>
      <w:proofErr w:type="gramStart"/>
      <w:r w:rsidR="00641542">
        <w:rPr>
          <w:rFonts w:ascii="Times New Roman" w:hAnsi="Times New Roman" w:cs="Times New Roman"/>
        </w:rPr>
        <w:t>significant</w:t>
      </w:r>
      <w:proofErr w:type="gramEnd"/>
      <w:r w:rsidR="00641542">
        <w:rPr>
          <w:rFonts w:ascii="Times New Roman" w:hAnsi="Times New Roman" w:cs="Times New Roman"/>
        </w:rPr>
        <w:t xml:space="preserve"> wave height</w:t>
      </w:r>
    </w:p>
    <w:p w14:paraId="46962C0F"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A252301" w14:textId="33D78163" w:rsidR="00D26310" w:rsidRDefault="00641542"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t>
      </w:r>
      <w:proofErr w:type="gramStart"/>
      <w:r>
        <w:rPr>
          <w:rFonts w:ascii="Times New Roman" w:hAnsi="Times New Roman" w:cs="Times New Roman"/>
        </w:rPr>
        <w:t>I AND II</w:t>
      </w:r>
      <w:proofErr w:type="gramEnd"/>
    </w:p>
    <w:p w14:paraId="4DBC91E3"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63597F7"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rPr>
      </w:pPr>
    </w:p>
    <w:p w14:paraId="45DB6DEA" w14:textId="77777777" w:rsidR="00D26310" w:rsidRDefault="00D2631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TOSS-UP</w:t>
      </w:r>
    </w:p>
    <w:p w14:paraId="0E1493A9"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1BA7BFB" w14:textId="590904EC"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 xml:space="preserve">7)  </w:t>
      </w:r>
      <w:r w:rsidR="00BD169F">
        <w:rPr>
          <w:rFonts w:ascii="Times New Roman" w:hAnsi="Times New Roman" w:cs="Times New Roman"/>
        </w:rPr>
        <w:t>ENERGY</w:t>
      </w:r>
      <w:proofErr w:type="gramEnd"/>
      <w:r>
        <w:rPr>
          <w:rFonts w:ascii="Times New Roman" w:hAnsi="Times New Roman" w:cs="Times New Roman"/>
        </w:rPr>
        <w:t xml:space="preserve">  </w:t>
      </w:r>
      <w:r>
        <w:rPr>
          <w:rFonts w:ascii="Times New Roman" w:hAnsi="Times New Roman" w:cs="Times New Roman"/>
          <w:i/>
          <w:iCs/>
        </w:rPr>
        <w:t>Short Answer</w:t>
      </w:r>
      <w:r>
        <w:rPr>
          <w:rFonts w:ascii="Times New Roman" w:hAnsi="Times New Roman" w:cs="Times New Roman"/>
        </w:rPr>
        <w:t xml:space="preserve">  </w:t>
      </w:r>
      <w:r w:rsidR="00E13533">
        <w:rPr>
          <w:rFonts w:ascii="Times New Roman" w:hAnsi="Times New Roman" w:cs="Times New Roman"/>
        </w:rPr>
        <w:t>In a thermodynamic cycle, the overall change in a state function is what?</w:t>
      </w:r>
    </w:p>
    <w:p w14:paraId="4A332F3D"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8A815F2" w14:textId="382AB804" w:rsidR="00D26310" w:rsidRDefault="00D2631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t>
      </w:r>
      <w:r w:rsidR="00E13533">
        <w:rPr>
          <w:rFonts w:ascii="Times New Roman" w:hAnsi="Times New Roman" w:cs="Times New Roman"/>
        </w:rPr>
        <w:t>ZERO</w:t>
      </w:r>
    </w:p>
    <w:p w14:paraId="535EB623"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37E32A8"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B6A3DFB"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5D8B634"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5D2B193" w14:textId="77777777" w:rsidR="00D26310" w:rsidRDefault="00D2631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TOSS-UP</w:t>
      </w:r>
    </w:p>
    <w:p w14:paraId="1EF30F39"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D9BC7BC" w14:textId="58A0573A"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8)  </w:t>
      </w:r>
      <w:proofErr w:type="gramStart"/>
      <w:r w:rsidR="00BD169F">
        <w:rPr>
          <w:rFonts w:ascii="Times New Roman" w:hAnsi="Times New Roman" w:cs="Times New Roman"/>
        </w:rPr>
        <w:t>ENERGY</w:t>
      </w:r>
      <w:r>
        <w:rPr>
          <w:rFonts w:ascii="Times New Roman" w:hAnsi="Times New Roman" w:cs="Times New Roman"/>
        </w:rPr>
        <w:t xml:space="preserve">  </w:t>
      </w:r>
      <w:r>
        <w:rPr>
          <w:rFonts w:ascii="Times New Roman" w:hAnsi="Times New Roman" w:cs="Times New Roman"/>
          <w:i/>
          <w:iCs/>
        </w:rPr>
        <w:t>Short</w:t>
      </w:r>
      <w:proofErr w:type="gramEnd"/>
      <w:r>
        <w:rPr>
          <w:rFonts w:ascii="Times New Roman" w:hAnsi="Times New Roman" w:cs="Times New Roman"/>
          <w:i/>
          <w:iCs/>
        </w:rPr>
        <w:t xml:space="preserve"> Answer</w:t>
      </w:r>
      <w:r>
        <w:rPr>
          <w:rFonts w:ascii="Times New Roman" w:hAnsi="Times New Roman" w:cs="Times New Roman"/>
        </w:rPr>
        <w:t xml:space="preserve">  </w:t>
      </w:r>
      <w:r w:rsidR="00E13533">
        <w:rPr>
          <w:rFonts w:ascii="Times New Roman" w:hAnsi="Times New Roman" w:cs="Times New Roman"/>
        </w:rPr>
        <w:t>What is the name of the specific thermodynamic cycle used to find the lattice energy of a specific compound?</w:t>
      </w:r>
    </w:p>
    <w:p w14:paraId="0C4A62D3"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CBDDEF1"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B1E966C" w14:textId="07C5BD78" w:rsidR="00D26310" w:rsidRDefault="00E13533"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ANSWER:  BORN-HABER CYCLE</w:t>
      </w:r>
    </w:p>
    <w:p w14:paraId="1F7D8308"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D187C8F"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F6F4BB3"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Pr>
          <w:rFonts w:ascii="Times New Roman" w:hAnsi="Times New Roman" w:cs="Times New Roman"/>
        </w:rPr>
        <w:tab/>
      </w:r>
    </w:p>
    <w:p w14:paraId="0BB7CC06"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D221FB1" w14:textId="77777777" w:rsidR="004F76B0" w:rsidRDefault="004F76B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14:paraId="11268EFD" w14:textId="77777777" w:rsidR="004F76B0" w:rsidRDefault="004F76B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14:paraId="0F48308B" w14:textId="77777777" w:rsidR="004F76B0" w:rsidRDefault="004F76B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14:paraId="251ACC49" w14:textId="77777777" w:rsidR="00D26310" w:rsidRDefault="00D2631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TOSS-UP</w:t>
      </w:r>
    </w:p>
    <w:p w14:paraId="101BD8A6"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rPr>
      </w:pPr>
    </w:p>
    <w:p w14:paraId="175320C3" w14:textId="45447A2A"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 xml:space="preserve">9)  </w:t>
      </w:r>
      <w:r w:rsidR="00BD169F">
        <w:rPr>
          <w:rFonts w:ascii="Times New Roman" w:hAnsi="Times New Roman" w:cs="Times New Roman"/>
        </w:rPr>
        <w:t>ENERGY</w:t>
      </w:r>
      <w:proofErr w:type="gramEnd"/>
      <w:r>
        <w:rPr>
          <w:rFonts w:ascii="Times New Roman" w:hAnsi="Times New Roman" w:cs="Times New Roman"/>
        </w:rPr>
        <w:t xml:space="preserve">  </w:t>
      </w:r>
      <w:r w:rsidR="008F27A0">
        <w:rPr>
          <w:rFonts w:ascii="Times New Roman" w:hAnsi="Times New Roman" w:cs="Times New Roman"/>
          <w:i/>
          <w:iCs/>
        </w:rPr>
        <w:t>Short Answer</w:t>
      </w:r>
      <w:r>
        <w:rPr>
          <w:rFonts w:ascii="Times New Roman" w:hAnsi="Times New Roman" w:cs="Times New Roman"/>
        </w:rPr>
        <w:t xml:space="preserve">  </w:t>
      </w:r>
      <w:r w:rsidR="008F27A0">
        <w:rPr>
          <w:rFonts w:ascii="Times New Roman" w:hAnsi="Times New Roman" w:cs="Times New Roman"/>
        </w:rPr>
        <w:t>One of the main environmental repercussions of geothermal energy is the fact that fluids drawn from the deep earth carry a mixture of gases that contribute to global warming, acid rain and noxious smells. By name or number, identify all of the following that are gases that can be found in this mixture.</w:t>
      </w:r>
    </w:p>
    <w:p w14:paraId="6B1CA51D"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4F7464A" w14:textId="3D536308"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I. </w:t>
      </w:r>
      <w:proofErr w:type="gramStart"/>
      <w:r w:rsidR="008F27A0">
        <w:rPr>
          <w:rFonts w:ascii="Times New Roman" w:hAnsi="Times New Roman" w:cs="Times New Roman"/>
        </w:rPr>
        <w:t>carbon</w:t>
      </w:r>
      <w:proofErr w:type="gramEnd"/>
      <w:r w:rsidR="008F27A0">
        <w:rPr>
          <w:rFonts w:ascii="Times New Roman" w:hAnsi="Times New Roman" w:cs="Times New Roman"/>
        </w:rPr>
        <w:t xml:space="preserve"> dioxide</w:t>
      </w:r>
    </w:p>
    <w:p w14:paraId="5D506F5B" w14:textId="1A7E7256"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II. </w:t>
      </w:r>
      <w:proofErr w:type="gramStart"/>
      <w:r w:rsidR="008F27A0">
        <w:rPr>
          <w:rFonts w:ascii="Times New Roman" w:hAnsi="Times New Roman" w:cs="Times New Roman"/>
        </w:rPr>
        <w:t>hydrogen</w:t>
      </w:r>
      <w:proofErr w:type="gramEnd"/>
      <w:r w:rsidR="008F27A0">
        <w:rPr>
          <w:rFonts w:ascii="Times New Roman" w:hAnsi="Times New Roman" w:cs="Times New Roman"/>
        </w:rPr>
        <w:t xml:space="preserve"> sulfide</w:t>
      </w:r>
    </w:p>
    <w:p w14:paraId="71CCD42A" w14:textId="74D32864"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III. </w:t>
      </w:r>
      <w:proofErr w:type="gramStart"/>
      <w:r w:rsidR="008F27A0">
        <w:rPr>
          <w:rFonts w:ascii="Times New Roman" w:hAnsi="Times New Roman" w:cs="Times New Roman"/>
        </w:rPr>
        <w:t>methane</w:t>
      </w:r>
      <w:proofErr w:type="gramEnd"/>
    </w:p>
    <w:p w14:paraId="59F454DB" w14:textId="133C9930"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IV. </w:t>
      </w:r>
      <w:proofErr w:type="gramStart"/>
      <w:r w:rsidR="008F27A0">
        <w:rPr>
          <w:rFonts w:ascii="Times New Roman" w:hAnsi="Times New Roman" w:cs="Times New Roman"/>
        </w:rPr>
        <w:t>ammonia</w:t>
      </w:r>
      <w:proofErr w:type="gramEnd"/>
    </w:p>
    <w:p w14:paraId="0D682A4E"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02BB685" w14:textId="670F520B" w:rsidR="00D26310" w:rsidRDefault="008F27A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ALL OF THEM </w:t>
      </w:r>
    </w:p>
    <w:p w14:paraId="5805F165"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70A8AE0"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rPr>
      </w:pPr>
    </w:p>
    <w:p w14:paraId="6A7EB5BF"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rPr>
      </w:pPr>
    </w:p>
    <w:p w14:paraId="1A0F62B1"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p>
    <w:p w14:paraId="5B49CEE8" w14:textId="77777777" w:rsidR="00D26310" w:rsidRDefault="00D2631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TOSS-UP</w:t>
      </w:r>
    </w:p>
    <w:p w14:paraId="3993735F"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8BDDC3A" w14:textId="41E6B759" w:rsidR="00D26310" w:rsidRDefault="00D26310" w:rsidP="00D26310">
      <w:pPr>
        <w:widowControl w:val="0"/>
        <w:numPr>
          <w:ilvl w:val="0"/>
          <w:numId w:val="2"/>
        </w:numPr>
        <w:tabs>
          <w:tab w:val="left" w:pos="20"/>
          <w:tab w:val="left" w:pos="39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79" w:hanging="380"/>
        <w:rPr>
          <w:rFonts w:ascii="Times New Roman" w:hAnsi="Times New Roman" w:cs="Times New Roman"/>
        </w:rPr>
      </w:pPr>
      <w:r>
        <w:rPr>
          <w:rFonts w:ascii="Times New Roman" w:hAnsi="Times New Roman" w:cs="Times New Roman"/>
        </w:rPr>
        <w:t xml:space="preserve">10) </w:t>
      </w:r>
      <w:proofErr w:type="gramStart"/>
      <w:r w:rsidR="00BD169F">
        <w:rPr>
          <w:rFonts w:ascii="Times New Roman" w:hAnsi="Times New Roman" w:cs="Times New Roman"/>
        </w:rPr>
        <w:t>ENERGY</w:t>
      </w:r>
      <w:r>
        <w:rPr>
          <w:rFonts w:ascii="Times New Roman" w:hAnsi="Times New Roman" w:cs="Times New Roman"/>
        </w:rPr>
        <w:t xml:space="preserve">  </w:t>
      </w:r>
      <w:r>
        <w:rPr>
          <w:rFonts w:ascii="Times New Roman" w:hAnsi="Times New Roman" w:cs="Times New Roman"/>
          <w:i/>
          <w:iCs/>
        </w:rPr>
        <w:t>Short</w:t>
      </w:r>
      <w:proofErr w:type="gramEnd"/>
      <w:r>
        <w:rPr>
          <w:rFonts w:ascii="Times New Roman" w:hAnsi="Times New Roman" w:cs="Times New Roman"/>
          <w:i/>
          <w:iCs/>
        </w:rPr>
        <w:t xml:space="preserve"> Answer </w:t>
      </w:r>
      <w:r>
        <w:rPr>
          <w:rFonts w:ascii="Times New Roman" w:hAnsi="Times New Roman" w:cs="Times New Roman"/>
        </w:rPr>
        <w:t xml:space="preserve"> </w:t>
      </w:r>
      <w:r w:rsidR="003A1AD3">
        <w:rPr>
          <w:rFonts w:ascii="Times New Roman" w:hAnsi="Times New Roman" w:cs="Times New Roman"/>
        </w:rPr>
        <w:t>By using a mathematical relation between the temperature at the hot source and the temperature of the cold sink of a Carnot engine, Kelvin was able to deduce that the zero of his scale occurred at a Carnot efficiency of what?</w:t>
      </w:r>
    </w:p>
    <w:p w14:paraId="6C389CA3"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2DE0DBA" w14:textId="724B106A" w:rsidR="00D26310" w:rsidRDefault="003A1AD3"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ANSWER:  1</w:t>
      </w:r>
    </w:p>
    <w:p w14:paraId="2BC183CB"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9E9D9D0"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B55DCF3"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80A2EB2" w14:textId="77777777" w:rsidR="00D26310" w:rsidRDefault="00D2631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TOSS-UP</w:t>
      </w:r>
    </w:p>
    <w:p w14:paraId="09AE2308"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8829E81" w14:textId="15D3BC0D"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11</w:t>
      </w:r>
      <w:proofErr w:type="gramStart"/>
      <w:r>
        <w:rPr>
          <w:rFonts w:ascii="Times New Roman" w:hAnsi="Times New Roman" w:cs="Times New Roman"/>
        </w:rPr>
        <w:t xml:space="preserve">)  </w:t>
      </w:r>
      <w:r w:rsidR="00BD169F">
        <w:rPr>
          <w:rFonts w:ascii="Times New Roman" w:hAnsi="Times New Roman" w:cs="Times New Roman"/>
        </w:rPr>
        <w:t>ENERGY</w:t>
      </w:r>
      <w:proofErr w:type="gramEnd"/>
      <w:r>
        <w:rPr>
          <w:rFonts w:ascii="Times New Roman" w:hAnsi="Times New Roman" w:cs="Times New Roman"/>
        </w:rPr>
        <w:t xml:space="preserve">  </w:t>
      </w:r>
      <w:r>
        <w:rPr>
          <w:rFonts w:ascii="Times New Roman" w:hAnsi="Times New Roman" w:cs="Times New Roman"/>
          <w:i/>
          <w:iCs/>
        </w:rPr>
        <w:t xml:space="preserve">Short Answer  </w:t>
      </w:r>
      <w:r w:rsidR="00E20769">
        <w:rPr>
          <w:rFonts w:ascii="Times New Roman" w:hAnsi="Times New Roman" w:cs="Times New Roman"/>
        </w:rPr>
        <w:t xml:space="preserve">What is the name of the following expression: </w:t>
      </w:r>
      <w:proofErr w:type="spellStart"/>
      <w:r w:rsidR="00E20769">
        <w:rPr>
          <w:rFonts w:ascii="Times New Roman" w:hAnsi="Times New Roman" w:cs="Times New Roman"/>
        </w:rPr>
        <w:t>dS</w:t>
      </w:r>
      <w:proofErr w:type="spellEnd"/>
      <w:r w:rsidR="00E20769">
        <w:rPr>
          <w:rFonts w:ascii="Times New Roman" w:hAnsi="Times New Roman" w:cs="Times New Roman"/>
        </w:rPr>
        <w:t xml:space="preserve"> </w:t>
      </w:r>
      <w:r w:rsidR="0062384F">
        <w:rPr>
          <w:rFonts w:ascii="Times New Roman" w:hAnsi="Times New Roman" w:cs="Times New Roman"/>
        </w:rPr>
        <w:t>must be greater than or equal to (</w:t>
      </w:r>
      <w:proofErr w:type="spellStart"/>
      <w:r w:rsidR="0062384F">
        <w:rPr>
          <w:rFonts w:ascii="Times New Roman" w:hAnsi="Times New Roman" w:cs="Times New Roman"/>
        </w:rPr>
        <w:t>dq</w:t>
      </w:r>
      <w:proofErr w:type="spellEnd"/>
      <w:r w:rsidR="0062384F">
        <w:rPr>
          <w:rFonts w:ascii="Times New Roman" w:hAnsi="Times New Roman" w:cs="Times New Roman"/>
        </w:rPr>
        <w:t>/T).</w:t>
      </w:r>
    </w:p>
    <w:p w14:paraId="4607A855"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ED1AD41" w14:textId="766324E4" w:rsidR="00D26310" w:rsidRDefault="0062384F"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ANSWER:   CLASIUS INEQUALITY</w:t>
      </w:r>
    </w:p>
    <w:p w14:paraId="3CF0716D"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F3C4221"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5C1DC87"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93620A7" w14:textId="77777777" w:rsidR="00D26310" w:rsidRDefault="00D2631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TOSS-UP</w:t>
      </w:r>
    </w:p>
    <w:p w14:paraId="1C8F7904"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72259D5" w14:textId="2899864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12</w:t>
      </w:r>
      <w:proofErr w:type="gramStart"/>
      <w:r>
        <w:rPr>
          <w:rFonts w:ascii="Times New Roman" w:hAnsi="Times New Roman" w:cs="Times New Roman"/>
        </w:rPr>
        <w:t xml:space="preserve">)  </w:t>
      </w:r>
      <w:r w:rsidR="00BD169F">
        <w:rPr>
          <w:rFonts w:ascii="Times New Roman" w:hAnsi="Times New Roman" w:cs="Times New Roman"/>
        </w:rPr>
        <w:t>ENERGY</w:t>
      </w:r>
      <w:proofErr w:type="gramEnd"/>
      <w:r>
        <w:rPr>
          <w:rFonts w:ascii="Times New Roman" w:hAnsi="Times New Roman" w:cs="Times New Roman"/>
        </w:rPr>
        <w:t xml:space="preserve">  </w:t>
      </w:r>
      <w:r>
        <w:rPr>
          <w:rFonts w:ascii="Times New Roman" w:hAnsi="Times New Roman" w:cs="Times New Roman"/>
          <w:i/>
          <w:iCs/>
        </w:rPr>
        <w:t>Short Answer</w:t>
      </w:r>
      <w:r>
        <w:rPr>
          <w:rFonts w:ascii="Times New Roman" w:hAnsi="Times New Roman" w:cs="Times New Roman"/>
        </w:rPr>
        <w:t xml:space="preserve">  </w:t>
      </w:r>
      <w:r w:rsidR="009C0D5E">
        <w:rPr>
          <w:rFonts w:ascii="Times New Roman" w:hAnsi="Times New Roman" w:cs="Times New Roman"/>
        </w:rPr>
        <w:t>What is the name of the empirical observation that a wide range of liquids give approximately the same standard entropy of vaporization at about 85 J/</w:t>
      </w:r>
      <w:proofErr w:type="spellStart"/>
      <w:r w:rsidR="009C0D5E">
        <w:rPr>
          <w:rFonts w:ascii="Times New Roman" w:hAnsi="Times New Roman" w:cs="Times New Roman"/>
        </w:rPr>
        <w:t>Kmol</w:t>
      </w:r>
      <w:proofErr w:type="spellEnd"/>
      <w:r w:rsidR="009C0D5E">
        <w:rPr>
          <w:rFonts w:ascii="Times New Roman" w:hAnsi="Times New Roman" w:cs="Times New Roman"/>
        </w:rPr>
        <w:t>?</w:t>
      </w:r>
    </w:p>
    <w:p w14:paraId="0BDD0FE2"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AB6F9DD" w14:textId="4B931EF5" w:rsidR="00D26310" w:rsidRDefault="00D2631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t>
      </w:r>
      <w:r w:rsidR="009C0D5E">
        <w:rPr>
          <w:rFonts w:ascii="Times New Roman" w:hAnsi="Times New Roman" w:cs="Times New Roman"/>
        </w:rPr>
        <w:t>TROUTON’S RULE</w:t>
      </w:r>
    </w:p>
    <w:p w14:paraId="189C65EF"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2FF42B6"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rPr>
      </w:pPr>
    </w:p>
    <w:p w14:paraId="0ADE44C3" w14:textId="77777777" w:rsidR="004F76B0" w:rsidRDefault="004F76B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14:paraId="3AC10874" w14:textId="77777777" w:rsidR="00D26310" w:rsidRDefault="00D2631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TOSS-UP</w:t>
      </w:r>
    </w:p>
    <w:p w14:paraId="1A6E14EC"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C255FDA" w14:textId="4C88F40F"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13) </w:t>
      </w:r>
      <w:proofErr w:type="gramStart"/>
      <w:r w:rsidR="00BD169F">
        <w:rPr>
          <w:rFonts w:ascii="Times New Roman" w:hAnsi="Times New Roman" w:cs="Times New Roman"/>
        </w:rPr>
        <w:t>ENERGY</w:t>
      </w:r>
      <w:r>
        <w:rPr>
          <w:rFonts w:ascii="Times New Roman" w:hAnsi="Times New Roman" w:cs="Times New Roman"/>
        </w:rPr>
        <w:t xml:space="preserve">  </w:t>
      </w:r>
      <w:r>
        <w:rPr>
          <w:rFonts w:ascii="Times New Roman" w:hAnsi="Times New Roman" w:cs="Times New Roman"/>
          <w:i/>
          <w:iCs/>
        </w:rPr>
        <w:t>Short</w:t>
      </w:r>
      <w:proofErr w:type="gramEnd"/>
      <w:r>
        <w:rPr>
          <w:rFonts w:ascii="Times New Roman" w:hAnsi="Times New Roman" w:cs="Times New Roman"/>
          <w:i/>
          <w:iCs/>
        </w:rPr>
        <w:t xml:space="preserve"> Answer</w:t>
      </w:r>
      <w:r>
        <w:rPr>
          <w:rFonts w:ascii="Times New Roman" w:hAnsi="Times New Roman" w:cs="Times New Roman"/>
        </w:rPr>
        <w:t xml:space="preserve">  </w:t>
      </w:r>
      <w:r w:rsidR="00367266">
        <w:rPr>
          <w:rFonts w:ascii="Times New Roman" w:hAnsi="Times New Roman" w:cs="Times New Roman"/>
        </w:rPr>
        <w:t>By name or number, identify all of the following four types of plants that can be used for industrial biomass.</w:t>
      </w:r>
    </w:p>
    <w:p w14:paraId="66AE6C98" w14:textId="77777777" w:rsidR="00367266" w:rsidRDefault="00367266"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D07D26B" w14:textId="2DC0A805" w:rsidR="00367266" w:rsidRDefault="00367266"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I. </w:t>
      </w:r>
      <w:proofErr w:type="spellStart"/>
      <w:proofErr w:type="gramStart"/>
      <w:r>
        <w:rPr>
          <w:rFonts w:ascii="Times New Roman" w:hAnsi="Times New Roman" w:cs="Times New Roman"/>
        </w:rPr>
        <w:t>switchgrass</w:t>
      </w:r>
      <w:proofErr w:type="spellEnd"/>
      <w:proofErr w:type="gramEnd"/>
    </w:p>
    <w:p w14:paraId="1C3EBC0B" w14:textId="485D4770" w:rsidR="00367266" w:rsidRDefault="00367266"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II. </w:t>
      </w:r>
      <w:proofErr w:type="gramStart"/>
      <w:r>
        <w:rPr>
          <w:rFonts w:ascii="Times New Roman" w:hAnsi="Times New Roman" w:cs="Times New Roman"/>
        </w:rPr>
        <w:t>hemp</w:t>
      </w:r>
      <w:proofErr w:type="gramEnd"/>
    </w:p>
    <w:p w14:paraId="2FD98F5A" w14:textId="00E0D981" w:rsidR="00367266" w:rsidRDefault="00367266"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III. </w:t>
      </w:r>
      <w:proofErr w:type="gramStart"/>
      <w:r>
        <w:rPr>
          <w:rFonts w:ascii="Times New Roman" w:hAnsi="Times New Roman" w:cs="Times New Roman"/>
        </w:rPr>
        <w:t>corn</w:t>
      </w:r>
      <w:proofErr w:type="gramEnd"/>
    </w:p>
    <w:p w14:paraId="3D8A6210" w14:textId="4D04ED99" w:rsidR="00367266" w:rsidRDefault="00367266"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IV. </w:t>
      </w:r>
      <w:proofErr w:type="spellStart"/>
      <w:proofErr w:type="gramStart"/>
      <w:r>
        <w:rPr>
          <w:rFonts w:ascii="Times New Roman" w:hAnsi="Times New Roman" w:cs="Times New Roman"/>
        </w:rPr>
        <w:t>miscanthus</w:t>
      </w:r>
      <w:proofErr w:type="spellEnd"/>
      <w:proofErr w:type="gramEnd"/>
    </w:p>
    <w:p w14:paraId="10DAF7EE"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rPr>
      </w:pPr>
    </w:p>
    <w:p w14:paraId="3B660EBF" w14:textId="36A85EEC" w:rsidR="00D26310" w:rsidRDefault="00367266"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ANSWER:  ALL OF THEM</w:t>
      </w:r>
    </w:p>
    <w:p w14:paraId="55509272"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F0F102F"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FEC9CB6"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344D074" w14:textId="77777777" w:rsidR="00D26310" w:rsidRDefault="00D2631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TOSS-UP</w:t>
      </w:r>
    </w:p>
    <w:p w14:paraId="41FDBFEB"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EB862AD" w14:textId="018902AD"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14</w:t>
      </w:r>
      <w:proofErr w:type="gramStart"/>
      <w:r>
        <w:rPr>
          <w:rFonts w:ascii="Times New Roman" w:hAnsi="Times New Roman" w:cs="Times New Roman"/>
        </w:rPr>
        <w:t xml:space="preserve">)  </w:t>
      </w:r>
      <w:r w:rsidR="00BD169F">
        <w:rPr>
          <w:rFonts w:ascii="Times New Roman" w:hAnsi="Times New Roman" w:cs="Times New Roman"/>
        </w:rPr>
        <w:t>ENERGY</w:t>
      </w:r>
      <w:proofErr w:type="gramEnd"/>
      <w:r>
        <w:rPr>
          <w:rFonts w:ascii="Times New Roman" w:hAnsi="Times New Roman" w:cs="Times New Roman"/>
        </w:rPr>
        <w:t xml:space="preserve">  </w:t>
      </w:r>
      <w:r>
        <w:rPr>
          <w:rFonts w:ascii="Times New Roman" w:hAnsi="Times New Roman" w:cs="Times New Roman"/>
          <w:i/>
          <w:iCs/>
        </w:rPr>
        <w:t>Multiple Choice</w:t>
      </w:r>
      <w:r>
        <w:rPr>
          <w:rFonts w:ascii="Times New Roman" w:hAnsi="Times New Roman" w:cs="Times New Roman"/>
        </w:rPr>
        <w:t xml:space="preserve">  </w:t>
      </w:r>
      <w:r w:rsidR="007E711E">
        <w:rPr>
          <w:rFonts w:ascii="Times New Roman" w:hAnsi="Times New Roman" w:cs="Times New Roman"/>
        </w:rPr>
        <w:t>Approximately what percent of the energy from the sun is absorbed by clouds, oceans and land masses?</w:t>
      </w:r>
    </w:p>
    <w:p w14:paraId="42AE6B8D"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860DEDC" w14:textId="0D8C0CB7" w:rsidR="00D26310" w:rsidRDefault="007E711E"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proofErr w:type="gramStart"/>
      <w:r>
        <w:rPr>
          <w:rFonts w:ascii="Times New Roman" w:hAnsi="Times New Roman" w:cs="Times New Roman"/>
        </w:rPr>
        <w:t>W)  30</w:t>
      </w:r>
      <w:proofErr w:type="gramEnd"/>
      <w:r>
        <w:rPr>
          <w:rFonts w:ascii="Times New Roman" w:hAnsi="Times New Roman" w:cs="Times New Roman"/>
        </w:rPr>
        <w:t>%</w:t>
      </w:r>
    </w:p>
    <w:p w14:paraId="77526134" w14:textId="6B5F3A67" w:rsidR="00D26310" w:rsidRDefault="007E711E"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X)  50</w:t>
      </w:r>
      <w:proofErr w:type="gramEnd"/>
      <w:r>
        <w:rPr>
          <w:rFonts w:ascii="Times New Roman" w:hAnsi="Times New Roman" w:cs="Times New Roman"/>
        </w:rPr>
        <w:t>%</w:t>
      </w:r>
    </w:p>
    <w:p w14:paraId="2E680C71" w14:textId="0AA6EF42" w:rsidR="00D26310" w:rsidRDefault="007E711E"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Y)  70</w:t>
      </w:r>
      <w:proofErr w:type="gramEnd"/>
      <w:r>
        <w:rPr>
          <w:rFonts w:ascii="Times New Roman" w:hAnsi="Times New Roman" w:cs="Times New Roman"/>
        </w:rPr>
        <w:t>%</w:t>
      </w:r>
    </w:p>
    <w:p w14:paraId="68B20AF6" w14:textId="3B32FF71" w:rsidR="00D26310" w:rsidRDefault="007E711E"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Z)  90</w:t>
      </w:r>
      <w:proofErr w:type="gramEnd"/>
      <w:r>
        <w:rPr>
          <w:rFonts w:ascii="Times New Roman" w:hAnsi="Times New Roman" w:cs="Times New Roman"/>
        </w:rPr>
        <w:t>%</w:t>
      </w:r>
    </w:p>
    <w:p w14:paraId="115B7D40"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DE0B9B7" w14:textId="31EFE936" w:rsidR="00D26310" w:rsidRDefault="007E711E"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ANSWER:  Y) 70%</w:t>
      </w:r>
    </w:p>
    <w:p w14:paraId="3141ADE6"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FB91351"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rPr>
      </w:pPr>
    </w:p>
    <w:p w14:paraId="3A26DE32" w14:textId="77777777" w:rsidR="00D26310" w:rsidRDefault="00D2631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TOSS-UP</w:t>
      </w:r>
    </w:p>
    <w:p w14:paraId="002700DB"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p>
    <w:p w14:paraId="7358791E" w14:textId="1F20553F"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15</w:t>
      </w:r>
      <w:proofErr w:type="gramStart"/>
      <w:r>
        <w:rPr>
          <w:rFonts w:ascii="Times New Roman" w:hAnsi="Times New Roman" w:cs="Times New Roman"/>
        </w:rPr>
        <w:t xml:space="preserve">)  </w:t>
      </w:r>
      <w:r w:rsidR="00BD169F">
        <w:rPr>
          <w:rFonts w:ascii="Times New Roman" w:hAnsi="Times New Roman" w:cs="Times New Roman"/>
        </w:rPr>
        <w:t>ENERGY</w:t>
      </w:r>
      <w:proofErr w:type="gramEnd"/>
      <w:r>
        <w:rPr>
          <w:rFonts w:ascii="Times New Roman" w:hAnsi="Times New Roman" w:cs="Times New Roman"/>
        </w:rPr>
        <w:t xml:space="preserve">  </w:t>
      </w:r>
      <w:r>
        <w:rPr>
          <w:rFonts w:ascii="Times New Roman" w:hAnsi="Times New Roman" w:cs="Times New Roman"/>
          <w:i/>
          <w:iCs/>
        </w:rPr>
        <w:t>Multiple Choice</w:t>
      </w:r>
      <w:r>
        <w:rPr>
          <w:rFonts w:ascii="Times New Roman" w:hAnsi="Times New Roman" w:cs="Times New Roman"/>
        </w:rPr>
        <w:t xml:space="preserve">  </w:t>
      </w:r>
      <w:r w:rsidR="008F35EC">
        <w:rPr>
          <w:rFonts w:ascii="Times New Roman" w:hAnsi="Times New Roman" w:cs="Times New Roman"/>
        </w:rPr>
        <w:t xml:space="preserve">As of 2006, what country is the world leader in the total installed capacity of solar hot water systems with 70 </w:t>
      </w:r>
      <w:proofErr w:type="spellStart"/>
      <w:r w:rsidR="008F35EC">
        <w:rPr>
          <w:rFonts w:ascii="Times New Roman" w:hAnsi="Times New Roman" w:cs="Times New Roman"/>
        </w:rPr>
        <w:t>gigawatts</w:t>
      </w:r>
      <w:proofErr w:type="spellEnd"/>
      <w:r w:rsidR="008F35EC">
        <w:rPr>
          <w:rFonts w:ascii="Times New Roman" w:hAnsi="Times New Roman" w:cs="Times New Roman"/>
        </w:rPr>
        <w:t xml:space="preserve"> installed?</w:t>
      </w:r>
    </w:p>
    <w:p w14:paraId="242B7082"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187EFCA" w14:textId="115572CB" w:rsidR="00D26310" w:rsidRDefault="00D2631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proofErr w:type="gramStart"/>
      <w:r>
        <w:rPr>
          <w:rFonts w:ascii="Times New Roman" w:hAnsi="Times New Roman" w:cs="Times New Roman"/>
        </w:rPr>
        <w:t xml:space="preserve">W)  </w:t>
      </w:r>
      <w:r w:rsidR="008F35EC">
        <w:rPr>
          <w:rFonts w:ascii="Times New Roman" w:hAnsi="Times New Roman" w:cs="Times New Roman"/>
        </w:rPr>
        <w:t>Canada</w:t>
      </w:r>
      <w:proofErr w:type="gramEnd"/>
    </w:p>
    <w:p w14:paraId="4706D393" w14:textId="3C31B0C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 xml:space="preserve">X)  </w:t>
      </w:r>
      <w:r w:rsidR="008F35EC">
        <w:rPr>
          <w:rFonts w:ascii="Times New Roman" w:hAnsi="Times New Roman" w:cs="Times New Roman"/>
        </w:rPr>
        <w:t>Australia</w:t>
      </w:r>
      <w:proofErr w:type="gramEnd"/>
    </w:p>
    <w:p w14:paraId="6BEF9B45" w14:textId="0ED65D4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 xml:space="preserve">Y)  </w:t>
      </w:r>
      <w:r w:rsidR="008F35EC">
        <w:rPr>
          <w:rFonts w:ascii="Times New Roman" w:hAnsi="Times New Roman" w:cs="Times New Roman"/>
        </w:rPr>
        <w:t>Japan</w:t>
      </w:r>
      <w:proofErr w:type="gramEnd"/>
    </w:p>
    <w:p w14:paraId="6224A358" w14:textId="3D390125"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 xml:space="preserve">Z)  </w:t>
      </w:r>
      <w:r w:rsidR="008F35EC">
        <w:rPr>
          <w:rFonts w:ascii="Times New Roman" w:hAnsi="Times New Roman" w:cs="Times New Roman"/>
        </w:rPr>
        <w:t>China</w:t>
      </w:r>
      <w:proofErr w:type="gramEnd"/>
    </w:p>
    <w:p w14:paraId="329B5BC8"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D1CE851"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9092B0B" w14:textId="1D3FFB33" w:rsidR="00D26310" w:rsidRDefault="008F35EC"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ANSWER:  Z</w:t>
      </w:r>
      <w:r w:rsidR="00D26310">
        <w:rPr>
          <w:rFonts w:ascii="Times New Roman" w:hAnsi="Times New Roman" w:cs="Times New Roman"/>
        </w:rPr>
        <w:t xml:space="preserve">) </w:t>
      </w:r>
      <w:r>
        <w:rPr>
          <w:rFonts w:ascii="Times New Roman" w:hAnsi="Times New Roman" w:cs="Times New Roman"/>
        </w:rPr>
        <w:t>CHINA</w:t>
      </w:r>
    </w:p>
    <w:p w14:paraId="5FC500A3"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3B65D89"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rPr>
      </w:pPr>
    </w:p>
    <w:p w14:paraId="262F0EF6"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65DC410"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6378BB5"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BF755D4"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p>
    <w:p w14:paraId="7AA46CE5"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rPr>
      </w:pPr>
    </w:p>
    <w:p w14:paraId="10F286F4"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rPr>
      </w:pPr>
    </w:p>
    <w:p w14:paraId="432FF88F" w14:textId="77777777" w:rsidR="00D26310" w:rsidRDefault="00D2631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TOSS-UP</w:t>
      </w:r>
    </w:p>
    <w:p w14:paraId="225F6F73"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2435F07" w14:textId="23308A33"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Times New Roman" w:hAnsi="Times New Roman" w:cs="Times New Roman"/>
        </w:rPr>
      </w:pPr>
      <w:r>
        <w:rPr>
          <w:rFonts w:ascii="Times New Roman" w:hAnsi="Times New Roman" w:cs="Times New Roman"/>
        </w:rPr>
        <w:t>16</w:t>
      </w:r>
      <w:proofErr w:type="gramStart"/>
      <w:r>
        <w:rPr>
          <w:rFonts w:ascii="Times New Roman" w:hAnsi="Times New Roman" w:cs="Times New Roman"/>
        </w:rPr>
        <w:t xml:space="preserve">)  </w:t>
      </w:r>
      <w:r w:rsidR="00BD169F">
        <w:rPr>
          <w:rFonts w:ascii="Times New Roman" w:hAnsi="Times New Roman" w:cs="Times New Roman"/>
        </w:rPr>
        <w:t>ENERGY</w:t>
      </w:r>
      <w:proofErr w:type="gramEnd"/>
      <w:r>
        <w:rPr>
          <w:rFonts w:ascii="Times New Roman" w:hAnsi="Times New Roman" w:cs="Times New Roman"/>
        </w:rPr>
        <w:t xml:space="preserve">  </w:t>
      </w:r>
      <w:r>
        <w:rPr>
          <w:rFonts w:ascii="Times New Roman" w:hAnsi="Times New Roman" w:cs="Times New Roman"/>
          <w:i/>
          <w:iCs/>
        </w:rPr>
        <w:t xml:space="preserve">Multiple Choice </w:t>
      </w:r>
      <w:r>
        <w:rPr>
          <w:rFonts w:ascii="Times New Roman" w:hAnsi="Times New Roman" w:cs="Times New Roman"/>
        </w:rPr>
        <w:t xml:space="preserve"> </w:t>
      </w:r>
      <w:r w:rsidR="00A70752">
        <w:rPr>
          <w:rFonts w:ascii="Times New Roman" w:hAnsi="Times New Roman" w:cs="Times New Roman"/>
        </w:rPr>
        <w:t>In what country was the world’s first wave farm created?</w:t>
      </w:r>
    </w:p>
    <w:p w14:paraId="2DA157A0"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Times New Roman" w:hAnsi="Times New Roman" w:cs="Times New Roman"/>
        </w:rPr>
      </w:pPr>
    </w:p>
    <w:p w14:paraId="21AB64ED" w14:textId="66734805" w:rsidR="00D26310" w:rsidRDefault="00A70752"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outlineLvl w:val="0"/>
        <w:rPr>
          <w:rFonts w:ascii="Times New Roman" w:hAnsi="Times New Roman" w:cs="Times New Roman"/>
        </w:rPr>
      </w:pPr>
      <w:proofErr w:type="gramStart"/>
      <w:r>
        <w:rPr>
          <w:rFonts w:ascii="Times New Roman" w:hAnsi="Times New Roman" w:cs="Times New Roman"/>
        </w:rPr>
        <w:t>W)  Scotland</w:t>
      </w:r>
      <w:proofErr w:type="gramEnd"/>
    </w:p>
    <w:p w14:paraId="474B9CBB" w14:textId="3CB3CAF3" w:rsidR="00D26310" w:rsidRDefault="00A70752" w:rsidP="00D26310">
      <w:pPr>
        <w:widowControl w:val="0"/>
        <w:numPr>
          <w:ilvl w:val="0"/>
          <w:numId w:val="3"/>
        </w:numPr>
        <w:tabs>
          <w:tab w:val="left" w:pos="20"/>
          <w:tab w:val="left" w:pos="333"/>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ind w:left="313" w:hanging="314"/>
        <w:rPr>
          <w:rFonts w:ascii="Times New Roman" w:hAnsi="Times New Roman" w:cs="Times New Roman"/>
        </w:rPr>
      </w:pPr>
      <w:r>
        <w:rPr>
          <w:rFonts w:ascii="Times New Roman" w:hAnsi="Times New Roman" w:cs="Times New Roman"/>
        </w:rPr>
        <w:t>X) Portugal</w:t>
      </w:r>
    </w:p>
    <w:p w14:paraId="3AC89A76" w14:textId="646F4031" w:rsidR="00D26310" w:rsidRDefault="00A70752"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Times New Roman" w:hAnsi="Times New Roman" w:cs="Times New Roman"/>
        </w:rPr>
      </w:pPr>
      <w:proofErr w:type="gramStart"/>
      <w:r>
        <w:rPr>
          <w:rFonts w:ascii="Times New Roman" w:hAnsi="Times New Roman" w:cs="Times New Roman"/>
        </w:rPr>
        <w:t>Y)  England</w:t>
      </w:r>
      <w:proofErr w:type="gramEnd"/>
    </w:p>
    <w:p w14:paraId="3CDA6341" w14:textId="33A17578" w:rsidR="00D26310" w:rsidRDefault="00A70752"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Times New Roman" w:hAnsi="Times New Roman" w:cs="Times New Roman"/>
        </w:rPr>
      </w:pPr>
      <w:proofErr w:type="gramStart"/>
      <w:r>
        <w:rPr>
          <w:rFonts w:ascii="Times New Roman" w:hAnsi="Times New Roman" w:cs="Times New Roman"/>
        </w:rPr>
        <w:t>Z)  Australia</w:t>
      </w:r>
      <w:proofErr w:type="gramEnd"/>
    </w:p>
    <w:p w14:paraId="211E8BE8"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Times New Roman" w:hAnsi="Times New Roman" w:cs="Times New Roman"/>
        </w:rPr>
      </w:pPr>
    </w:p>
    <w:p w14:paraId="2BEA0E36" w14:textId="3D4E29DB" w:rsidR="00D26310" w:rsidRDefault="00A70752"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outlineLvl w:val="0"/>
        <w:rPr>
          <w:rFonts w:ascii="Times New Roman" w:hAnsi="Times New Roman" w:cs="Times New Roman"/>
        </w:rPr>
      </w:pPr>
      <w:r>
        <w:rPr>
          <w:rFonts w:ascii="Times New Roman" w:hAnsi="Times New Roman" w:cs="Times New Roman"/>
        </w:rPr>
        <w:t>ANSWER:  X) PORTUGAL</w:t>
      </w:r>
    </w:p>
    <w:p w14:paraId="4D2FF9AB"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Times New Roman" w:hAnsi="Times New Roman" w:cs="Times New Roman"/>
        </w:rPr>
      </w:pPr>
    </w:p>
    <w:p w14:paraId="4489FCF9"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Times New Roman" w:hAnsi="Times New Roman" w:cs="Times New Roman"/>
        </w:rPr>
      </w:pPr>
    </w:p>
    <w:p w14:paraId="7CBAACDA"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Times New Roman" w:hAnsi="Times New Roman" w:cs="Times New Roman"/>
        </w:rPr>
      </w:pPr>
    </w:p>
    <w:p w14:paraId="20862394" w14:textId="77777777" w:rsidR="00D26310" w:rsidRDefault="00D2631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TOSS-UP</w:t>
      </w:r>
    </w:p>
    <w:p w14:paraId="550FAC52"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552B189" w14:textId="1CD2BBFF"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Times New Roman" w:hAnsi="Times New Roman" w:cs="Times New Roman"/>
        </w:rPr>
      </w:pPr>
      <w:r>
        <w:rPr>
          <w:rFonts w:ascii="Times New Roman" w:hAnsi="Times New Roman" w:cs="Times New Roman"/>
        </w:rPr>
        <w:t>17</w:t>
      </w:r>
      <w:proofErr w:type="gramStart"/>
      <w:r>
        <w:rPr>
          <w:rFonts w:ascii="Times New Roman" w:hAnsi="Times New Roman" w:cs="Times New Roman"/>
        </w:rPr>
        <w:t xml:space="preserve">)  </w:t>
      </w:r>
      <w:r w:rsidR="00BD169F">
        <w:rPr>
          <w:rFonts w:ascii="Times New Roman" w:hAnsi="Times New Roman" w:cs="Times New Roman"/>
        </w:rPr>
        <w:t>ENERGY</w:t>
      </w:r>
      <w:proofErr w:type="gramEnd"/>
      <w:r>
        <w:rPr>
          <w:rFonts w:ascii="Times New Roman" w:hAnsi="Times New Roman" w:cs="Times New Roman"/>
        </w:rPr>
        <w:t xml:space="preserve">  </w:t>
      </w:r>
      <w:r>
        <w:rPr>
          <w:rFonts w:ascii="Times New Roman" w:hAnsi="Times New Roman" w:cs="Times New Roman"/>
          <w:i/>
          <w:iCs/>
        </w:rPr>
        <w:t>Short Answer</w:t>
      </w:r>
      <w:r>
        <w:rPr>
          <w:rFonts w:ascii="Times New Roman" w:hAnsi="Times New Roman" w:cs="Times New Roman"/>
        </w:rPr>
        <w:t xml:space="preserve">  </w:t>
      </w:r>
      <w:r w:rsidR="00D54210">
        <w:rPr>
          <w:rFonts w:ascii="Times New Roman" w:hAnsi="Times New Roman" w:cs="Times New Roman"/>
        </w:rPr>
        <w:t>Also known as black liquor, what is the largest source of energy from wood?</w:t>
      </w:r>
    </w:p>
    <w:p w14:paraId="6071B640"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Times New Roman" w:hAnsi="Times New Roman" w:cs="Times New Roman"/>
        </w:rPr>
      </w:pPr>
    </w:p>
    <w:p w14:paraId="05699B28" w14:textId="47768C32" w:rsidR="00D26310" w:rsidRDefault="00D5421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ANSWER: PULPING LIQUOR</w:t>
      </w:r>
    </w:p>
    <w:p w14:paraId="3F720235"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3CB7955"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FFA6FB1"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rPr>
      </w:pPr>
    </w:p>
    <w:p w14:paraId="459BD3E2"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rPr>
      </w:pPr>
    </w:p>
    <w:p w14:paraId="061C653D" w14:textId="77777777" w:rsidR="00D26310" w:rsidRDefault="00D2631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TOSS-UP</w:t>
      </w:r>
    </w:p>
    <w:p w14:paraId="0A648A5D"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E1CC3E9" w14:textId="0F0950AC"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18</w:t>
      </w:r>
      <w:proofErr w:type="gramStart"/>
      <w:r>
        <w:rPr>
          <w:rFonts w:ascii="Times New Roman" w:hAnsi="Times New Roman" w:cs="Times New Roman"/>
        </w:rPr>
        <w:t xml:space="preserve">)  </w:t>
      </w:r>
      <w:r w:rsidR="00BD169F">
        <w:rPr>
          <w:rFonts w:ascii="Times New Roman" w:hAnsi="Times New Roman" w:cs="Times New Roman"/>
        </w:rPr>
        <w:t>ENERGY</w:t>
      </w:r>
      <w:proofErr w:type="gramEnd"/>
      <w:r>
        <w:rPr>
          <w:rFonts w:ascii="Times New Roman" w:hAnsi="Times New Roman" w:cs="Times New Roman"/>
        </w:rPr>
        <w:t xml:space="preserve">  </w:t>
      </w:r>
      <w:r>
        <w:rPr>
          <w:rFonts w:ascii="Times New Roman" w:hAnsi="Times New Roman" w:cs="Times New Roman"/>
          <w:i/>
          <w:iCs/>
        </w:rPr>
        <w:t>Short Answer</w:t>
      </w:r>
      <w:r>
        <w:rPr>
          <w:rFonts w:ascii="Times New Roman" w:hAnsi="Times New Roman" w:cs="Times New Roman"/>
        </w:rPr>
        <w:t xml:space="preserve">  </w:t>
      </w:r>
      <w:r w:rsidR="009C4585">
        <w:rPr>
          <w:rFonts w:ascii="Times New Roman" w:hAnsi="Times New Roman" w:cs="Times New Roman"/>
        </w:rPr>
        <w:t>What type of electrolytic cell can be used to directly make hydrogen gas from plant matter?</w:t>
      </w:r>
    </w:p>
    <w:p w14:paraId="4094AF57"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3177373" w14:textId="0FB1CF50" w:rsidR="00D26310" w:rsidRDefault="00D2631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t>
      </w:r>
      <w:r w:rsidR="009C4585">
        <w:rPr>
          <w:rFonts w:ascii="Times New Roman" w:hAnsi="Times New Roman" w:cs="Times New Roman"/>
        </w:rPr>
        <w:t>MICROBIAL ELECTROLYSIS CELL</w:t>
      </w:r>
    </w:p>
    <w:p w14:paraId="55B4CA42"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3C02AC2"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rPr>
      </w:pPr>
    </w:p>
    <w:p w14:paraId="3054F35F" w14:textId="77777777" w:rsidR="00D26310" w:rsidRDefault="00D2631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TOSS-UP</w:t>
      </w:r>
    </w:p>
    <w:p w14:paraId="460940E1"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C0AC882" w14:textId="2AAD6110"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19</w:t>
      </w:r>
      <w:proofErr w:type="gramStart"/>
      <w:r>
        <w:rPr>
          <w:rFonts w:ascii="Times New Roman" w:hAnsi="Times New Roman" w:cs="Times New Roman"/>
        </w:rPr>
        <w:t xml:space="preserve">)  </w:t>
      </w:r>
      <w:r w:rsidR="00BD169F">
        <w:rPr>
          <w:rFonts w:ascii="Times New Roman" w:hAnsi="Times New Roman" w:cs="Times New Roman"/>
        </w:rPr>
        <w:t>ENERGY</w:t>
      </w:r>
      <w:proofErr w:type="gramEnd"/>
      <w:r>
        <w:rPr>
          <w:rFonts w:ascii="Times New Roman" w:hAnsi="Times New Roman" w:cs="Times New Roman"/>
        </w:rPr>
        <w:t xml:space="preserve">  </w:t>
      </w:r>
      <w:r>
        <w:rPr>
          <w:rFonts w:ascii="Times New Roman" w:hAnsi="Times New Roman" w:cs="Times New Roman"/>
          <w:i/>
          <w:iCs/>
        </w:rPr>
        <w:t>Multiple Choice</w:t>
      </w:r>
      <w:r>
        <w:rPr>
          <w:rFonts w:ascii="Times New Roman" w:hAnsi="Times New Roman" w:cs="Times New Roman"/>
        </w:rPr>
        <w:t xml:space="preserve">  </w:t>
      </w:r>
      <w:r w:rsidR="00A70752">
        <w:rPr>
          <w:rFonts w:ascii="Times New Roman" w:hAnsi="Times New Roman" w:cs="Times New Roman"/>
        </w:rPr>
        <w:t>About what percent of Earth’s geothermal energy originates from the radioactive decay of minerals?</w:t>
      </w:r>
    </w:p>
    <w:p w14:paraId="74BB1C15"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9315162" w14:textId="11FC248C" w:rsidR="00D26310" w:rsidRDefault="00A70752"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proofErr w:type="gramStart"/>
      <w:r>
        <w:rPr>
          <w:rFonts w:ascii="Times New Roman" w:hAnsi="Times New Roman" w:cs="Times New Roman"/>
        </w:rPr>
        <w:t>W)  20</w:t>
      </w:r>
      <w:proofErr w:type="gramEnd"/>
      <w:r>
        <w:rPr>
          <w:rFonts w:ascii="Times New Roman" w:hAnsi="Times New Roman" w:cs="Times New Roman"/>
        </w:rPr>
        <w:t>%</w:t>
      </w:r>
    </w:p>
    <w:p w14:paraId="040BEAE8" w14:textId="16322060" w:rsidR="00D26310" w:rsidRDefault="00A70752"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X)  40</w:t>
      </w:r>
      <w:proofErr w:type="gramEnd"/>
      <w:r>
        <w:rPr>
          <w:rFonts w:ascii="Times New Roman" w:hAnsi="Times New Roman" w:cs="Times New Roman"/>
        </w:rPr>
        <w:t>%</w:t>
      </w:r>
    </w:p>
    <w:p w14:paraId="583F72A3" w14:textId="4B01EBE8" w:rsidR="00D26310" w:rsidRDefault="00A70752"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Y)  60</w:t>
      </w:r>
      <w:proofErr w:type="gramEnd"/>
      <w:r>
        <w:rPr>
          <w:rFonts w:ascii="Times New Roman" w:hAnsi="Times New Roman" w:cs="Times New Roman"/>
        </w:rPr>
        <w:t>%</w:t>
      </w:r>
    </w:p>
    <w:p w14:paraId="151DC570" w14:textId="30F7BE41" w:rsidR="00D26310" w:rsidRDefault="00A70752"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Z)  80</w:t>
      </w:r>
      <w:proofErr w:type="gramEnd"/>
      <w:r>
        <w:rPr>
          <w:rFonts w:ascii="Times New Roman" w:hAnsi="Times New Roman" w:cs="Times New Roman"/>
        </w:rPr>
        <w:t>%</w:t>
      </w:r>
    </w:p>
    <w:p w14:paraId="322C1495"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01E6920" w14:textId="7EF3747C" w:rsidR="00D26310" w:rsidRDefault="00A70752"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ANSWER:  Z</w:t>
      </w:r>
      <w:proofErr w:type="gramStart"/>
      <w:r>
        <w:rPr>
          <w:rFonts w:ascii="Times New Roman" w:hAnsi="Times New Roman" w:cs="Times New Roman"/>
        </w:rPr>
        <w:t>)  80</w:t>
      </w:r>
      <w:proofErr w:type="gramEnd"/>
      <w:r>
        <w:rPr>
          <w:rFonts w:ascii="Times New Roman" w:hAnsi="Times New Roman" w:cs="Times New Roman"/>
        </w:rPr>
        <w:t>%</w:t>
      </w:r>
    </w:p>
    <w:p w14:paraId="09B3D808"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C00ACD5" w14:textId="77777777" w:rsidR="004F76B0" w:rsidRDefault="004F76B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rPr>
      </w:pPr>
    </w:p>
    <w:p w14:paraId="45E6DCA0" w14:textId="77777777" w:rsidR="00D26310" w:rsidRDefault="00D2631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TOSS-UP</w:t>
      </w:r>
    </w:p>
    <w:p w14:paraId="44AAC0A3"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5AD173D" w14:textId="14D5D5B2"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20</w:t>
      </w:r>
      <w:proofErr w:type="gramStart"/>
      <w:r>
        <w:rPr>
          <w:rFonts w:ascii="Times New Roman" w:hAnsi="Times New Roman" w:cs="Times New Roman"/>
        </w:rPr>
        <w:t xml:space="preserve">)  </w:t>
      </w:r>
      <w:r w:rsidR="00BD169F">
        <w:rPr>
          <w:rFonts w:ascii="Times New Roman" w:hAnsi="Times New Roman" w:cs="Times New Roman"/>
        </w:rPr>
        <w:t>ENERGY</w:t>
      </w:r>
      <w:proofErr w:type="gramEnd"/>
      <w:r>
        <w:rPr>
          <w:rFonts w:ascii="Times New Roman" w:hAnsi="Times New Roman" w:cs="Times New Roman"/>
        </w:rPr>
        <w:t xml:space="preserve">  </w:t>
      </w:r>
      <w:r>
        <w:rPr>
          <w:rFonts w:ascii="Times New Roman" w:hAnsi="Times New Roman" w:cs="Times New Roman"/>
          <w:i/>
          <w:iCs/>
        </w:rPr>
        <w:t>Multiple Choice</w:t>
      </w:r>
      <w:r>
        <w:rPr>
          <w:rFonts w:ascii="Times New Roman" w:hAnsi="Times New Roman" w:cs="Times New Roman"/>
        </w:rPr>
        <w:t xml:space="preserve"> </w:t>
      </w:r>
      <w:r w:rsidR="00625065">
        <w:rPr>
          <w:rFonts w:ascii="Times New Roman" w:hAnsi="Times New Roman" w:cs="Times New Roman"/>
        </w:rPr>
        <w:t>As of 2010, what country has the most installed geothermal electric capacity?</w:t>
      </w:r>
    </w:p>
    <w:p w14:paraId="3C6159D3"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DBFC53F" w14:textId="7909CE1D" w:rsidR="00D26310" w:rsidRDefault="00625065"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proofErr w:type="gramStart"/>
      <w:r>
        <w:rPr>
          <w:rFonts w:ascii="Times New Roman" w:hAnsi="Times New Roman" w:cs="Times New Roman"/>
        </w:rPr>
        <w:t>W)  United</w:t>
      </w:r>
      <w:proofErr w:type="gramEnd"/>
      <w:r>
        <w:rPr>
          <w:rFonts w:ascii="Times New Roman" w:hAnsi="Times New Roman" w:cs="Times New Roman"/>
        </w:rPr>
        <w:t xml:space="preserve"> States</w:t>
      </w:r>
    </w:p>
    <w:p w14:paraId="40FEFAAC" w14:textId="79BF4C4E" w:rsidR="00D26310" w:rsidRDefault="00625065"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X)  Philippines</w:t>
      </w:r>
      <w:proofErr w:type="gramEnd"/>
    </w:p>
    <w:p w14:paraId="10E36AD5" w14:textId="23124142" w:rsidR="00D26310" w:rsidRDefault="00625065"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Y)  Italy</w:t>
      </w:r>
      <w:proofErr w:type="gramEnd"/>
    </w:p>
    <w:p w14:paraId="7F8638C1" w14:textId="536785C3" w:rsidR="00D26310" w:rsidRDefault="00625065"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Z)  New</w:t>
      </w:r>
      <w:proofErr w:type="gramEnd"/>
      <w:r>
        <w:rPr>
          <w:rFonts w:ascii="Times New Roman" w:hAnsi="Times New Roman" w:cs="Times New Roman"/>
        </w:rPr>
        <w:t xml:space="preserve"> Zealand</w:t>
      </w:r>
    </w:p>
    <w:p w14:paraId="5B3C39F9"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088FB05"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212C86F" w14:textId="6686D930" w:rsidR="00D26310" w:rsidRDefault="00625065"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ANSWER: W) UNITED STATES</w:t>
      </w:r>
    </w:p>
    <w:p w14:paraId="75A00717"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73CE31C"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5E1766D"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588F17E"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1A52398" w14:textId="77777777" w:rsidR="00D26310" w:rsidRDefault="00D2631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TOSS-UP</w:t>
      </w:r>
    </w:p>
    <w:p w14:paraId="67538098"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9792329" w14:textId="5F38EC13"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21</w:t>
      </w:r>
      <w:proofErr w:type="gramStart"/>
      <w:r>
        <w:rPr>
          <w:rFonts w:ascii="Times New Roman" w:hAnsi="Times New Roman" w:cs="Times New Roman"/>
        </w:rPr>
        <w:t xml:space="preserve">)  </w:t>
      </w:r>
      <w:r w:rsidR="00BD169F">
        <w:rPr>
          <w:rFonts w:ascii="Times New Roman" w:hAnsi="Times New Roman" w:cs="Times New Roman"/>
        </w:rPr>
        <w:t>ENERGY</w:t>
      </w:r>
      <w:proofErr w:type="gramEnd"/>
      <w:r>
        <w:rPr>
          <w:rFonts w:ascii="Times New Roman" w:hAnsi="Times New Roman" w:cs="Times New Roman"/>
        </w:rPr>
        <w:t xml:space="preserve">  </w:t>
      </w:r>
      <w:r>
        <w:rPr>
          <w:rFonts w:ascii="Times New Roman" w:hAnsi="Times New Roman" w:cs="Times New Roman"/>
          <w:i/>
          <w:iCs/>
        </w:rPr>
        <w:t xml:space="preserve">Short Answer  </w:t>
      </w:r>
      <w:r w:rsidR="00E90DB3">
        <w:rPr>
          <w:rFonts w:ascii="Times New Roman" w:hAnsi="Times New Roman" w:cs="Times New Roman"/>
        </w:rPr>
        <w:t xml:space="preserve">In the second step of biochemical </w:t>
      </w:r>
      <w:r w:rsidR="00EE241B">
        <w:rPr>
          <w:rFonts w:ascii="Times New Roman" w:hAnsi="Times New Roman" w:cs="Times New Roman"/>
        </w:rPr>
        <w:t>conversion, plant waste fermentation produces what acid?</w:t>
      </w:r>
    </w:p>
    <w:p w14:paraId="07468A81"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83C2997" w14:textId="57311AFA" w:rsidR="00D26310" w:rsidRDefault="00D2631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t>
      </w:r>
      <w:r w:rsidR="00EE241B">
        <w:rPr>
          <w:rFonts w:ascii="Times New Roman" w:hAnsi="Times New Roman" w:cs="Times New Roman"/>
        </w:rPr>
        <w:t>ACETIC ACID (ACCEPT: ETHANOIC ACID)</w:t>
      </w:r>
    </w:p>
    <w:p w14:paraId="77145E91"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B3006CC" w14:textId="77777777" w:rsidR="00D26310" w:rsidRDefault="00D2631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TOSS-UP</w:t>
      </w:r>
    </w:p>
    <w:p w14:paraId="1C817A08"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E33480B" w14:textId="09BC748D"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22</w:t>
      </w:r>
      <w:proofErr w:type="gramStart"/>
      <w:r>
        <w:rPr>
          <w:rFonts w:ascii="Times New Roman" w:hAnsi="Times New Roman" w:cs="Times New Roman"/>
        </w:rPr>
        <w:t xml:space="preserve">)  </w:t>
      </w:r>
      <w:r w:rsidR="00BD169F">
        <w:rPr>
          <w:rFonts w:ascii="Times New Roman" w:hAnsi="Times New Roman" w:cs="Times New Roman"/>
        </w:rPr>
        <w:t>ENERGY</w:t>
      </w:r>
      <w:proofErr w:type="gramEnd"/>
      <w:r>
        <w:rPr>
          <w:rFonts w:ascii="Times New Roman" w:hAnsi="Times New Roman" w:cs="Times New Roman"/>
        </w:rPr>
        <w:t xml:space="preserve">  </w:t>
      </w:r>
      <w:r>
        <w:rPr>
          <w:rFonts w:ascii="Times New Roman" w:hAnsi="Times New Roman" w:cs="Times New Roman"/>
          <w:i/>
          <w:iCs/>
        </w:rPr>
        <w:t>Multiple Choice</w:t>
      </w:r>
      <w:r>
        <w:rPr>
          <w:rFonts w:ascii="Times New Roman" w:hAnsi="Times New Roman" w:cs="Times New Roman"/>
        </w:rPr>
        <w:t xml:space="preserve"> </w:t>
      </w:r>
      <w:r w:rsidR="009445D0">
        <w:rPr>
          <w:rFonts w:ascii="Times New Roman" w:hAnsi="Times New Roman" w:cs="Times New Roman"/>
        </w:rPr>
        <w:t>In the geothermal industry, low temperature refers to which of the following temperature ranges?</w:t>
      </w:r>
    </w:p>
    <w:p w14:paraId="005F9E40"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F469EF7" w14:textId="37E9AAAB" w:rsidR="00D26310" w:rsidRDefault="004734AB"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W) </w:t>
      </w:r>
      <w:r w:rsidR="009445D0">
        <w:rPr>
          <w:rFonts w:ascii="Times New Roman" w:hAnsi="Times New Roman" w:cs="Times New Roman"/>
        </w:rPr>
        <w:t>0 degrees Celsius or less</w:t>
      </w:r>
    </w:p>
    <w:p w14:paraId="034D5FE6" w14:textId="3E8945FB" w:rsidR="00D26310" w:rsidRDefault="009445D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X) 150 degrees Celsius or less</w:t>
      </w:r>
    </w:p>
    <w:p w14:paraId="4A64A749" w14:textId="1215B9A6" w:rsidR="00D26310" w:rsidRDefault="009445D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Y) 300 degrees Celsius or less</w:t>
      </w:r>
    </w:p>
    <w:p w14:paraId="12728639" w14:textId="1A453DC3" w:rsidR="00D26310" w:rsidRDefault="009445D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Z) </w:t>
      </w:r>
      <w:r w:rsidR="004734AB">
        <w:rPr>
          <w:rFonts w:ascii="Times New Roman" w:hAnsi="Times New Roman" w:cs="Times New Roman"/>
        </w:rPr>
        <w:t>450 degrees Celsius or less</w:t>
      </w:r>
    </w:p>
    <w:p w14:paraId="4E93F5FF"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D5127CF" w14:textId="74992C65" w:rsidR="00D26310" w:rsidRDefault="004734AB"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ANSWER: X) 150 DEGREES CELSIUS OR LESS</w:t>
      </w:r>
    </w:p>
    <w:p w14:paraId="4D70E074"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E5F9B14" w14:textId="77777777" w:rsidR="00D26310" w:rsidRDefault="00D2631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TOSS-UP</w:t>
      </w:r>
    </w:p>
    <w:p w14:paraId="34CD3F69"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1065D69" w14:textId="7F0ED1E1"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23</w:t>
      </w:r>
      <w:proofErr w:type="gramStart"/>
      <w:r>
        <w:rPr>
          <w:rFonts w:ascii="Times New Roman" w:hAnsi="Times New Roman" w:cs="Times New Roman"/>
        </w:rPr>
        <w:t xml:space="preserve">)  </w:t>
      </w:r>
      <w:r w:rsidR="00BD169F">
        <w:rPr>
          <w:rFonts w:ascii="Times New Roman" w:hAnsi="Times New Roman" w:cs="Times New Roman"/>
        </w:rPr>
        <w:t>ENERGY</w:t>
      </w:r>
      <w:proofErr w:type="gramEnd"/>
      <w:r>
        <w:rPr>
          <w:rFonts w:ascii="Times New Roman" w:hAnsi="Times New Roman" w:cs="Times New Roman"/>
        </w:rPr>
        <w:t xml:space="preserve">  </w:t>
      </w:r>
      <w:r>
        <w:rPr>
          <w:rFonts w:ascii="Times New Roman" w:hAnsi="Times New Roman" w:cs="Times New Roman"/>
          <w:i/>
          <w:iCs/>
        </w:rPr>
        <w:t>Short Answer</w:t>
      </w:r>
      <w:r>
        <w:rPr>
          <w:rFonts w:ascii="Times New Roman" w:hAnsi="Times New Roman" w:cs="Times New Roman"/>
        </w:rPr>
        <w:t xml:space="preserve">  </w:t>
      </w:r>
      <w:r w:rsidR="00942041">
        <w:rPr>
          <w:rFonts w:ascii="Times New Roman" w:hAnsi="Times New Roman" w:cs="Times New Roman"/>
        </w:rPr>
        <w:t>What industrial process is the electrolytic method of bromine extraction from brine?</w:t>
      </w:r>
    </w:p>
    <w:p w14:paraId="2C3A5CD0"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6075EF8" w14:textId="0C0905E3" w:rsidR="00D26310" w:rsidRDefault="00D2631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t>
      </w:r>
      <w:r w:rsidR="00942041">
        <w:rPr>
          <w:rFonts w:ascii="Times New Roman" w:hAnsi="Times New Roman" w:cs="Times New Roman"/>
        </w:rPr>
        <w:t>DOW PROCESS</w:t>
      </w:r>
    </w:p>
    <w:p w14:paraId="73D32DE7"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0F31F81" w14:textId="77777777" w:rsidR="004F76B0" w:rsidRDefault="004F76B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14:paraId="5A0C4D36" w14:textId="77777777" w:rsidR="004F76B0" w:rsidRDefault="004F76B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14:paraId="24FAF70C" w14:textId="77777777" w:rsidR="004F76B0" w:rsidRDefault="004F76B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14:paraId="4AE44673" w14:textId="77777777" w:rsidR="004F76B0" w:rsidRDefault="004F76B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14:paraId="0794E0A5" w14:textId="77777777" w:rsidR="00D26310" w:rsidRDefault="00D2631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bookmarkStart w:id="0" w:name="_GoBack"/>
      <w:bookmarkEnd w:id="0"/>
      <w:r>
        <w:rPr>
          <w:rFonts w:ascii="Times New Roman" w:hAnsi="Times New Roman" w:cs="Times New Roman"/>
          <w:b/>
          <w:bCs/>
        </w:rPr>
        <w:t>TOSS-UP</w:t>
      </w:r>
    </w:p>
    <w:p w14:paraId="757AD8CE"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4DC3FE4" w14:textId="0A2C3B7C"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24</w:t>
      </w:r>
      <w:proofErr w:type="gramStart"/>
      <w:r>
        <w:rPr>
          <w:rFonts w:ascii="Times New Roman" w:hAnsi="Times New Roman" w:cs="Times New Roman"/>
        </w:rPr>
        <w:t xml:space="preserve">)  </w:t>
      </w:r>
      <w:r w:rsidR="00BD169F">
        <w:rPr>
          <w:rFonts w:ascii="Times New Roman" w:hAnsi="Times New Roman" w:cs="Times New Roman"/>
        </w:rPr>
        <w:t>ENERGY</w:t>
      </w:r>
      <w:proofErr w:type="gramEnd"/>
      <w:r>
        <w:rPr>
          <w:rFonts w:ascii="Times New Roman" w:hAnsi="Times New Roman" w:cs="Times New Roman"/>
        </w:rPr>
        <w:t xml:space="preserve">  </w:t>
      </w:r>
      <w:r>
        <w:rPr>
          <w:rFonts w:ascii="Times New Roman" w:hAnsi="Times New Roman" w:cs="Times New Roman"/>
          <w:i/>
          <w:iCs/>
        </w:rPr>
        <w:t>Multiple Choice</w:t>
      </w:r>
      <w:r>
        <w:rPr>
          <w:rFonts w:ascii="Times New Roman" w:hAnsi="Times New Roman" w:cs="Times New Roman"/>
        </w:rPr>
        <w:t xml:space="preserve">  </w:t>
      </w:r>
      <w:r w:rsidR="00FD2E5E">
        <w:rPr>
          <w:rFonts w:ascii="Times New Roman" w:hAnsi="Times New Roman" w:cs="Times New Roman"/>
        </w:rPr>
        <w:t>Biomass alcohol fuel, or ethanol, is derived primarily from which two plants?</w:t>
      </w:r>
    </w:p>
    <w:p w14:paraId="108BB46B"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A953540" w14:textId="44210539" w:rsidR="00D26310" w:rsidRDefault="00FD2E5E"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proofErr w:type="gramStart"/>
      <w:r>
        <w:rPr>
          <w:rFonts w:ascii="Times New Roman" w:hAnsi="Times New Roman" w:cs="Times New Roman"/>
        </w:rPr>
        <w:t>W)  sugarcane</w:t>
      </w:r>
      <w:proofErr w:type="gramEnd"/>
      <w:r>
        <w:rPr>
          <w:rFonts w:ascii="Times New Roman" w:hAnsi="Times New Roman" w:cs="Times New Roman"/>
        </w:rPr>
        <w:t xml:space="preserve"> and corn</w:t>
      </w:r>
    </w:p>
    <w:p w14:paraId="2928C3EC" w14:textId="3789FBF0" w:rsidR="00D26310" w:rsidRDefault="00FD2E5E"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X)  sugarcane</w:t>
      </w:r>
      <w:proofErr w:type="gramEnd"/>
      <w:r>
        <w:rPr>
          <w:rFonts w:ascii="Times New Roman" w:hAnsi="Times New Roman" w:cs="Times New Roman"/>
        </w:rPr>
        <w:t xml:space="preserve"> and willow</w:t>
      </w:r>
    </w:p>
    <w:p w14:paraId="1BF10F40" w14:textId="78ABA744" w:rsidR="00D26310" w:rsidRDefault="00FD2E5E"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Y)  corn</w:t>
      </w:r>
      <w:proofErr w:type="gramEnd"/>
      <w:r>
        <w:rPr>
          <w:rFonts w:ascii="Times New Roman" w:hAnsi="Times New Roman" w:cs="Times New Roman"/>
        </w:rPr>
        <w:t xml:space="preserve"> and </w:t>
      </w:r>
      <w:proofErr w:type="spellStart"/>
      <w:r>
        <w:rPr>
          <w:rFonts w:ascii="Times New Roman" w:hAnsi="Times New Roman" w:cs="Times New Roman"/>
        </w:rPr>
        <w:t>switchgrass</w:t>
      </w:r>
      <w:proofErr w:type="spellEnd"/>
    </w:p>
    <w:p w14:paraId="09E2CDEA" w14:textId="72F8C59E" w:rsidR="00D26310" w:rsidRDefault="00FD2E5E"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Z)  corn</w:t>
      </w:r>
      <w:proofErr w:type="gramEnd"/>
      <w:r>
        <w:rPr>
          <w:rFonts w:ascii="Times New Roman" w:hAnsi="Times New Roman" w:cs="Times New Roman"/>
        </w:rPr>
        <w:t xml:space="preserve"> and hemp</w:t>
      </w:r>
    </w:p>
    <w:p w14:paraId="5D023E4E"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A1D2E4C" w14:textId="566B9FD3" w:rsidR="00D26310" w:rsidRDefault="00FD2E5E"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ANSWER:  W) SUGARCANE AND CORN</w:t>
      </w:r>
    </w:p>
    <w:p w14:paraId="0C85EC09"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8BCC142" w14:textId="77777777" w:rsidR="00D26310" w:rsidRDefault="00D2631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TOSS-UP</w:t>
      </w:r>
    </w:p>
    <w:p w14:paraId="4C4EA5FE"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4333CD3" w14:textId="0FED328C" w:rsidR="00C21E85" w:rsidRDefault="00D26310" w:rsidP="00C21E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25</w:t>
      </w:r>
      <w:proofErr w:type="gramStart"/>
      <w:r>
        <w:rPr>
          <w:rFonts w:ascii="Times New Roman" w:hAnsi="Times New Roman" w:cs="Times New Roman"/>
        </w:rPr>
        <w:t xml:space="preserve">)  </w:t>
      </w:r>
      <w:r w:rsidR="00C21E85">
        <w:rPr>
          <w:rFonts w:ascii="Times New Roman" w:hAnsi="Times New Roman" w:cs="Times New Roman"/>
        </w:rPr>
        <w:t>ENERGY</w:t>
      </w:r>
      <w:proofErr w:type="gramEnd"/>
      <w:r w:rsidR="00C21E85">
        <w:rPr>
          <w:rFonts w:ascii="Times New Roman" w:hAnsi="Times New Roman" w:cs="Times New Roman"/>
        </w:rPr>
        <w:t xml:space="preserve">  </w:t>
      </w:r>
      <w:r w:rsidR="00C21E85">
        <w:rPr>
          <w:rFonts w:ascii="Times New Roman" w:hAnsi="Times New Roman" w:cs="Times New Roman"/>
          <w:i/>
          <w:iCs/>
        </w:rPr>
        <w:t>Multiple Choice</w:t>
      </w:r>
      <w:r w:rsidR="00C21E85">
        <w:rPr>
          <w:rFonts w:ascii="Times New Roman" w:hAnsi="Times New Roman" w:cs="Times New Roman"/>
        </w:rPr>
        <w:t xml:space="preserve">  </w:t>
      </w:r>
      <w:r w:rsidR="00C21E85">
        <w:rPr>
          <w:rFonts w:ascii="Times New Roman" w:hAnsi="Times New Roman" w:cs="Times New Roman"/>
        </w:rPr>
        <w:t xml:space="preserve">Which of the following countries does not have a hydroelectricity plant larger than 10 </w:t>
      </w:r>
      <w:proofErr w:type="spellStart"/>
      <w:r w:rsidR="00C21E85">
        <w:rPr>
          <w:rFonts w:ascii="Times New Roman" w:hAnsi="Times New Roman" w:cs="Times New Roman"/>
        </w:rPr>
        <w:t>gigawatts</w:t>
      </w:r>
      <w:proofErr w:type="spellEnd"/>
      <w:r w:rsidR="00C21E85">
        <w:rPr>
          <w:rFonts w:ascii="Times New Roman" w:hAnsi="Times New Roman" w:cs="Times New Roman"/>
        </w:rPr>
        <w:t>?</w:t>
      </w:r>
    </w:p>
    <w:p w14:paraId="0CB12D44" w14:textId="77777777" w:rsidR="00C21E85" w:rsidRDefault="00C21E85" w:rsidP="00C21E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4224F8A" w14:textId="62647784" w:rsidR="00C21E85" w:rsidRDefault="00C21E85" w:rsidP="00C21E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proofErr w:type="gramStart"/>
      <w:r>
        <w:rPr>
          <w:rFonts w:ascii="Times New Roman" w:hAnsi="Times New Roman" w:cs="Times New Roman"/>
        </w:rPr>
        <w:t>W)  China</w:t>
      </w:r>
      <w:proofErr w:type="gramEnd"/>
    </w:p>
    <w:p w14:paraId="33521FB3" w14:textId="083CF4A8" w:rsidR="00C21E85" w:rsidRDefault="00C21E85" w:rsidP="00C21E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X)  Brazil</w:t>
      </w:r>
      <w:proofErr w:type="gramEnd"/>
    </w:p>
    <w:p w14:paraId="7096E333" w14:textId="1C0DF64C" w:rsidR="00C21E85" w:rsidRDefault="00C21E85" w:rsidP="00C21E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Y)  Venezuela</w:t>
      </w:r>
      <w:proofErr w:type="gramEnd"/>
    </w:p>
    <w:p w14:paraId="67971F2D" w14:textId="66D712C4" w:rsidR="00C21E85" w:rsidRDefault="00C21E85" w:rsidP="00C21E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Z)  England</w:t>
      </w:r>
      <w:proofErr w:type="gramEnd"/>
    </w:p>
    <w:p w14:paraId="2B93E0BC" w14:textId="77777777" w:rsidR="00C21E85" w:rsidRDefault="00C21E85" w:rsidP="00C21E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321488A" w14:textId="528E8DC3" w:rsidR="00C21E85" w:rsidRDefault="00C21E85" w:rsidP="00C21E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ANSWER:  Z</w:t>
      </w:r>
      <w:r>
        <w:rPr>
          <w:rFonts w:ascii="Times New Roman" w:hAnsi="Times New Roman" w:cs="Times New Roman"/>
        </w:rPr>
        <w:t xml:space="preserve">) </w:t>
      </w:r>
      <w:r>
        <w:rPr>
          <w:rFonts w:ascii="Times New Roman" w:hAnsi="Times New Roman" w:cs="Times New Roman"/>
        </w:rPr>
        <w:t>ENGLAND</w:t>
      </w:r>
    </w:p>
    <w:p w14:paraId="406DFD92" w14:textId="2CBE1B8A" w:rsidR="0086570F" w:rsidRDefault="0086570F" w:rsidP="00C21E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sectPr w:rsidR="0086570F" w:rsidSect="00B6669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0">
      <w:start w:val="1"/>
      <w:numFmt w:val="decimal"/>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3"/>
    <w:multiLevelType w:val="hybridMultilevel"/>
    <w:tmpl w:val="00000003"/>
    <w:lvl w:ilvl="0" w:tplc="00000000">
      <w:start w:val="1"/>
      <w:numFmt w:val="decimal"/>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4"/>
    <w:multiLevelType w:val="hybridMultilevel"/>
    <w:tmpl w:val="00000004"/>
    <w:lvl w:ilvl="0" w:tplc="00000000">
      <w:start w:val="1"/>
      <w:numFmt w:val="upperRoman"/>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310"/>
    <w:rsid w:val="00367266"/>
    <w:rsid w:val="003A1AD3"/>
    <w:rsid w:val="004734AB"/>
    <w:rsid w:val="004F76B0"/>
    <w:rsid w:val="0062384F"/>
    <w:rsid w:val="00625065"/>
    <w:rsid w:val="00641542"/>
    <w:rsid w:val="006E53C6"/>
    <w:rsid w:val="007E711E"/>
    <w:rsid w:val="0086570F"/>
    <w:rsid w:val="008F27A0"/>
    <w:rsid w:val="008F35EC"/>
    <w:rsid w:val="00916103"/>
    <w:rsid w:val="00942041"/>
    <w:rsid w:val="009445D0"/>
    <w:rsid w:val="0098385D"/>
    <w:rsid w:val="009C0D5E"/>
    <w:rsid w:val="009C4585"/>
    <w:rsid w:val="00A70752"/>
    <w:rsid w:val="00AA40D3"/>
    <w:rsid w:val="00B2112C"/>
    <w:rsid w:val="00B66693"/>
    <w:rsid w:val="00BD169F"/>
    <w:rsid w:val="00C21E85"/>
    <w:rsid w:val="00CF3C3A"/>
    <w:rsid w:val="00D26310"/>
    <w:rsid w:val="00D54210"/>
    <w:rsid w:val="00D9026B"/>
    <w:rsid w:val="00E13533"/>
    <w:rsid w:val="00E20769"/>
    <w:rsid w:val="00E90DB3"/>
    <w:rsid w:val="00EB41BB"/>
    <w:rsid w:val="00EE241B"/>
    <w:rsid w:val="00FD2E5E"/>
    <w:rsid w:val="00FE59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9534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3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26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3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2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settings" Target="settings.xml"/><Relationship Id="rId5" Type="http://schemas.openxmlformats.org/officeDocument/2006/relationships/webSettings" Target="webSettings.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820</Words>
  <Characters>4678</Characters>
  <Application>Microsoft Macintosh Word</Application>
  <DocSecurity>0</DocSecurity>
  <Lines>38</Lines>
  <Paragraphs>10</Paragraphs>
  <ScaleCrop>false</ScaleCrop>
  <Company/>
  <LinksUpToDate>false</LinksUpToDate>
  <CharactersWithSpaces>5488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Saaket Agrawal</dc:creator>
  <cp:keywords/>
  <dc:description/>
  <cp:lastModifiedBy>Saaket Agrawal</cp:lastModifiedBy>
  <cp:revision>33</cp:revision>
  <dcterms:created xsi:type="dcterms:W3CDTF">2012-01-22T18:56:00Z</dcterms:created>
  <dcterms:modified xsi:type="dcterms:W3CDTF">2012-01-22T21:12:00Z</dcterms:modified>
</cp:coreProperties>
</file>